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ivdocument"/>
        <w:tblW w:w="0" w:type="auto"/>
        <w:tblCellSpacing w:w="0" w:type="dxa"/>
        <w:tblLayout w:type="fixed"/>
        <w:tblCellMar>
          <w:top w:w="0" w:type="dxa"/>
          <w:left w:w="0" w:type="dxa"/>
          <w:bottom w:w="0" w:type="dxa"/>
          <w:right w:w="0" w:type="dxa"/>
        </w:tblCellMar>
        <w:tblLook w:val="05E0"/>
      </w:tblPr>
      <w:tblGrid>
        <w:gridCol w:w="4520"/>
        <w:gridCol w:w="772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4520" w:type="dxa"/>
            <w:shd w:val="clear" w:color="auto" w:fill="EDF1F8"/>
            <w:noWrap w:val="0"/>
            <w:tcMar>
              <w:top w:w="0" w:type="dxa"/>
              <w:left w:w="0" w:type="dxa"/>
              <w:bottom w:w="600" w:type="dxa"/>
              <w:right w:w="0" w:type="dxa"/>
            </w:tcMar>
            <w:vAlign w:val="top"/>
            <w:hideMark/>
          </w:tcPr>
          <w:tbl>
            <w:tblPr>
              <w:tblStyle w:val="divdocumentleft-table"/>
              <w:tblW w:w="4520" w:type="dxa"/>
              <w:tblCellSpacing w:w="0" w:type="dxa"/>
              <w:tblLayout w:type="fixed"/>
              <w:tblCellMar>
                <w:top w:w="0" w:type="dxa"/>
                <w:left w:w="0" w:type="dxa"/>
                <w:bottom w:w="0" w:type="dxa"/>
                <w:right w:w="300" w:type="dxa"/>
              </w:tblCellMar>
              <w:tblLook w:val="05E0"/>
            </w:tblPr>
            <w:tblGrid>
              <w:gridCol w:w="4520"/>
            </w:tblGrid>
            <w:tr>
              <w:tblPrEx>
                <w:tblW w:w="4520" w:type="dxa"/>
                <w:tblCellSpacing w:w="0" w:type="dxa"/>
                <w:tblLayout w:type="fixed"/>
                <w:tblCellMar>
                  <w:top w:w="0" w:type="dxa"/>
                  <w:left w:w="0" w:type="dxa"/>
                  <w:bottom w:w="0" w:type="dxa"/>
                  <w:right w:w="300" w:type="dxa"/>
                </w:tblCellMar>
                <w:tblLook w:val="05E0"/>
              </w:tblPrEx>
              <w:trPr>
                <w:trHeight w:hRule="exact" w:val="3977"/>
                <w:tblCellSpacing w:w="0" w:type="dxa"/>
              </w:trPr>
              <w:tc>
                <w:tcPr>
                  <w:tcW w:w="4520" w:type="dxa"/>
                  <w:shd w:val="clear" w:color="auto" w:fill="D1DCEE"/>
                  <w:tcMar>
                    <w:top w:w="600" w:type="dxa"/>
                    <w:left w:w="300" w:type="dxa"/>
                    <w:bottom w:w="40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540" w:lineRule="exact"/>
                    <w:ind w:left="300" w:right="300"/>
                    <w:jc w:val="left"/>
                    <w:rPr>
                      <w:rStyle w:val="divdocumentleft-box"/>
                      <w:rFonts w:ascii="Trebuchet MS" w:eastAsia="Trebuchet MS" w:hAnsi="Trebuchet MS" w:cs="Trebuchet MS"/>
                      <w:b/>
                      <w:bCs/>
                      <w:caps/>
                      <w:color w:val="343B30"/>
                      <w:spacing w:val="10"/>
                      <w:sz w:val="56"/>
                      <w:szCs w:val="56"/>
                      <w:bdr w:val="none" w:sz="0" w:space="0" w:color="auto"/>
                      <w:vertAlign w:val="baseline"/>
                    </w:rPr>
                  </w:pPr>
                  <w:r>
                    <w:rPr>
                      <w:rStyle w:val="divdocumentleft-box"/>
                      <w:rFonts w:ascii="Trebuchet MS" w:eastAsia="Trebuchet MS" w:hAnsi="Trebuchet MS" w:cs="Trebuchet MS"/>
                      <w:b/>
                      <w:bCs/>
                      <w:caps/>
                      <w:color w:val="343B30"/>
                      <w:spacing w:val="10"/>
                      <w:sz w:val="56"/>
                      <w:szCs w:val="56"/>
                      <w:bdr w:val="none" w:sz="0" w:space="0" w:color="auto"/>
                      <w:vertAlign w:val="baseline"/>
                    </w:rPr>
                    <w:t>Aliyah</w:t>
                  </w:r>
                </w:p>
                <w:p>
                  <w:pPr>
                    <w:pStyle w:val="div"/>
                    <w:pBdr>
                      <w:top w:val="none" w:sz="0" w:space="0" w:color="auto"/>
                      <w:left w:val="none" w:sz="0" w:space="0" w:color="auto"/>
                      <w:bottom w:val="none" w:sz="0" w:space="0" w:color="auto"/>
                      <w:right w:val="none" w:sz="0" w:space="0" w:color="auto"/>
                    </w:pBdr>
                    <w:spacing w:before="0" w:after="0" w:line="540" w:lineRule="exact"/>
                    <w:ind w:left="300" w:right="300"/>
                    <w:jc w:val="left"/>
                    <w:rPr>
                      <w:rStyle w:val="divdocumentleft-box"/>
                      <w:rFonts w:ascii="Trebuchet MS" w:eastAsia="Trebuchet MS" w:hAnsi="Trebuchet MS" w:cs="Trebuchet MS"/>
                      <w:b/>
                      <w:bCs/>
                      <w:caps/>
                      <w:color w:val="343B30"/>
                      <w:spacing w:val="10"/>
                      <w:sz w:val="56"/>
                      <w:szCs w:val="56"/>
                      <w:bdr w:val="none" w:sz="0" w:space="0" w:color="auto"/>
                      <w:vertAlign w:val="baseline"/>
                    </w:rPr>
                  </w:pPr>
                  <w:r>
                    <w:rPr>
                      <w:rStyle w:val="divdocumentleft-box"/>
                      <w:rFonts w:ascii="Trebuchet MS" w:eastAsia="Trebuchet MS" w:hAnsi="Trebuchet MS" w:cs="Trebuchet MS"/>
                      <w:b/>
                      <w:bCs/>
                      <w:caps/>
                      <w:color w:val="343B30"/>
                      <w:spacing w:val="10"/>
                      <w:sz w:val="56"/>
                      <w:szCs w:val="56"/>
                      <w:bdr w:val="none" w:sz="0" w:space="0" w:color="auto"/>
                      <w:vertAlign w:val="baseline"/>
                    </w:rPr>
                    <w:t>Phillips</w:t>
                  </w:r>
                </w:p>
                <w:p>
                  <w:pPr>
                    <w:pStyle w:val="div"/>
                    <w:pBdr>
                      <w:top w:val="none" w:sz="0" w:space="0" w:color="auto"/>
                      <w:left w:val="none" w:sz="0" w:space="0" w:color="auto"/>
                      <w:bottom w:val="none" w:sz="0" w:space="0" w:color="auto"/>
                      <w:right w:val="none" w:sz="0" w:space="0" w:color="auto"/>
                    </w:pBdr>
                    <w:spacing w:before="0" w:after="20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divdocumentleft-box"/>
                      <w:rFonts w:ascii="Trebuchet MS" w:eastAsia="Trebuchet MS" w:hAnsi="Trebuchet MS" w:cs="Trebuchet MS"/>
                      <w:color w:val="343B30"/>
                      <w:sz w:val="20"/>
                      <w:szCs w:val="20"/>
                      <w:bdr w:val="none" w:sz="0" w:space="0" w:color="auto"/>
                      <w:vertAlign w:val="baseline"/>
                    </w:rPr>
                    <w:drawing>
                      <wp:inline>
                        <wp:extent cx="431888" cy="13318"/>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431888" cy="13318"/>
                                </a:xfrm>
                                <a:prstGeom prst="rect">
                                  <a:avLst/>
                                </a:prstGeom>
                              </pic:spPr>
                            </pic:pic>
                          </a:graphicData>
                        </a:graphic>
                      </wp:inline>
                    </w:drawing>
                  </w:r>
                </w:p>
                <w:tbl>
                  <w:tblPr>
                    <w:tblStyle w:val="addresstable"/>
                    <w:tblCellSpacing w:w="0" w:type="dxa"/>
                    <w:tblInd w:w="300" w:type="dxa"/>
                    <w:tblLayout w:type="fixed"/>
                    <w:tblCellMar>
                      <w:top w:w="0" w:type="dxa"/>
                      <w:left w:w="0" w:type="dxa"/>
                      <w:bottom w:w="0" w:type="dxa"/>
                      <w:right w:w="0" w:type="dxa"/>
                    </w:tblCellMar>
                    <w:tblLook w:val="05E0"/>
                  </w:tblPr>
                  <w:tblGrid>
                    <w:gridCol w:w="500"/>
                    <w:gridCol w:w="3620"/>
                  </w:tblGrid>
                  <w:tr>
                    <w:tblPrEx>
                      <w:tblCellSpacing w:w="0" w:type="dxa"/>
                      <w:tblInd w:w="300" w:type="dxa"/>
                      <w:tblLayout w:type="fixed"/>
                      <w:tblCellMar>
                        <w:top w:w="0" w:type="dxa"/>
                        <w:left w:w="0" w:type="dxa"/>
                        <w:bottom w:w="0" w:type="dxa"/>
                        <w:right w:w="0" w:type="dxa"/>
                      </w:tblCellMar>
                      <w:tblLook w:val="05E0"/>
                    </w:tblPrEx>
                    <w:trPr>
                      <w:tblCellSpacing w:w="0" w:type="dxa"/>
                    </w:trPr>
                    <w:tc>
                      <w:tcPr>
                        <w:tcW w:w="500" w:type="dxa"/>
                        <w:tcMar>
                          <w:top w:w="120" w:type="dxa"/>
                          <w:left w:w="0" w:type="dxa"/>
                          <w:bottom w:w="0" w:type="dxa"/>
                          <w:right w:w="40" w:type="dxa"/>
                        </w:tcMar>
                        <w:vAlign w:val="center"/>
                        <w:hideMark/>
                      </w:tcPr>
                      <w:p>
                        <w:pPr>
                          <w:pStyle w:val="div"/>
                          <w:pBdr>
                            <w:top w:val="none" w:sz="0" w:space="0" w:color="auto"/>
                            <w:left w:val="none" w:sz="0" w:space="0" w:color="auto"/>
                            <w:bottom w:val="none" w:sz="0" w:space="0" w:color="auto"/>
                            <w:right w:val="none" w:sz="0" w:space="0" w:color="auto"/>
                          </w:pBdr>
                          <w:spacing w:before="0" w:after="0" w:line="260" w:lineRule="atLeast"/>
                          <w:ind w:left="0" w:right="0"/>
                          <w:jc w:val="left"/>
                          <w:rPr>
                            <w:rStyle w:val="adrsfirstcell"/>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color w:val="343B30"/>
                            <w:sz w:val="20"/>
                            <w:szCs w:val="20"/>
                            <w:bdr w:val="none" w:sz="0" w:space="0" w:color="auto"/>
                            <w:vertAlign w:val="baseline"/>
                          </w:rPr>
                          <w:drawing>
                            <wp:inline>
                              <wp:extent cx="216254" cy="216380"/>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216254" cy="216380"/>
                                      </a:xfrm>
                                      <a:prstGeom prst="rect">
                                        <a:avLst/>
                                      </a:prstGeom>
                                    </pic:spPr>
                                  </pic:pic>
                                </a:graphicData>
                              </a:graphic>
                            </wp:inline>
                          </w:drawing>
                        </w:r>
                      </w:p>
                    </w:tc>
                    <w:tc>
                      <w:tcPr>
                        <w:tcW w:w="3620" w:type="dxa"/>
                        <w:tcMar>
                          <w:top w:w="120" w:type="dxa"/>
                          <w:left w:w="0" w:type="dxa"/>
                          <w:bottom w:w="0" w:type="dxa"/>
                          <w:right w:w="700" w:type="dxa"/>
                        </w:tcMar>
                        <w:vAlign w:val="center"/>
                        <w:hideMark/>
                      </w:tcPr>
                      <w:p>
                        <w:pPr>
                          <w:pStyle w:val="adrssecondcelldiv"/>
                          <w:pBdr>
                            <w:top w:val="none" w:sz="0" w:space="0" w:color="auto"/>
                            <w:left w:val="none" w:sz="0" w:space="0" w:color="auto"/>
                            <w:bottom w:val="none" w:sz="0" w:space="0" w:color="auto"/>
                            <w:right w:val="none" w:sz="0" w:space="0" w:color="auto"/>
                          </w:pBdr>
                          <w:spacing w:before="0" w:after="0" w:line="260" w:lineRule="atLeast"/>
                          <w:ind w:left="0" w:right="0"/>
                          <w:jc w:val="left"/>
                          <w:rPr>
                            <w:rStyle w:val="adrssecondcell"/>
                            <w:rFonts w:ascii="Trebuchet MS" w:eastAsia="Trebuchet MS" w:hAnsi="Trebuchet MS" w:cs="Trebuchet MS"/>
                            <w:color w:val="343B30"/>
                            <w:sz w:val="20"/>
                            <w:szCs w:val="20"/>
                            <w:bdr w:val="none" w:sz="0" w:space="0" w:color="auto"/>
                            <w:vertAlign w:val="baseline"/>
                          </w:rPr>
                        </w:pPr>
                        <w:r>
                          <w:rPr>
                            <w:rStyle w:val="adrssecondcell"/>
                            <w:rFonts w:ascii="Trebuchet MS" w:eastAsia="Trebuchet MS" w:hAnsi="Trebuchet MS" w:cs="Trebuchet MS"/>
                            <w:color w:val="343B30"/>
                            <w:sz w:val="20"/>
                            <w:szCs w:val="20"/>
                            <w:bdr w:val="none" w:sz="0" w:space="0" w:color="auto"/>
                            <w:vertAlign w:val="baseline"/>
                          </w:rPr>
                          <w:t>aliyahmphillips16@gmail.com</w:t>
                        </w:r>
                      </w:p>
                    </w:tc>
                  </w:tr>
                  <w:tr>
                    <w:tblPrEx>
                      <w:tblCellSpacing w:w="0" w:type="dxa"/>
                      <w:tblInd w:w="300" w:type="dxa"/>
                      <w:tblLayout w:type="fixed"/>
                      <w:tblCellMar>
                        <w:top w:w="0" w:type="dxa"/>
                        <w:left w:w="0" w:type="dxa"/>
                        <w:bottom w:w="0" w:type="dxa"/>
                        <w:right w:w="0" w:type="dxa"/>
                      </w:tblCellMar>
                      <w:tblLook w:val="05E0"/>
                    </w:tblPrEx>
                    <w:trPr>
                      <w:tblCellSpacing w:w="0" w:type="dxa"/>
                    </w:trPr>
                    <w:tc>
                      <w:tcPr>
                        <w:tcW w:w="500" w:type="dxa"/>
                        <w:tcMar>
                          <w:top w:w="120" w:type="dxa"/>
                          <w:left w:w="0" w:type="dxa"/>
                          <w:bottom w:w="0" w:type="dxa"/>
                          <w:right w:w="40" w:type="dxa"/>
                        </w:tcMar>
                        <w:vAlign w:val="center"/>
                        <w:hideMark/>
                      </w:tcPr>
                      <w:p>
                        <w:pPr>
                          <w:pStyle w:val="div"/>
                          <w:pBdr>
                            <w:top w:val="none" w:sz="0" w:space="0" w:color="auto"/>
                            <w:left w:val="none" w:sz="0" w:space="0" w:color="auto"/>
                            <w:bottom w:val="none" w:sz="0" w:space="0" w:color="auto"/>
                            <w:right w:val="none" w:sz="0" w:space="0" w:color="auto"/>
                          </w:pBdr>
                          <w:spacing w:before="0" w:after="0" w:line="260" w:lineRule="atLeast"/>
                          <w:ind w:left="0" w:right="0"/>
                          <w:jc w:val="left"/>
                          <w:rPr>
                            <w:rStyle w:val="adrsfirstcell"/>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color w:val="343B30"/>
                            <w:sz w:val="20"/>
                            <w:szCs w:val="20"/>
                            <w:bdr w:val="none" w:sz="0" w:space="0" w:color="auto"/>
                            <w:vertAlign w:val="baseline"/>
                          </w:rPr>
                          <w:drawing>
                            <wp:inline>
                              <wp:extent cx="216254" cy="216380"/>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216254" cy="216380"/>
                                      </a:xfrm>
                                      <a:prstGeom prst="rect">
                                        <a:avLst/>
                                      </a:prstGeom>
                                    </pic:spPr>
                                  </pic:pic>
                                </a:graphicData>
                              </a:graphic>
                            </wp:inline>
                          </w:drawing>
                        </w:r>
                      </w:p>
                    </w:tc>
                    <w:tc>
                      <w:tcPr>
                        <w:tcW w:w="3620" w:type="dxa"/>
                        <w:tcMar>
                          <w:top w:w="120" w:type="dxa"/>
                          <w:left w:w="0" w:type="dxa"/>
                          <w:bottom w:w="0" w:type="dxa"/>
                          <w:right w:w="700" w:type="dxa"/>
                        </w:tcMar>
                        <w:vAlign w:val="center"/>
                        <w:hideMark/>
                      </w:tcPr>
                      <w:p>
                        <w:pPr>
                          <w:pStyle w:val="adrssecondcelldiv"/>
                          <w:pBdr>
                            <w:top w:val="none" w:sz="0" w:space="0" w:color="auto"/>
                            <w:left w:val="none" w:sz="0" w:space="0" w:color="auto"/>
                            <w:bottom w:val="none" w:sz="0" w:space="0" w:color="auto"/>
                            <w:right w:val="none" w:sz="0" w:space="0" w:color="auto"/>
                          </w:pBdr>
                          <w:spacing w:before="0" w:after="0" w:line="260" w:lineRule="atLeast"/>
                          <w:ind w:left="0" w:right="0"/>
                          <w:jc w:val="left"/>
                          <w:rPr>
                            <w:rStyle w:val="adrssecondcell"/>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rPr>
                          <w:t>8126328185</w:t>
                        </w:r>
                      </w:p>
                    </w:tc>
                  </w:tr>
                  <w:tr>
                    <w:tblPrEx>
                      <w:tblCellSpacing w:w="0" w:type="dxa"/>
                      <w:tblInd w:w="300" w:type="dxa"/>
                      <w:tblLayout w:type="fixed"/>
                      <w:tblCellMar>
                        <w:top w:w="0" w:type="dxa"/>
                        <w:left w:w="0" w:type="dxa"/>
                        <w:bottom w:w="0" w:type="dxa"/>
                        <w:right w:w="0" w:type="dxa"/>
                      </w:tblCellMar>
                      <w:tblLook w:val="05E0"/>
                    </w:tblPrEx>
                    <w:trPr>
                      <w:tblCellSpacing w:w="0" w:type="dxa"/>
                    </w:trPr>
                    <w:tc>
                      <w:tcPr>
                        <w:tcW w:w="500" w:type="dxa"/>
                        <w:tcMar>
                          <w:top w:w="120" w:type="dxa"/>
                          <w:left w:w="0" w:type="dxa"/>
                          <w:bottom w:w="0" w:type="dxa"/>
                          <w:right w:w="40" w:type="dxa"/>
                        </w:tcMar>
                        <w:vAlign w:val="center"/>
                        <w:hideMark/>
                      </w:tcPr>
                      <w:p>
                        <w:pPr>
                          <w:pStyle w:val="div"/>
                          <w:pBdr>
                            <w:top w:val="none" w:sz="0" w:space="0" w:color="auto"/>
                            <w:left w:val="none" w:sz="0" w:space="0" w:color="auto"/>
                            <w:bottom w:val="none" w:sz="0" w:space="0" w:color="auto"/>
                            <w:right w:val="none" w:sz="0" w:space="0" w:color="auto"/>
                          </w:pBdr>
                          <w:spacing w:before="0" w:after="0" w:line="260" w:lineRule="atLeast"/>
                          <w:ind w:left="0" w:right="0"/>
                          <w:jc w:val="left"/>
                          <w:rPr>
                            <w:rStyle w:val="adrsfirstcell"/>
                            <w:rFonts w:ascii="Trebuchet MS" w:eastAsia="Trebuchet MS" w:hAnsi="Trebuchet MS" w:cs="Trebuchet MS"/>
                            <w:color w:val="343B30"/>
                            <w:sz w:val="20"/>
                            <w:szCs w:val="20"/>
                            <w:bdr w:val="none" w:sz="0" w:space="0" w:color="auto"/>
                            <w:vertAlign w:val="baseline"/>
                          </w:rPr>
                        </w:pPr>
                        <w:r>
                          <w:rPr>
                            <w:rStyle w:val="adrsfirstcell"/>
                            <w:rFonts w:ascii="Trebuchet MS" w:eastAsia="Trebuchet MS" w:hAnsi="Trebuchet MS" w:cs="Trebuchet MS"/>
                            <w:color w:val="343B30"/>
                            <w:sz w:val="20"/>
                            <w:szCs w:val="20"/>
                            <w:bdr w:val="none" w:sz="0" w:space="0" w:color="auto"/>
                            <w:vertAlign w:val="baseline"/>
                          </w:rPr>
                          <w:drawing>
                            <wp:inline>
                              <wp:extent cx="216254" cy="216380"/>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216254" cy="216380"/>
                                      </a:xfrm>
                                      <a:prstGeom prst="rect">
                                        <a:avLst/>
                                      </a:prstGeom>
                                    </pic:spPr>
                                  </pic:pic>
                                </a:graphicData>
                              </a:graphic>
                            </wp:inline>
                          </w:drawing>
                        </w:r>
                      </w:p>
                    </w:tc>
                    <w:tc>
                      <w:tcPr>
                        <w:tcW w:w="3620" w:type="dxa"/>
                        <w:tcMar>
                          <w:top w:w="120" w:type="dxa"/>
                          <w:left w:w="0" w:type="dxa"/>
                          <w:bottom w:w="0" w:type="dxa"/>
                          <w:right w:w="700" w:type="dxa"/>
                        </w:tcMar>
                        <w:vAlign w:val="center"/>
                        <w:hideMark/>
                      </w:tcPr>
                      <w:p>
                        <w:pPr>
                          <w:pStyle w:val="adrssecondcelldiv"/>
                          <w:pBdr>
                            <w:top w:val="none" w:sz="0" w:space="0" w:color="auto"/>
                            <w:left w:val="none" w:sz="0" w:space="0" w:color="auto"/>
                            <w:bottom w:val="none" w:sz="0" w:space="0" w:color="auto"/>
                            <w:right w:val="none" w:sz="0" w:space="0" w:color="auto"/>
                          </w:pBdr>
                          <w:spacing w:before="0" w:after="0" w:line="260" w:lineRule="atLeast"/>
                          <w:ind w:left="0" w:right="0"/>
                          <w:jc w:val="left"/>
                          <w:rPr>
                            <w:rStyle w:val="adrssecondcell"/>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rPr>
                          <w:t>Evansville, US 47725</w:t>
                        </w:r>
                        <w:r>
                          <w:rPr>
                            <w:rStyle w:val="span"/>
                            <w:rFonts w:ascii="Trebuchet MS" w:eastAsia="Trebuchet MS" w:hAnsi="Trebuchet MS" w:cs="Trebuchet MS"/>
                            <w:color w:val="343B30"/>
                            <w:sz w:val="20"/>
                            <w:szCs w:val="20"/>
                          </w:rPr>
                          <w:t xml:space="preserve"> </w:t>
                        </w:r>
                      </w:p>
                    </w:tc>
                  </w:tr>
                </w:tbl>
                <w:p/>
              </w:tc>
            </w:tr>
            <w:tr>
              <w:tblPrEx>
                <w:tblW w:w="4520" w:type="dxa"/>
                <w:tblCellSpacing w:w="0" w:type="dxa"/>
                <w:tblLayout w:type="fixed"/>
                <w:tblCellMar>
                  <w:top w:w="0" w:type="dxa"/>
                  <w:left w:w="0" w:type="dxa"/>
                  <w:bottom w:w="0" w:type="dxa"/>
                  <w:right w:w="300" w:type="dxa"/>
                </w:tblCellMar>
                <w:tblLook w:val="05E0"/>
              </w:tblPrEx>
              <w:trPr>
                <w:tblCellSpacing w:w="0" w:type="dxa"/>
              </w:trPr>
              <w:tc>
                <w:tcPr>
                  <w:tcW w:w="4520" w:type="dxa"/>
                  <w:shd w:val="clear" w:color="auto" w:fill="EDF1F8"/>
                  <w:tcMar>
                    <w:top w:w="600" w:type="dxa"/>
                    <w:left w:w="300" w:type="dxa"/>
                    <w:bottom w:w="0" w:type="dxa"/>
                    <w:right w:w="0" w:type="dxa"/>
                  </w:tcMar>
                  <w:vAlign w:val="top"/>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00" w:right="300"/>
                    <w:rPr>
                      <w:rStyle w:val="divdocumentleft-box"/>
                      <w:rFonts w:ascii="Trebuchet MS" w:eastAsia="Trebuchet MS" w:hAnsi="Trebuchet MS" w:cs="Trebuchet MS"/>
                      <w:b/>
                      <w:bCs/>
                      <w:caps/>
                      <w:color w:val="343B30"/>
                      <w:spacing w:val="20"/>
                      <w:bdr w:val="none" w:sz="0" w:space="0" w:color="auto"/>
                      <w:vertAlign w:val="baseline"/>
                    </w:rPr>
                  </w:pPr>
                  <w:r>
                    <w:rPr>
                      <w:rStyle w:val="divdocumentleft-box"/>
                      <w:rFonts w:ascii="Trebuchet MS" w:eastAsia="Trebuchet MS" w:hAnsi="Trebuchet MS" w:cs="Trebuchet MS"/>
                      <w:b/>
                      <w:bCs/>
                      <w:caps/>
                      <w:color w:val="343B30"/>
                      <w:bdr w:val="none" w:sz="0" w:space="0" w:color="auto"/>
                      <w:vertAlign w:val="baseline"/>
                    </w:rPr>
                    <w:t>Skills</w:t>
                  </w:r>
                </w:p>
                <w:p>
                  <w:pPr>
                    <w:pStyle w:val="divdocumentulli"/>
                    <w:numPr>
                      <w:ilvl w:val="0"/>
                      <w:numId w:val="1"/>
                    </w:numPr>
                    <w:pBdr>
                      <w:top w:val="none" w:sz="0" w:space="0" w:color="auto"/>
                      <w:left w:val="none" w:sz="0" w:space="0" w:color="auto"/>
                      <w:bottom w:val="none" w:sz="0" w:space="0" w:color="auto"/>
                      <w:right w:val="none" w:sz="0" w:space="0" w:color="auto"/>
                    </w:pBdr>
                    <w:spacing w:before="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Document Control</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2"/>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Email Correspondence</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3"/>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Clerical Support</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4"/>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Support Services</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5"/>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Time Management</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6"/>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Critical Thinking</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7"/>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Product and Service Knowledge</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8"/>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Office Supplies and Inventory</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9"/>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Shift Coverage</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0"/>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Marketing Assistance</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1"/>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Cash Register Operations</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2"/>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Greeting Visitors</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3"/>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Customer service</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4"/>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Customer assistance</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5"/>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 ethic and integrity</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6"/>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Patience and empathy</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7"/>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Time management skills</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8"/>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Cash handling</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19"/>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Cleaning and sanitizing</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20"/>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Team collaboration</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21"/>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Customer service excellence</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22"/>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Reliability and punctuality</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23"/>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Cash handling and management</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24"/>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Cash register operation</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25"/>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Customer relations</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ulli"/>
                    <w:numPr>
                      <w:ilvl w:val="0"/>
                      <w:numId w:val="26"/>
                    </w:numPr>
                    <w:pBdr>
                      <w:top w:val="none" w:sz="0" w:space="0" w:color="auto"/>
                      <w:left w:val="none" w:sz="0" w:space="0" w:color="auto"/>
                      <w:bottom w:val="none" w:sz="0" w:space="0" w:color="auto"/>
                      <w:right w:val="none" w:sz="0" w:space="0" w:color="auto"/>
                    </w:pBdr>
                    <w:spacing w:before="100" w:after="0" w:line="260" w:lineRule="atLeast"/>
                    <w:ind w:left="500" w:right="300" w:hanging="210"/>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Professionalism and courtesy</w:t>
                  </w:r>
                </w:p>
                <w:p>
                  <w:pPr>
                    <w:pStyle w:val="div"/>
                    <w:pBdr>
                      <w:top w:val="none" w:sz="0" w:space="0" w:color="auto"/>
                      <w:left w:val="none" w:sz="0" w:space="0" w:color="auto"/>
                      <w:bottom w:val="none" w:sz="0" w:space="0" w:color="auto"/>
                      <w:right w:val="none" w:sz="0" w:space="0" w:color="auto"/>
                    </w:pBdr>
                    <w:spacing w:before="0" w:after="0" w:line="20" w:lineRule="exact"/>
                    <w:ind w:left="300" w:right="300"/>
                    <w:rPr>
                      <w:rStyle w:val="divdocumentleft-box"/>
                      <w:rFonts w:ascii="Trebuchet MS" w:eastAsia="Trebuchet MS" w:hAnsi="Trebuchet MS" w:cs="Trebuchet MS"/>
                      <w:color w:val="343B30"/>
                      <w:sz w:val="20"/>
                      <w:szCs w:val="20"/>
                      <w:bdr w:val="none" w:sz="0" w:space="0" w:color="auto"/>
                      <w:vertAlign w:val="baseline"/>
                    </w:rPr>
                  </w:pPr>
                </w:p>
                <w:p>
                  <w:pPr>
                    <w:pStyle w:val="divdocumentdivsectiontitle"/>
                    <w:pBdr>
                      <w:top w:val="none" w:sz="0" w:space="0" w:color="auto"/>
                      <w:left w:val="none" w:sz="0" w:space="0" w:color="auto"/>
                      <w:bottom w:val="none" w:sz="0" w:space="0" w:color="auto"/>
                      <w:right w:val="none" w:sz="0" w:space="0" w:color="auto"/>
                    </w:pBdr>
                    <w:spacing w:before="500" w:after="200" w:line="300" w:lineRule="atLeast"/>
                    <w:ind w:left="300" w:right="300"/>
                    <w:rPr>
                      <w:rStyle w:val="divdocumentleft-box"/>
                      <w:rFonts w:ascii="Trebuchet MS" w:eastAsia="Trebuchet MS" w:hAnsi="Trebuchet MS" w:cs="Trebuchet MS"/>
                      <w:b/>
                      <w:bCs/>
                      <w:caps/>
                      <w:color w:val="343B30"/>
                      <w:spacing w:val="20"/>
                      <w:bdr w:val="none" w:sz="0" w:space="0" w:color="auto"/>
                      <w:vertAlign w:val="baseline"/>
                    </w:rPr>
                  </w:pPr>
                  <w:r>
                    <w:rPr>
                      <w:rStyle w:val="divdocumentleft-box"/>
                      <w:rFonts w:ascii="Trebuchet MS" w:eastAsia="Trebuchet MS" w:hAnsi="Trebuchet MS" w:cs="Trebuchet MS"/>
                      <w:b/>
                      <w:bCs/>
                      <w:caps/>
                      <w:color w:val="343B30"/>
                      <w:bdr w:val="none" w:sz="0" w:space="0" w:color="auto"/>
                      <w:vertAlign w:val="baseline"/>
                    </w:rPr>
                    <w:t>Education</w:t>
                  </w:r>
                </w:p>
                <w:p>
                  <w:pPr>
                    <w:pStyle w:val="div"/>
                    <w:pBdr>
                      <w:top w:val="none" w:sz="0" w:space="0" w:color="auto"/>
                      <w:left w:val="none" w:sz="0" w:space="0" w:color="auto"/>
                      <w:bottom w:val="none" w:sz="0" w:space="0" w:color="auto"/>
                      <w:right w:val="none" w:sz="0" w:space="0" w:color="auto"/>
                    </w:pBdr>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documenttxtBold"/>
                      <w:rFonts w:ascii="Trebuchet MS" w:eastAsia="Trebuchet MS" w:hAnsi="Trebuchet MS" w:cs="Trebuchet MS"/>
                      <w:b/>
                      <w:bCs/>
                      <w:color w:val="343B30"/>
                      <w:sz w:val="20"/>
                      <w:szCs w:val="20"/>
                    </w:rPr>
                    <w:t>TripleTen</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rPr>
                    <w:t>Evansville, IN</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divdocumentseptr"/>
                      <w:rFonts w:ascii="Trebuchet MS" w:eastAsia="Trebuchet MS" w:hAnsi="Trebuchet MS" w:cs="Trebuchet MS"/>
                      <w:color w:val="343B30"/>
                      <w:vertAlign w:val="baseline"/>
                    </w:rPr>
                    <w:t> • </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span"/>
                      <w:rFonts w:ascii="Trebuchet MS" w:eastAsia="Trebuchet MS" w:hAnsi="Trebuchet MS" w:cs="Trebuchet MS"/>
                      <w:color w:val="343B30"/>
                      <w:sz w:val="20"/>
                      <w:szCs w:val="20"/>
                    </w:rPr>
                    <w:t xml:space="preserve">Expected in </w:t>
                  </w:r>
                  <w:r>
                    <w:rPr>
                      <w:rStyle w:val="span"/>
                      <w:rFonts w:ascii="Trebuchet MS" w:eastAsia="Trebuchet MS" w:hAnsi="Trebuchet MS" w:cs="Trebuchet MS"/>
                      <w:color w:val="343B30"/>
                      <w:sz w:val="20"/>
                      <w:szCs w:val="20"/>
                    </w:rPr>
                    <w:t>10/2025</w:t>
                  </w:r>
                  <w:r>
                    <w:rPr>
                      <w:rStyle w:val="divdocumentleft-box"/>
                      <w:rFonts w:ascii="Trebuchet MS" w:eastAsia="Trebuchet MS" w:hAnsi="Trebuchet MS" w:cs="Trebuchet MS"/>
                      <w:color w:val="343B30"/>
                      <w:sz w:val="20"/>
                      <w:szCs w:val="20"/>
                      <w:bdr w:val="none" w:sz="0" w:space="0" w:color="auto"/>
                      <w:vertAlign w:val="baseline"/>
                    </w:rPr>
                    <w:t xml:space="preserve"> </w:t>
                  </w:r>
                </w:p>
                <w:p>
                  <w:pPr>
                    <w:pStyle w:val="divdocumentsinglecolumnpaddedlineParagraph"/>
                    <w:spacing w:before="1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documenttxtBold"/>
                      <w:rFonts w:ascii="Trebuchet MS" w:eastAsia="Trebuchet MS" w:hAnsi="Trebuchet MS" w:cs="Trebuchet MS"/>
                      <w:b/>
                      <w:bCs/>
                      <w:i/>
                      <w:iCs/>
                      <w:color w:val="343B30"/>
                      <w:sz w:val="20"/>
                      <w:szCs w:val="20"/>
                    </w:rPr>
                    <w:t>Certificate</w:t>
                  </w:r>
                  <w:r>
                    <w:rPr>
                      <w:rStyle w:val="documentbeforecolonspace"/>
                      <w:rFonts w:ascii="Trebuchet MS" w:eastAsia="Trebuchet MS" w:hAnsi="Trebuchet MS" w:cs="Trebuchet MS"/>
                      <w:vanish/>
                      <w:color w:val="343B30"/>
                      <w:sz w:val="20"/>
                      <w:szCs w:val="20"/>
                    </w:rPr>
                    <w:t xml:space="preserve"> </w:t>
                  </w:r>
                  <w:r>
                    <w:rPr>
                      <w:rStyle w:val="span"/>
                      <w:rFonts w:ascii="Trebuchet MS" w:eastAsia="Trebuchet MS" w:hAnsi="Trebuchet MS" w:cs="Trebuchet MS"/>
                      <w:color w:val="343B30"/>
                      <w:sz w:val="20"/>
                      <w:szCs w:val="20"/>
                    </w:rPr>
                    <w:t>:</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span"/>
                      <w:rFonts w:ascii="Trebuchet MS" w:eastAsia="Trebuchet MS" w:hAnsi="Trebuchet MS" w:cs="Trebuchet MS"/>
                      <w:color w:val="343B30"/>
                      <w:sz w:val="20"/>
                      <w:szCs w:val="20"/>
                    </w:rPr>
                    <w:t>Data Science</w:t>
                  </w:r>
                  <w:r>
                    <w:rPr>
                      <w:rStyle w:val="divdocumentleft-box"/>
                      <w:rFonts w:ascii="Trebuchet MS" w:eastAsia="Trebuchet MS" w:hAnsi="Trebuchet MS" w:cs="Trebuchet MS"/>
                      <w:color w:val="343B30"/>
                      <w:sz w:val="20"/>
                      <w:szCs w:val="20"/>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2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documenttxtBold"/>
                      <w:rFonts w:ascii="Trebuchet MS" w:eastAsia="Trebuchet MS" w:hAnsi="Trebuchet MS" w:cs="Trebuchet MS"/>
                      <w:b/>
                      <w:bCs/>
                      <w:color w:val="343B30"/>
                      <w:sz w:val="20"/>
                      <w:szCs w:val="20"/>
                    </w:rPr>
                    <w:t>North High School</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rPr>
                    <w:t>Evansville, IN</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divdocumentseptr"/>
                      <w:rFonts w:ascii="Trebuchet MS" w:eastAsia="Trebuchet MS" w:hAnsi="Trebuchet MS" w:cs="Trebuchet MS"/>
                      <w:color w:val="343B30"/>
                      <w:vertAlign w:val="baseline"/>
                    </w:rPr>
                    <w:t> • </w:t>
                  </w:r>
                  <w:r>
                    <w:rPr>
                      <w:rStyle w:val="divdocumentleft-box"/>
                      <w:rFonts w:ascii="Trebuchet MS" w:eastAsia="Trebuchet MS" w:hAnsi="Trebuchet MS" w:cs="Trebuchet MS"/>
                      <w:color w:val="343B30"/>
                      <w:sz w:val="20"/>
                      <w:szCs w:val="20"/>
                      <w:bdr w:val="none" w:sz="0" w:space="0" w:color="auto"/>
                      <w:vertAlign w:val="baseline"/>
                    </w:rPr>
                    <w:t xml:space="preserve"> </w:t>
                  </w:r>
                  <w:r>
                    <w:rPr>
                      <w:rStyle w:val="span"/>
                      <w:rFonts w:ascii="Trebuchet MS" w:eastAsia="Trebuchet MS" w:hAnsi="Trebuchet MS" w:cs="Trebuchet MS"/>
                      <w:color w:val="343B30"/>
                      <w:sz w:val="20"/>
                      <w:szCs w:val="20"/>
                    </w:rPr>
                    <w:t>05/2020</w:t>
                  </w:r>
                  <w:r>
                    <w:rPr>
                      <w:rStyle w:val="divdocumentleft-box"/>
                      <w:rFonts w:ascii="Trebuchet MS" w:eastAsia="Trebuchet MS" w:hAnsi="Trebuchet MS" w:cs="Trebuchet MS"/>
                      <w:color w:val="343B30"/>
                      <w:sz w:val="20"/>
                      <w:szCs w:val="20"/>
                      <w:bdr w:val="none" w:sz="0" w:space="0" w:color="auto"/>
                      <w:vertAlign w:val="baseline"/>
                    </w:rPr>
                    <w:t xml:space="preserve"> </w:t>
                  </w:r>
                </w:p>
                <w:p>
                  <w:pPr>
                    <w:pStyle w:val="divdocumentsinglecolumnpaddedlineParagraph"/>
                    <w:spacing w:before="100" w:after="0" w:line="260" w:lineRule="atLeast"/>
                    <w:ind w:left="300" w:right="300"/>
                    <w:rPr>
                      <w:rStyle w:val="divdocumentleft-box"/>
                      <w:rFonts w:ascii="Trebuchet MS" w:eastAsia="Trebuchet MS" w:hAnsi="Trebuchet MS" w:cs="Trebuchet MS"/>
                      <w:color w:val="343B30"/>
                      <w:sz w:val="20"/>
                      <w:szCs w:val="20"/>
                      <w:bdr w:val="none" w:sz="0" w:space="0" w:color="auto"/>
                      <w:vertAlign w:val="baseline"/>
                    </w:rPr>
                  </w:pPr>
                  <w:r>
                    <w:rPr>
                      <w:rStyle w:val="documenttxtBold"/>
                      <w:rFonts w:ascii="Trebuchet MS" w:eastAsia="Trebuchet MS" w:hAnsi="Trebuchet MS" w:cs="Trebuchet MS"/>
                      <w:b/>
                      <w:bCs/>
                      <w:i/>
                      <w:iCs/>
                      <w:color w:val="343B30"/>
                      <w:sz w:val="20"/>
                      <w:szCs w:val="20"/>
                    </w:rPr>
                    <w:t>High School Diploma</w:t>
                  </w:r>
                  <w:r>
                    <w:rPr>
                      <w:rStyle w:val="divdocumentleft-box"/>
                      <w:rFonts w:ascii="Trebuchet MS" w:eastAsia="Trebuchet MS" w:hAnsi="Trebuchet MS" w:cs="Trebuchet MS"/>
                      <w:color w:val="343B30"/>
                      <w:sz w:val="20"/>
                      <w:szCs w:val="20"/>
                      <w:bdr w:val="none" w:sz="0" w:space="0" w:color="auto"/>
                      <w:vertAlign w:val="baseline"/>
                    </w:rPr>
                    <w:t xml:space="preserve"> </w:t>
                  </w:r>
                </w:p>
              </w:tc>
            </w:tr>
          </w:tbl>
          <w:p/>
        </w:tc>
        <w:tc>
          <w:tcPr>
            <w:tcW w:w="7720" w:type="dxa"/>
            <w:shd w:val="clear" w:color="auto" w:fill="auto"/>
            <w:noWrap w:val="0"/>
            <w:tcMar>
              <w:top w:w="0" w:type="dxa"/>
              <w:left w:w="0" w:type="dxa"/>
              <w:bottom w:w="600" w:type="dxa"/>
              <w:right w:w="0" w:type="dxa"/>
            </w:tcMar>
            <w:vAlign w:val="top"/>
            <w:hideMark/>
          </w:tcPr>
          <w:tbl>
            <w:tblPr>
              <w:tblStyle w:val="divdocumentright-table"/>
              <w:tblCellSpacing w:w="0" w:type="dxa"/>
              <w:tblLayout w:type="fixed"/>
              <w:tblCellMar>
                <w:top w:w="0" w:type="dxa"/>
                <w:left w:w="0" w:type="dxa"/>
                <w:bottom w:w="0" w:type="dxa"/>
                <w:right w:w="0" w:type="dxa"/>
              </w:tblCellMar>
              <w:tblLook w:val="05E0"/>
            </w:tblPr>
            <w:tblGrid>
              <w:gridCol w:w="7720"/>
            </w:tblGrid>
            <w:tr>
              <w:tblPrEx>
                <w:tblCellSpacing w:w="0" w:type="dxa"/>
                <w:tblLayout w:type="fixed"/>
                <w:tblCellMar>
                  <w:top w:w="0" w:type="dxa"/>
                  <w:left w:w="0" w:type="dxa"/>
                  <w:bottom w:w="0" w:type="dxa"/>
                  <w:right w:w="0" w:type="dxa"/>
                </w:tblCellMar>
                <w:tblLook w:val="05E0"/>
              </w:tblPrEx>
              <w:trPr>
                <w:trHeight w:hRule="exact" w:val="3977"/>
                <w:tblCellSpacing w:w="0" w:type="dxa"/>
              </w:trPr>
              <w:tc>
                <w:tcPr>
                  <w:tcW w:w="7720" w:type="dxa"/>
                  <w:shd w:val="clear" w:color="auto" w:fill="F6F8FC"/>
                  <w:tcMar>
                    <w:top w:w="600" w:type="dxa"/>
                    <w:left w:w="360" w:type="dxa"/>
                    <w:bottom w:w="400" w:type="dxa"/>
                    <w:right w:w="360" w:type="dxa"/>
                  </w:tcMar>
                  <w:vAlign w:val="center"/>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60" w:right="360"/>
                    <w:rPr>
                      <w:rStyle w:val="divdocumentright-box"/>
                      <w:rFonts w:ascii="Trebuchet MS" w:eastAsia="Trebuchet MS" w:hAnsi="Trebuchet MS" w:cs="Trebuchet MS"/>
                      <w:b/>
                      <w:bCs/>
                      <w:caps/>
                      <w:color w:val="343B30"/>
                      <w:spacing w:val="20"/>
                      <w:bdr w:val="none" w:sz="0" w:space="0" w:color="auto"/>
                      <w:vertAlign w:val="baseline"/>
                    </w:rPr>
                  </w:pPr>
                  <w:r>
                    <w:rPr>
                      <w:rStyle w:val="divdocumentright-box"/>
                      <w:rFonts w:ascii="Trebuchet MS" w:eastAsia="Trebuchet MS" w:hAnsi="Trebuchet MS" w:cs="Trebuchet MS"/>
                      <w:b/>
                      <w:bCs/>
                      <w:caps/>
                      <w:color w:val="343B30"/>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260" w:lineRule="atLeast"/>
                    <w:ind w:left="360" w:right="360"/>
                    <w:rPr>
                      <w:rStyle w:val="divdocumentright-box"/>
                      <w:rFonts w:ascii="Trebuchet MS" w:eastAsia="Trebuchet MS" w:hAnsi="Trebuchet MS" w:cs="Trebuchet MS"/>
                      <w:color w:val="343B30"/>
                      <w:sz w:val="20"/>
                      <w:szCs w:val="20"/>
                      <w:bdr w:val="none" w:sz="0" w:space="0" w:color="auto"/>
                      <w:vertAlign w:val="baseline"/>
                    </w:rPr>
                  </w:pPr>
                  <w:r>
                    <w:rPr>
                      <w:rStyle w:val="divdocumentright-box"/>
                      <w:rFonts w:ascii="Trebuchet MS" w:eastAsia="Trebuchet MS" w:hAnsi="Trebuchet MS" w:cs="Trebuchet MS"/>
                      <w:color w:val="343B30"/>
                      <w:sz w:val="20"/>
                      <w:szCs w:val="20"/>
                      <w:bdr w:val="none" w:sz="0" w:space="0" w:color="auto"/>
                      <w:vertAlign w:val="baseline"/>
                    </w:rPr>
                    <w:t>Dynamic and hands-on Pragmatic Assistant with boundless energy. Thrives in fast-paced environments, excelling with little oversight and challenging goals. Possesses top-notch technical abilities and strong relationship-building skills. Experienced professional in retail, adept at handling transactions, providing exceptional customer service, and maintaining an organized workspace. Focused on teamwork, adaptability, and achieving results while building positive customer relationships.</w:t>
                  </w:r>
                </w:p>
              </w:tc>
            </w:tr>
            <w:tr>
              <w:tblPrEx>
                <w:tblCellSpacing w:w="0" w:type="dxa"/>
                <w:tblLayout w:type="fixed"/>
                <w:tblCellMar>
                  <w:top w:w="0" w:type="dxa"/>
                  <w:left w:w="0" w:type="dxa"/>
                  <w:bottom w:w="0" w:type="dxa"/>
                  <w:right w:w="0" w:type="dxa"/>
                </w:tblCellMar>
                <w:tblLook w:val="05E0"/>
              </w:tblPrEx>
              <w:trPr>
                <w:tblCellSpacing w:w="0" w:type="dxa"/>
              </w:trPr>
              <w:tc>
                <w:tcPr>
                  <w:tcW w:w="7720" w:type="dxa"/>
                  <w:shd w:val="clear" w:color="auto" w:fill="auto"/>
                  <w:tcMar>
                    <w:top w:w="600" w:type="dxa"/>
                    <w:left w:w="360" w:type="dxa"/>
                    <w:bottom w:w="0" w:type="dxa"/>
                    <w:right w:w="360" w:type="dxa"/>
                  </w:tcMar>
                  <w:vAlign w:val="top"/>
                  <w:hideMark/>
                </w:tcPr>
                <w:p>
                  <w:pPr>
                    <w:pStyle w:val="divdocumentdivsectiontitle"/>
                    <w:pBdr>
                      <w:top w:val="none" w:sz="0" w:space="0" w:color="auto"/>
                      <w:left w:val="none" w:sz="0" w:space="0" w:color="auto"/>
                      <w:bottom w:val="none" w:sz="0" w:space="0" w:color="auto"/>
                      <w:right w:val="none" w:sz="0" w:space="0" w:color="auto"/>
                    </w:pBdr>
                    <w:spacing w:before="0" w:after="200" w:line="300" w:lineRule="atLeast"/>
                    <w:ind w:left="360" w:right="360"/>
                    <w:rPr>
                      <w:rStyle w:val="divdocumentparentContainerright-boxlast-box"/>
                      <w:rFonts w:ascii="Trebuchet MS" w:eastAsia="Trebuchet MS" w:hAnsi="Trebuchet MS" w:cs="Trebuchet MS"/>
                      <w:b/>
                      <w:bCs/>
                      <w:caps/>
                      <w:color w:val="343B30"/>
                      <w:spacing w:val="20"/>
                      <w:bdr w:val="none" w:sz="0" w:space="0" w:color="auto"/>
                      <w:shd w:val="clear" w:color="auto" w:fill="auto"/>
                      <w:vertAlign w:val="baseline"/>
                    </w:rPr>
                  </w:pPr>
                  <w:r>
                    <w:rPr>
                      <w:rStyle w:val="divdocumentparentContainerright-boxlast-box"/>
                      <w:rFonts w:ascii="Trebuchet MS" w:eastAsia="Trebuchet MS" w:hAnsi="Trebuchet MS" w:cs="Trebuchet MS"/>
                      <w:b/>
                      <w:bCs/>
                      <w:caps/>
                      <w:color w:val="343B30"/>
                      <w:bdr w:val="none" w:sz="0" w:space="0" w:color="auto"/>
                      <w:shd w:val="clear" w:color="auto" w:fill="auto"/>
                      <w:vertAlign w:val="baseline"/>
                    </w:rPr>
                    <w:t>Work History</w:t>
                  </w:r>
                </w:p>
                <w:p>
                  <w:pPr>
                    <w:pStyle w:val="divdocumentright-boxsinglecolumn"/>
                    <w:pBdr>
                      <w:top w:val="none" w:sz="0" w:space="0" w:color="auto"/>
                      <w:left w:val="none" w:sz="0" w:space="0" w:color="auto"/>
                      <w:bottom w:val="none" w:sz="0" w:space="0" w:color="auto"/>
                      <w:right w:val="none" w:sz="0" w:space="0" w:color="auto"/>
                    </w:pBdr>
                    <w:spacing w:before="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documenttxtBold"/>
                      <w:rFonts w:ascii="Trebuchet MS" w:eastAsia="Trebuchet MS" w:hAnsi="Trebuchet MS" w:cs="Trebuchet MS"/>
                      <w:b/>
                      <w:bCs/>
                      <w:color w:val="343B30"/>
                      <w:sz w:val="20"/>
                      <w:szCs w:val="20"/>
                    </w:rPr>
                    <w:t>Schnucks</w:t>
                  </w:r>
                  <w:r>
                    <w:rPr>
                      <w:rStyle w:val="span"/>
                      <w:rFonts w:ascii="Trebuchet MS" w:eastAsia="Trebuchet MS" w:hAnsi="Trebuchet MS" w:cs="Trebuchet MS"/>
                      <w:color w:val="343B30"/>
                      <w:sz w:val="20"/>
                      <w:szCs w:val="20"/>
                    </w:rPr>
                    <w:t xml:space="preserve"> - </w:t>
                  </w:r>
                  <w:r>
                    <w:rPr>
                      <w:rStyle w:val="documenttxtBold"/>
                      <w:rFonts w:ascii="Trebuchet MS" w:eastAsia="Trebuchet MS" w:hAnsi="Trebuchet MS" w:cs="Trebuchet MS"/>
                      <w:b/>
                      <w:bCs/>
                      <w:color w:val="343B30"/>
                      <w:sz w:val="20"/>
                      <w:szCs w:val="20"/>
                    </w:rPr>
                    <w:t>Cashier</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Itl"/>
                      <w:rFonts w:ascii="Trebuchet MS" w:eastAsia="Trebuchet MS" w:hAnsi="Trebuchet MS" w:cs="Trebuchet MS"/>
                      <w:i/>
                      <w:iCs/>
                      <w:color w:val="343B30"/>
                      <w:sz w:val="20"/>
                      <w:szCs w:val="20"/>
                    </w:rPr>
                    <w:t>Evansville, IN</w:t>
                  </w: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 </w:t>
                  </w:r>
                  <w:r>
                    <w:rPr>
                      <w:rStyle w:val="divdocumentseptr"/>
                      <w:rFonts w:ascii="Trebuchet MS" w:eastAsia="Trebuchet MS" w:hAnsi="Trebuchet MS" w:cs="Trebuchet MS"/>
                      <w:color w:val="343B30"/>
                      <w:vertAlign w:val="baseline"/>
                    </w:rPr>
                    <w:t> • </w:t>
                  </w: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 </w:t>
                  </w:r>
                  <w:r>
                    <w:rPr>
                      <w:rStyle w:val="txtItl"/>
                      <w:rFonts w:ascii="Trebuchet MS" w:eastAsia="Trebuchet MS" w:hAnsi="Trebuchet MS" w:cs="Trebuchet MS"/>
                      <w:i/>
                      <w:iCs/>
                      <w:color w:val="343B30"/>
                      <w:sz w:val="20"/>
                      <w:szCs w:val="20"/>
                    </w:rPr>
                    <w:t>09/2023</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i/>
                      <w:iCs/>
                      <w:color w:val="343B30"/>
                      <w:sz w:val="20"/>
                      <w:szCs w:val="20"/>
                    </w:rPr>
                    <w:t>Current</w:t>
                  </w:r>
                </w:p>
                <w:p>
                  <w:pPr>
                    <w:pStyle w:val="divdocumentulli"/>
                    <w:numPr>
                      <w:ilvl w:val="0"/>
                      <w:numId w:val="27"/>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Greeted customers entering store and responded promptly to customer needs.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Welcomed customers and helped determine their needs.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Worked flexible schedule and extra shifts to meet business needs.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Operated cash register for cash, check, and credit card transactions with excellent accuracy levels.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Built relationships with customers to encourage repeat business.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Helped customers complete purchases, locate items, and join reward programs.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Restocked and organized merchandise in front lanes.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Assisted customers with returns, refunds and resolving transaction issues.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Assisted customers with inquiries and provided exceptional service, resulting in positive feedback from shoppers.</w:t>
                  </w:r>
                </w:p>
                <w:p>
                  <w:pPr>
                    <w:pStyle w:val="divdocumentulli"/>
                    <w:numPr>
                      <w:ilvl w:val="0"/>
                      <w:numId w:val="27"/>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Maintained up-to-date knowledge of store policies and procedures, ensuring compliance in all transactions.</w:t>
                  </w:r>
                </w:p>
                <w:p>
                  <w:pPr>
                    <w:pStyle w:val="divdocumentright-box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documenttxtBold"/>
                      <w:rFonts w:ascii="Trebuchet MS" w:eastAsia="Trebuchet MS" w:hAnsi="Trebuchet MS" w:cs="Trebuchet MS"/>
                      <w:b/>
                      <w:bCs/>
                      <w:color w:val="343B30"/>
                      <w:sz w:val="20"/>
                      <w:szCs w:val="20"/>
                    </w:rPr>
                    <w:t>Lane Bryant</w:t>
                  </w:r>
                  <w:r>
                    <w:rPr>
                      <w:rStyle w:val="span"/>
                      <w:rFonts w:ascii="Trebuchet MS" w:eastAsia="Trebuchet MS" w:hAnsi="Trebuchet MS" w:cs="Trebuchet MS"/>
                      <w:color w:val="343B30"/>
                      <w:sz w:val="20"/>
                      <w:szCs w:val="20"/>
                    </w:rPr>
                    <w:t xml:space="preserve"> - </w:t>
                  </w:r>
                  <w:r>
                    <w:rPr>
                      <w:rStyle w:val="documenttxtBold"/>
                      <w:rFonts w:ascii="Trebuchet MS" w:eastAsia="Trebuchet MS" w:hAnsi="Trebuchet MS" w:cs="Trebuchet MS"/>
                      <w:b/>
                      <w:bCs/>
                      <w:color w:val="343B30"/>
                      <w:sz w:val="20"/>
                      <w:szCs w:val="20"/>
                    </w:rPr>
                    <w:t>Manger/Temporary Assistant Manger</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Itl"/>
                      <w:rFonts w:ascii="Trebuchet MS" w:eastAsia="Trebuchet MS" w:hAnsi="Trebuchet MS" w:cs="Trebuchet MS"/>
                      <w:i/>
                      <w:iCs/>
                      <w:color w:val="343B30"/>
                      <w:sz w:val="20"/>
                      <w:szCs w:val="20"/>
                    </w:rPr>
                    <w:t>800 N Green River Rd, Evansville, IN 47715</w:t>
                  </w: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 </w:t>
                  </w:r>
                  <w:r>
                    <w:rPr>
                      <w:rStyle w:val="divdocumentseptr"/>
                      <w:rFonts w:ascii="Trebuchet MS" w:eastAsia="Trebuchet MS" w:hAnsi="Trebuchet MS" w:cs="Trebuchet MS"/>
                      <w:color w:val="343B30"/>
                      <w:vertAlign w:val="baseline"/>
                    </w:rPr>
                    <w:t> • </w:t>
                  </w: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 </w:t>
                  </w:r>
                  <w:r>
                    <w:rPr>
                      <w:rStyle w:val="txtItl"/>
                      <w:rFonts w:ascii="Trebuchet MS" w:eastAsia="Trebuchet MS" w:hAnsi="Trebuchet MS" w:cs="Trebuchet MS"/>
                      <w:i/>
                      <w:iCs/>
                      <w:color w:val="343B30"/>
                      <w:sz w:val="20"/>
                      <w:szCs w:val="20"/>
                    </w:rPr>
                    <w:t>06/2021</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i/>
                      <w:iCs/>
                      <w:color w:val="343B30"/>
                      <w:sz w:val="20"/>
                      <w:szCs w:val="20"/>
                    </w:rPr>
                    <w:t>12/2022</w:t>
                  </w:r>
                </w:p>
                <w:p>
                  <w:pPr>
                    <w:pStyle w:val="divdocumentulli"/>
                    <w:numPr>
                      <w:ilvl w:val="0"/>
                      <w:numId w:val="28"/>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Greeted guests in with friendliness and professionalism.</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Assisted manager in all aspects of business operations.</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Answered incoming phone calls to process requests, transfer calls, or relay messages to appropriate personnel.</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Worked closely with management to provide effective assistance for specific aspects of business operations.</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Monitored and ordered supplies and materials to keep office well stocked.</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Organized resources, records and personnel to accomplish aggressive targets.</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Offered technical support and troubleshot issues to enhance office productivity.</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Created and distributed agendas for meetings and conference calls as part of meeting preparation.</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Followed detailed directions from management to complete daily paperwork and computer data entry.</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Increased customer service success rates by quickly resolving issues.</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Assisted clients with daily living needs to maintain self-esteem and general wellness.</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Trained and supervised employees on office policies and procedures.</w:t>
                  </w:r>
                </w:p>
                <w:p>
                  <w:pPr>
                    <w:pStyle w:val="divdocumentulli"/>
                    <w:numPr>
                      <w:ilvl w:val="0"/>
                      <w:numId w:val="28"/>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Opened and properly distributed incoming mail to promote quicker response to client inquiries.</w:t>
                  </w:r>
                </w:p>
                <w:p>
                  <w:pPr>
                    <w:pStyle w:val="divdocumentright-box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documenttxtBold"/>
                      <w:rFonts w:ascii="Trebuchet MS" w:eastAsia="Trebuchet MS" w:hAnsi="Trebuchet MS" w:cs="Trebuchet MS"/>
                      <w:b/>
                      <w:bCs/>
                      <w:color w:val="343B30"/>
                      <w:sz w:val="20"/>
                      <w:szCs w:val="20"/>
                    </w:rPr>
                    <w:t>Graceful Lady Boutique</w:t>
                  </w:r>
                  <w:r>
                    <w:rPr>
                      <w:rStyle w:val="span"/>
                      <w:rFonts w:ascii="Trebuchet MS" w:eastAsia="Trebuchet MS" w:hAnsi="Trebuchet MS" w:cs="Trebuchet MS"/>
                      <w:color w:val="343B30"/>
                      <w:sz w:val="20"/>
                      <w:szCs w:val="20"/>
                    </w:rPr>
                    <w:t xml:space="preserve"> - </w:t>
                  </w:r>
                  <w:r>
                    <w:rPr>
                      <w:rStyle w:val="documenttxtBold"/>
                      <w:rFonts w:ascii="Trebuchet MS" w:eastAsia="Trebuchet MS" w:hAnsi="Trebuchet MS" w:cs="Trebuchet MS"/>
                      <w:b/>
                      <w:bCs/>
                      <w:color w:val="343B30"/>
                      <w:sz w:val="20"/>
                      <w:szCs w:val="20"/>
                    </w:rPr>
                    <w:t>Stylist Sales Associate</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Itl"/>
                      <w:rFonts w:ascii="Trebuchet MS" w:eastAsia="Trebuchet MS" w:hAnsi="Trebuchet MS" w:cs="Trebuchet MS"/>
                      <w:i/>
                      <w:iCs/>
                      <w:color w:val="343B30"/>
                      <w:sz w:val="20"/>
                      <w:szCs w:val="20"/>
                    </w:rPr>
                    <w:t>805 E Park St, Fort Branch, IN 47648</w:t>
                  </w: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 </w:t>
                  </w:r>
                  <w:r>
                    <w:rPr>
                      <w:rStyle w:val="divdocumentseptr"/>
                      <w:rFonts w:ascii="Trebuchet MS" w:eastAsia="Trebuchet MS" w:hAnsi="Trebuchet MS" w:cs="Trebuchet MS"/>
                      <w:color w:val="343B30"/>
                      <w:vertAlign w:val="baseline"/>
                    </w:rPr>
                    <w:t> • </w:t>
                  </w: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 </w:t>
                  </w:r>
                  <w:r>
                    <w:rPr>
                      <w:rStyle w:val="txtItl"/>
                      <w:rFonts w:ascii="Trebuchet MS" w:eastAsia="Trebuchet MS" w:hAnsi="Trebuchet MS" w:cs="Trebuchet MS"/>
                      <w:i/>
                      <w:iCs/>
                      <w:color w:val="343B30"/>
                      <w:sz w:val="20"/>
                      <w:szCs w:val="20"/>
                    </w:rPr>
                    <w:t>01/2020</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i/>
                      <w:iCs/>
                      <w:color w:val="343B30"/>
                      <w:sz w:val="20"/>
                      <w:szCs w:val="20"/>
                    </w:rPr>
                    <w:t>03/2021</w:t>
                  </w:r>
                </w:p>
                <w:p>
                  <w:pPr>
                    <w:pStyle w:val="divdocumentulli"/>
                    <w:numPr>
                      <w:ilvl w:val="0"/>
                      <w:numId w:val="29"/>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Acknowledged, interacted and built relationships with clients to stimulate loyalty.</w:t>
                  </w:r>
                </w:p>
                <w:p>
                  <w:pPr>
                    <w:pStyle w:val="divdocumentulli"/>
                    <w:numPr>
                      <w:ilvl w:val="0"/>
                      <w:numId w:val="29"/>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Connected and engaged with customers to understand styling needs.</w:t>
                  </w:r>
                </w:p>
                <w:p>
                  <w:pPr>
                    <w:pStyle w:val="divdocumentulli"/>
                    <w:numPr>
                      <w:ilvl w:val="0"/>
                      <w:numId w:val="29"/>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Supported sales floor, cash wrap and back of house to catalyze daily operations.</w:t>
                  </w:r>
                </w:p>
                <w:p>
                  <w:pPr>
                    <w:pStyle w:val="divdocumentulli"/>
                    <w:numPr>
                      <w:ilvl w:val="0"/>
                      <w:numId w:val="29"/>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Embraced fashion and understood market trends to articulate in client interactions.</w:t>
                  </w:r>
                </w:p>
                <w:p>
                  <w:pPr>
                    <w:pStyle w:val="divdocumentulli"/>
                    <w:numPr>
                      <w:ilvl w:val="0"/>
                      <w:numId w:val="29"/>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Advised client base of new products and seasonal fashions to increase store sales.</w:t>
                  </w:r>
                </w:p>
                <w:p>
                  <w:pPr>
                    <w:pStyle w:val="divdocumentulli"/>
                    <w:numPr>
                      <w:ilvl w:val="0"/>
                      <w:numId w:val="29"/>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Translated inspiration into action by solving customer styling needs.</w:t>
                  </w:r>
                </w:p>
                <w:p>
                  <w:pPr>
                    <w:pStyle w:val="divdocumentulli"/>
                    <w:numPr>
                      <w:ilvl w:val="0"/>
                      <w:numId w:val="29"/>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Listened to customer needs and desires to identify and recommend optimal products.</w:t>
                  </w:r>
                </w:p>
                <w:p>
                  <w:pPr>
                    <w:pStyle w:val="divdocumentulli"/>
                    <w:numPr>
                      <w:ilvl w:val="0"/>
                      <w:numId w:val="29"/>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Answered customer questions about products and services, helped locate merchandise, and promoted key items.</w:t>
                  </w:r>
                </w:p>
                <w:p>
                  <w:pPr>
                    <w:pStyle w:val="divdocumentulli"/>
                    <w:numPr>
                      <w:ilvl w:val="0"/>
                      <w:numId w:val="29"/>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Stocked merchandise, clearly labeling items, and arranging according to size or color.</w:t>
                  </w:r>
                </w:p>
                <w:p>
                  <w:pPr>
                    <w:pStyle w:val="divdocumentright-boxsinglecolumn"/>
                    <w:pBdr>
                      <w:top w:val="none" w:sz="0" w:space="0" w:color="auto"/>
                      <w:left w:val="none" w:sz="0" w:space="0" w:color="auto"/>
                      <w:bottom w:val="none" w:sz="0" w:space="0" w:color="auto"/>
                      <w:right w:val="none" w:sz="0" w:space="0" w:color="auto"/>
                    </w:pBdr>
                    <w:spacing w:before="20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documenttxtBold"/>
                      <w:rFonts w:ascii="Trebuchet MS" w:eastAsia="Trebuchet MS" w:hAnsi="Trebuchet MS" w:cs="Trebuchet MS"/>
                      <w:b/>
                      <w:bCs/>
                      <w:color w:val="343B30"/>
                      <w:sz w:val="20"/>
                      <w:szCs w:val="20"/>
                    </w:rPr>
                    <w:t>Holiday World &amp; Splashin' Safari</w:t>
                  </w:r>
                  <w:r>
                    <w:rPr>
                      <w:rStyle w:val="span"/>
                      <w:rFonts w:ascii="Trebuchet MS" w:eastAsia="Trebuchet MS" w:hAnsi="Trebuchet MS" w:cs="Trebuchet MS"/>
                      <w:color w:val="343B30"/>
                      <w:sz w:val="20"/>
                      <w:szCs w:val="20"/>
                    </w:rPr>
                    <w:t xml:space="preserve"> - </w:t>
                  </w:r>
                  <w:r>
                    <w:rPr>
                      <w:rStyle w:val="documenttxtBold"/>
                      <w:rFonts w:ascii="Trebuchet MS" w:eastAsia="Trebuchet MS" w:hAnsi="Trebuchet MS" w:cs="Trebuchet MS"/>
                      <w:b/>
                      <w:bCs/>
                      <w:color w:val="343B30"/>
                      <w:sz w:val="20"/>
                      <w:szCs w:val="20"/>
                    </w:rPr>
                    <w:t>Games Host</w:t>
                  </w:r>
                  <w:r>
                    <w:rPr>
                      <w:rStyle w:val="divdocumentsinglecolumnpaddedline"/>
                      <w:rFonts w:ascii="Trebuchet MS" w:eastAsia="Trebuchet MS" w:hAnsi="Trebuchet MS" w:cs="Trebuchet MS"/>
                      <w:color w:val="343B30"/>
                      <w:sz w:val="20"/>
                      <w:szCs w:val="20"/>
                    </w:rPr>
                    <w:t xml:space="preserve"> </w:t>
                  </w:r>
                </w:p>
                <w:p>
                  <w:pPr>
                    <w:pStyle w:val="divdocumentsinglecolumnpaddedlineParagraph"/>
                    <w:spacing w:before="0" w:after="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txtItl"/>
                      <w:rFonts w:ascii="Trebuchet MS" w:eastAsia="Trebuchet MS" w:hAnsi="Trebuchet MS" w:cs="Trebuchet MS"/>
                      <w:i/>
                      <w:iCs/>
                      <w:color w:val="343B30"/>
                      <w:sz w:val="20"/>
                      <w:szCs w:val="20"/>
                    </w:rPr>
                    <w:t>452 E Christmas Blvd, Santa Claus, IN 47579</w:t>
                  </w: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 </w:t>
                  </w:r>
                  <w:r>
                    <w:rPr>
                      <w:rStyle w:val="divdocumentseptr"/>
                      <w:rFonts w:ascii="Trebuchet MS" w:eastAsia="Trebuchet MS" w:hAnsi="Trebuchet MS" w:cs="Trebuchet MS"/>
                      <w:color w:val="343B30"/>
                      <w:vertAlign w:val="baseline"/>
                    </w:rPr>
                    <w:t> • </w:t>
                  </w: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 </w:t>
                  </w:r>
                  <w:r>
                    <w:rPr>
                      <w:rStyle w:val="txtItl"/>
                      <w:rFonts w:ascii="Trebuchet MS" w:eastAsia="Trebuchet MS" w:hAnsi="Trebuchet MS" w:cs="Trebuchet MS"/>
                      <w:i/>
                      <w:iCs/>
                      <w:color w:val="343B30"/>
                      <w:sz w:val="20"/>
                      <w:szCs w:val="20"/>
                    </w:rPr>
                    <w:t>06/2017</w:t>
                  </w:r>
                  <w:r>
                    <w:rPr>
                      <w:rStyle w:val="span"/>
                      <w:rFonts w:ascii="Trebuchet MS" w:eastAsia="Trebuchet MS" w:hAnsi="Trebuchet MS" w:cs="Trebuchet MS"/>
                      <w:color w:val="343B30"/>
                      <w:sz w:val="20"/>
                      <w:szCs w:val="20"/>
                    </w:rPr>
                    <w:t xml:space="preserve"> - </w:t>
                  </w:r>
                  <w:r>
                    <w:rPr>
                      <w:rStyle w:val="txtItl"/>
                      <w:rFonts w:ascii="Trebuchet MS" w:eastAsia="Trebuchet MS" w:hAnsi="Trebuchet MS" w:cs="Trebuchet MS"/>
                      <w:i/>
                      <w:iCs/>
                      <w:color w:val="343B30"/>
                      <w:sz w:val="20"/>
                      <w:szCs w:val="20"/>
                    </w:rPr>
                    <w:t>06/2018</w:t>
                  </w:r>
                </w:p>
                <w:p>
                  <w:pPr>
                    <w:pStyle w:val="divdocumentulli"/>
                    <w:numPr>
                      <w:ilvl w:val="0"/>
                      <w:numId w:val="30"/>
                    </w:numPr>
                    <w:spacing w:before="120"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Wiped down and cleaned chairs, booths and game stations to comply with sanitation requirements.</w:t>
                  </w:r>
                </w:p>
                <w:p>
                  <w:pPr>
                    <w:pStyle w:val="divdocumentulli"/>
                    <w:numPr>
                      <w:ilvl w:val="0"/>
                      <w:numId w:val="30"/>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Assisted with ticket redemption and provided prize selection to customers.</w:t>
                  </w:r>
                </w:p>
                <w:p>
                  <w:pPr>
                    <w:pStyle w:val="divdocumentulli"/>
                    <w:numPr>
                      <w:ilvl w:val="0"/>
                      <w:numId w:val="30"/>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Greeted and informed customers about attractions, promotions and current prices to foster outstanding hospitality and service.</w:t>
                  </w:r>
                </w:p>
                <w:p>
                  <w:pPr>
                    <w:pStyle w:val="divdocumentulli"/>
                    <w:numPr>
                      <w:ilvl w:val="0"/>
                      <w:numId w:val="30"/>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Operated point of sale terminal to complete customer transactions.</w:t>
                  </w:r>
                </w:p>
                <w:p>
                  <w:pPr>
                    <w:pStyle w:val="divdocumentulli"/>
                    <w:numPr>
                      <w:ilvl w:val="0"/>
                      <w:numId w:val="30"/>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Memorized games and rules to facilitate positive entertainment experience.</w:t>
                  </w:r>
                </w:p>
                <w:p>
                  <w:pPr>
                    <w:pStyle w:val="divdocumentulli"/>
                    <w:numPr>
                      <w:ilvl w:val="0"/>
                      <w:numId w:val="30"/>
                    </w:numPr>
                    <w:spacing w:after="0" w:line="260" w:lineRule="atLeast"/>
                    <w:ind w:left="600" w:right="360" w:hanging="232"/>
                    <w:jc w:val="left"/>
                    <w:rPr>
                      <w:rStyle w:val="span"/>
                      <w:rFonts w:ascii="Trebuchet MS" w:eastAsia="Trebuchet MS" w:hAnsi="Trebuchet MS" w:cs="Trebuchet MS"/>
                      <w:color w:val="343B30"/>
                      <w:sz w:val="20"/>
                      <w:szCs w:val="20"/>
                      <w:bdr w:val="none" w:sz="0" w:space="0" w:color="auto"/>
                      <w:vertAlign w:val="baseline"/>
                    </w:rPr>
                  </w:pPr>
                  <w:r>
                    <w:rPr>
                      <w:rStyle w:val="span"/>
                      <w:rFonts w:ascii="Trebuchet MS" w:eastAsia="Trebuchet MS" w:hAnsi="Trebuchet MS" w:cs="Trebuchet MS"/>
                      <w:color w:val="343B30"/>
                      <w:sz w:val="20"/>
                      <w:szCs w:val="20"/>
                      <w:bdr w:val="none" w:sz="0" w:space="0" w:color="auto"/>
                      <w:vertAlign w:val="baseline"/>
                    </w:rPr>
                    <w:t>Communicated proactively with guests to troubleshoot problems and provide guidance.</w:t>
                  </w:r>
                </w:p>
                <w:p>
                  <w:pPr>
                    <w:pStyle w:val="divdocumentdivsectiontitle"/>
                    <w:pBdr>
                      <w:top w:val="none" w:sz="0" w:space="0" w:color="auto"/>
                      <w:left w:val="none" w:sz="0" w:space="0" w:color="auto"/>
                      <w:bottom w:val="none" w:sz="0" w:space="0" w:color="auto"/>
                      <w:right w:val="none" w:sz="0" w:space="0" w:color="auto"/>
                    </w:pBdr>
                    <w:spacing w:before="500" w:after="200" w:line="300" w:lineRule="atLeast"/>
                    <w:ind w:left="360" w:right="360"/>
                    <w:rPr>
                      <w:rStyle w:val="divdocumentparentContainerright-boxlast-box"/>
                      <w:rFonts w:ascii="Trebuchet MS" w:eastAsia="Trebuchet MS" w:hAnsi="Trebuchet MS" w:cs="Trebuchet MS"/>
                      <w:b/>
                      <w:bCs/>
                      <w:caps/>
                      <w:color w:val="343B30"/>
                      <w:spacing w:val="20"/>
                      <w:bdr w:val="none" w:sz="0" w:space="0" w:color="auto"/>
                      <w:shd w:val="clear" w:color="auto" w:fill="auto"/>
                      <w:vertAlign w:val="baseline"/>
                    </w:rPr>
                  </w:pPr>
                  <w:r>
                    <w:rPr>
                      <w:rStyle w:val="divdocumentparentContainerright-boxlast-box"/>
                      <w:rFonts w:ascii="Trebuchet MS" w:eastAsia="Trebuchet MS" w:hAnsi="Trebuchet MS" w:cs="Trebuchet MS"/>
                      <w:b/>
                      <w:bCs/>
                      <w:caps/>
                      <w:color w:val="343B30"/>
                      <w:bdr w:val="none" w:sz="0" w:space="0" w:color="auto"/>
                      <w:shd w:val="clear" w:color="auto" w:fill="auto"/>
                      <w:vertAlign w:val="baseline"/>
                    </w:rPr>
                    <w:t>Personal Information</w:t>
                  </w:r>
                </w:p>
                <w:p>
                  <w:pPr>
                    <w:pStyle w:val="divdocumentright-boxsinglecolumn"/>
                    <w:pBdr>
                      <w:top w:val="none" w:sz="0" w:space="0" w:color="auto"/>
                      <w:left w:val="none" w:sz="0" w:space="0" w:color="auto"/>
                      <w:bottom w:val="none" w:sz="0" w:space="0" w:color="auto"/>
                      <w:right w:val="none" w:sz="0" w:space="0" w:color="auto"/>
                    </w:pBdr>
                    <w:spacing w:before="0" w:after="0" w:line="260" w:lineRule="atLeast"/>
                    <w:ind w:left="360" w:right="360"/>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pPr>
                  <w:r>
                    <w:rPr>
                      <w:rStyle w:val="divdocumentparentContainerright-boxlast-box"/>
                      <w:rFonts w:ascii="Trebuchet MS" w:eastAsia="Trebuchet MS" w:hAnsi="Trebuchet MS" w:cs="Trebuchet MS"/>
                      <w:color w:val="343B30"/>
                      <w:sz w:val="20"/>
                      <w:szCs w:val="20"/>
                      <w:bdr w:val="none" w:sz="0" w:space="0" w:color="auto"/>
                      <w:shd w:val="clear" w:color="auto" w:fill="auto"/>
                      <w:vertAlign w:val="baseline"/>
                    </w:rPr>
                    <w:t xml:space="preserve">Title: </w:t>
                  </w:r>
                </w:p>
              </w:tc>
            </w:tr>
          </w:tbl>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ymbol">
    <w:charset w:val="00"/>
    <w:family w:val="auto"/>
    <w:pitch w:val="default"/>
  </w:font>
  <w:font w:name="Times New Roman">
    <w:charset w:val="00"/>
    <w:family w:val="auto"/>
    <w:pitch w:val="default"/>
  </w:font>
  <w:font w:name="Trebuchet MS">
    <w:charset w:val="00"/>
    <w:family w:val="auto"/>
    <w:pitch w:val="default"/>
    <w:sig w:usb0="00000000" w:usb1="00000000" w:usb2="00000000" w:usb3="00000000" w:csb0="00000001" w:csb1="00000000"/>
    <w:embedRegular r:id="rId1" w:fontKey="{361077CA-A4E1-4D7F-AAF6-91F20B242AB3}"/>
    <w:embedBold r:id="rId2" w:fontKey="{7EA23FDB-F2B3-4996-AB56-F0F9E989FCAA}"/>
    <w:embedItalic r:id="rId3" w:fontKey="{C1F3DF6F-E9B3-441D-8B20-FE083FD12A70}"/>
    <w:embedBoldItalic r:id="rId4" w:fontKey="{784012E0-68E6-4689-9355-8C315C9DD04B}"/>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divdocumentdivdocumentleftcell">
    <w:name w:val="div_document_div_documentleftcell"/>
    <w:basedOn w:val="DefaultParagraphFont"/>
  </w:style>
  <w:style w:type="character" w:customStyle="1" w:styleId="divdocumentleft-box">
    <w:name w:val="div_document_left-box"/>
    <w:basedOn w:val="DefaultParagraphFont"/>
  </w:style>
  <w:style w:type="paragraph" w:customStyle="1" w:styleId="divdocumentleft-boxsectionnth-child1">
    <w:name w:val="div_document_left-box &gt; section_nth-child(1)"/>
    <w:basedOn w:val="Normal"/>
    <w:pPr>
      <w:pBdr>
        <w:top w:val="none" w:sz="0" w:space="0" w:color="auto"/>
      </w:pBdr>
    </w:pPr>
  </w:style>
  <w:style w:type="paragraph" w:customStyle="1" w:styleId="divdocumentdivfirstparagraph">
    <w:name w:val="div_document_div_firstparagraph"/>
    <w:basedOn w:val="Normal"/>
  </w:style>
  <w:style w:type="paragraph" w:customStyle="1" w:styleId="divdocumentname">
    <w:name w:val="div_document_name"/>
    <w:basedOn w:val="Normal"/>
    <w:pPr>
      <w:pBdr>
        <w:top w:val="none" w:sz="0" w:space="0" w:color="auto"/>
        <w:left w:val="none" w:sz="0" w:space="0" w:color="auto"/>
        <w:bottom w:val="none" w:sz="0" w:space="0" w:color="auto"/>
        <w:right w:val="none" w:sz="0" w:space="0" w:color="auto"/>
      </w:pBdr>
      <w:spacing w:line="540" w:lineRule="atLeast"/>
      <w:jc w:val="left"/>
    </w:pPr>
    <w:rPr>
      <w:b/>
      <w:bCs/>
      <w:caps/>
      <w:spacing w:val="10"/>
      <w:sz w:val="56"/>
      <w:szCs w:val="56"/>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topsectionsection">
    <w:name w:val="div_document_div_topsection_section"/>
    <w:basedOn w:val="Normal"/>
    <w:pPr>
      <w:pBdr>
        <w:top w:val="none" w:sz="0" w:space="0" w:color="auto"/>
      </w:pBdr>
    </w:pPr>
  </w:style>
  <w:style w:type="paragraph" w:customStyle="1" w:styleId="divaddress">
    <w:name w:val="div_address"/>
    <w:basedOn w:val="div"/>
    <w:pPr>
      <w:jc w:val="left"/>
    </w:pPr>
    <w:rPr>
      <w:sz w:val="20"/>
      <w:szCs w:val="20"/>
    </w:rPr>
  </w:style>
  <w:style w:type="character" w:customStyle="1" w:styleId="adrsfirstcell">
    <w:name w:val="adrsfirstcell"/>
    <w:basedOn w:val="DefaultParagraphFont"/>
  </w:style>
  <w:style w:type="character" w:customStyle="1" w:styleId="adrssecondcell">
    <w:name w:val="adrssecondcell"/>
    <w:basedOn w:val="DefaultParagraphFont"/>
  </w:style>
  <w:style w:type="paragraph" w:customStyle="1" w:styleId="adrssecondcelldiv">
    <w:name w:val="adrssecondcell_div"/>
    <w:basedOn w:val="Normal"/>
    <w:pPr>
      <w:pBdr>
        <w:bottom w:val="none" w:sz="0" w:space="0" w:color="auto"/>
      </w:pBdr>
    </w:pPr>
  </w:style>
  <w:style w:type="character" w:customStyle="1" w:styleId="span">
    <w:name w:val="span"/>
    <w:basedOn w:val="DefaultParagraphFont"/>
    <w:rPr>
      <w:sz w:val="24"/>
      <w:szCs w:val="24"/>
      <w:bdr w:val="none" w:sz="0" w:space="0" w:color="auto"/>
      <w:vertAlign w:val="baseline"/>
    </w:rPr>
  </w:style>
  <w:style w:type="table" w:customStyle="1" w:styleId="addresstable">
    <w:name w:val="addresstable"/>
    <w:basedOn w:val="TableNormal"/>
    <w:tblPr/>
  </w:style>
  <w:style w:type="paragraph" w:customStyle="1" w:styleId="divdocumentleft-boxParagraph">
    <w:name w:val="div_document_left-box Paragraph"/>
    <w:basedOn w:val="Normal"/>
  </w:style>
  <w:style w:type="paragraph" w:customStyle="1" w:styleId="divdocumenttopsectionrowParentContainernth-last-child1sectionnth-child1heading">
    <w:name w:val="div_document_topsection_rowParentContainer_nth-last-child(1)_section_nth-child(1)_heading"/>
    <w:basedOn w:val="Normal"/>
  </w:style>
  <w:style w:type="paragraph" w:customStyle="1" w:styleId="divdocumentdivsectiontitle">
    <w:name w:val="div_document_div_sectiontitle"/>
    <w:basedOn w:val="Normal"/>
    <w:rPr>
      <w:spacing w:val="20"/>
    </w:rPr>
  </w:style>
  <w:style w:type="paragraph" w:customStyle="1" w:styleId="documentleft-boxskillSecparagraph">
    <w:name w:val="document_left-box_skillSec_paragraph"/>
    <w:basedOn w:val="Normal"/>
  </w:style>
  <w:style w:type="paragraph" w:customStyle="1" w:styleId="documentskillSecsinglecolumn">
    <w:name w:val="document_skillSec_singlecolumn"/>
    <w:basedOn w:val="Normal"/>
  </w:style>
  <w:style w:type="character" w:customStyle="1" w:styleId="documentskillSecfieldp">
    <w:name w:val="document_skillSec_field_p"/>
    <w:basedOn w:val="DefaultParagraphFont"/>
  </w:style>
  <w:style w:type="paragraph" w:customStyle="1" w:styleId="divdocumentulli">
    <w:name w:val="div_document_ul_li"/>
    <w:basedOn w:val="Normal"/>
    <w:pPr>
      <w:pBdr>
        <w:top w:val="none" w:sz="0" w:space="0" w:color="auto"/>
        <w:left w:val="none" w:sz="0" w:space="2" w:color="auto"/>
        <w:bottom w:val="none" w:sz="0" w:space="0" w:color="auto"/>
        <w:right w:val="none" w:sz="0" w:space="0" w:color="auto"/>
      </w:pBdr>
    </w:pPr>
  </w:style>
  <w:style w:type="character" w:customStyle="1" w:styleId="divdocumentulliCharacter">
    <w:name w:val="div_document_ul_li Character"/>
    <w:basedOn w:val="DefaultParagraphFont"/>
  </w:style>
  <w:style w:type="paragraph" w:customStyle="1" w:styleId="divdocumentsectionheading">
    <w:name w:val="div_document_section_heading"/>
    <w:basedOn w:val="Normal"/>
  </w:style>
  <w:style w:type="character" w:customStyle="1" w:styleId="divdocumentsinglecolumnpaddedline">
    <w:name w:val="div_document_singlecolumn_paddedline"/>
    <w:basedOn w:val="DefaultParagraphFont"/>
  </w:style>
  <w:style w:type="character" w:customStyle="1" w:styleId="documenttxtBold">
    <w:name w:val="document_txtBold"/>
    <w:basedOn w:val="DefaultParagraphFont"/>
    <w:rPr>
      <w:b/>
      <w:bCs/>
    </w:rPr>
  </w:style>
  <w:style w:type="paragraph" w:customStyle="1" w:styleId="divdocumentsinglecolumnpaddedlineParagraph">
    <w:name w:val="div_document_singlecolumn_paddedline Paragraph"/>
    <w:basedOn w:val="Normal"/>
  </w:style>
  <w:style w:type="character" w:customStyle="1" w:styleId="divdocumentseptr">
    <w:name w:val="div_document_septr"/>
    <w:basedOn w:val="DefaultParagraphFont"/>
    <w:rPr>
      <w:sz w:val="18"/>
      <w:szCs w:val="18"/>
    </w:rPr>
  </w:style>
  <w:style w:type="character" w:customStyle="1" w:styleId="documentbeforecolonspace">
    <w:name w:val="document_beforecolonspace"/>
    <w:basedOn w:val="DefaultParagraphFont"/>
    <w:rPr>
      <w:vanish/>
    </w:rPr>
  </w:style>
  <w:style w:type="paragraph" w:customStyle="1" w:styleId="divdocumentdivparagraph">
    <w:name w:val="div_document_div_paragraph"/>
    <w:basedOn w:val="Normal"/>
  </w:style>
  <w:style w:type="table" w:customStyle="1" w:styleId="divdocumentleft-table">
    <w:name w:val="div_document_left-table"/>
    <w:basedOn w:val="TableNormal"/>
    <w:tblPr/>
  </w:style>
  <w:style w:type="character" w:customStyle="1" w:styleId="divdocumentdivdocumentrightcell">
    <w:name w:val="div_document_div_documentrightcell"/>
    <w:basedOn w:val="DefaultParagraphFont"/>
  </w:style>
  <w:style w:type="character" w:customStyle="1" w:styleId="divdocumentright-box">
    <w:name w:val="div_document_right-box"/>
    <w:basedOn w:val="DefaultParagraphFont"/>
  </w:style>
  <w:style w:type="paragraph" w:customStyle="1" w:styleId="divdocumenttopsectionright-boxsectionnth-last-child1">
    <w:name w:val="div_document_topsection_right-box_section_nth-last-child(1)"/>
    <w:basedOn w:val="Normal"/>
  </w:style>
  <w:style w:type="paragraph" w:customStyle="1" w:styleId="divdocumentparentContainerrowParentContainernth-child1sectionheading">
    <w:name w:val="div_document_parentContainer_rowParentContainer_nth-child(1)_section_heading"/>
    <w:basedOn w:val="Normal"/>
  </w:style>
  <w:style w:type="paragraph" w:customStyle="1" w:styleId="divdocumentright-boxsinglecolumn">
    <w:name w:val="div_document_righ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right-boxParagraph">
    <w:name w:val="div_document_right-box Paragraph"/>
    <w:basedOn w:val="Normal"/>
    <w:pPr>
      <w:textAlignment w:val="center"/>
    </w:pPr>
  </w:style>
  <w:style w:type="character" w:customStyle="1" w:styleId="divdocumentparentContainerright-boxlast-box">
    <w:name w:val="div_document_parentContainer_right-box_last-box"/>
    <w:basedOn w:val="DefaultParagraphFont"/>
    <w:rPr>
      <w:shd w:val="clear" w:color="auto" w:fill="FFFFFF"/>
    </w:rPr>
  </w:style>
  <w:style w:type="paragraph" w:customStyle="1" w:styleId="divdocumentright-boxsectionnth-child1">
    <w:name w:val="div_document_right-box &gt; section_nth-child(1)"/>
    <w:basedOn w:val="Normal"/>
    <w:pPr>
      <w:pBdr>
        <w:top w:val="none" w:sz="0" w:space="0" w:color="auto"/>
      </w:pBdr>
    </w:pPr>
  </w:style>
  <w:style w:type="character" w:customStyle="1" w:styleId="txtItl">
    <w:name w:val="txtItl"/>
    <w:basedOn w:val="DefaultParagraphFont"/>
    <w:rPr>
      <w:i/>
      <w:iCs/>
    </w:rPr>
  </w:style>
  <w:style w:type="paragraph" w:customStyle="1" w:styleId="divdocumentparentContainerright-boxlast-boxParagraph">
    <w:name w:val="div_document_parentContainer_right-box_last-box Paragraph"/>
    <w:basedOn w:val="Normal"/>
    <w:pPr>
      <w:shd w:val="clear" w:color="auto" w:fill="FFFFFF"/>
      <w:textAlignment w:val="top"/>
    </w:pPr>
    <w:rPr>
      <w:shd w:val="clear" w:color="auto" w:fill="FFFFFF"/>
    </w:rPr>
  </w:style>
  <w:style w:type="table" w:customStyle="1" w:styleId="divdocumentright-table">
    <w:name w:val="div_document_right-table"/>
    <w:basedOn w:val="TableNormal"/>
    <w:tblPr/>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Aliyah Phillips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4f1d7dbf-41ae-47e5-beda-ce2cac5b873e</vt:lpwstr>
  </property>
  <property fmtid="{D5CDD505-2E9C-101B-9397-08002B2CF9AE}" pid="3" name="x1ye=0">
    <vt:lpwstr>+KEAAB+LCAAAAAAABAAUmkVyw1AQBQ+khZiWQouZd7KYGU8fZ5tUCebPzOu2TeMMDRMkT9Isg3I0yogQR2IkLlAMJoowwd9xMDxdUxjrGT+fyYjudQvN8MLyA3pqN26cEuD9AyIJLJxX/QTTYckQIgGjAADPClCWflgx95FNy8eIcaqOG2FsJs2CG/WeZfA26aJ08RkS1LUys9xZysnNoUI9pVjS9JJgdZRImijyCRthtHFFZi4JfJnVAk6+A6G</vt:lpwstr>
  </property>
  <property fmtid="{D5CDD505-2E9C-101B-9397-08002B2CF9AE}" pid="4" name="x1ye=1">
    <vt:lpwstr>gJAAvbZOlzzGIzqaAU9V0th/fT3TBx84+biILH+w9Jhk5E+mDGPt3n5PXJKfd0vlkn1Ln+TK3fQN+wPr9Yb9UwEOMvd6SvIBQwpaeS8N1ahvbuZj5a40rSPDTd1AVu4cW/rVrFQU5niTNxXL6A0/vkf1YpOXu8RC1r4ZAU/I9v7TlIT7ehXvwINBVVJWxM95MfxUo2VWv4NQpXigxYUjUqt9nXLX1PiQbw48KU2rwMiFoOHWrVljIuW48qCH6uG</vt:lpwstr>
  </property>
  <property fmtid="{D5CDD505-2E9C-101B-9397-08002B2CF9AE}" pid="5" name="x1ye=10">
    <vt:lpwstr>u68UFOksTFvGnTxbw9hFDjyCrIiX2RVk2IpQTI8OSVFrkEZwVhXbA8reEZasHt6xd33JTQwQbo1nQ+003KUxinQBKBYIrxaUv4K/xyAdkaW4Z0IO4LRvDLvvU3NoX7A0TgqThjf2GVucNKIxUzqMMpnVjrdhR7VKNd0B4zymNvqA8lNSZ6phF9rV+/OMuIw9IX2mVhbbWpVqvX9xqc+CgRmspSs1scOt1Bv0oaMs651hRXu6bG5Ybv63rf7EHXg</vt:lpwstr>
  </property>
  <property fmtid="{D5CDD505-2E9C-101B-9397-08002B2CF9AE}" pid="6" name="x1ye=100">
    <vt:lpwstr>L6PTAkZUX1cycDiLasVbgJobpq7Ke60wDrm3hBVCnm/48z1EV17N7IsL7d+y+4S6zDcazHMVyKfe2x86qUqkTkjB3sN6CKKjJSAnqqnQvZx+PWN9JeNdnI2mwyEHXH7Zg0MBKL6whzik76ux5OduFU7tsG3vJ4LrZnQqzPw0zBjJwVpDLe3Q3vIHJ8SgJri6R6kctr9Q4sUNMKZuoCl5belcEQ6QVr20N7ZzS76bfvLWx8ABEbWL1zWo157Rite</vt:lpwstr>
  </property>
  <property fmtid="{D5CDD505-2E9C-101B-9397-08002B2CF9AE}" pid="7" name="x1ye=101">
    <vt:lpwstr>Jl1xgMMko0BSxHyGdGMZKt8V76esv7+c2O2eO3CU+v3na0EK/7O0UZDDouYTMW8C9ECT1+3BxfV2ThErxre37IecAkIN4wOu8+E5/5Bn2zRBABeY+tXUoDDjtSTW0smap7e2yvmebc2GIHXodqr0PFnMbLYcH0YT7FujvPl/PC0GYGtYUIPZAPQgl/8/mZ2ReevxOdMrXKSdZlLJfdJcfqg1hDKNQ7wfDVRzzJbH2AD6+9sXkt0yjMRQqIC6qlZ</vt:lpwstr>
  </property>
  <property fmtid="{D5CDD505-2E9C-101B-9397-08002B2CF9AE}" pid="8" name="x1ye=102">
    <vt:lpwstr>9dX3eyM3iciKmYwbOqRV0jEscU+BT/uYCnDx8O3bbGYNWBfX1SVZ4y7meM1UE7Co58lcOj17TP5FZPLsv6yeVYcS0DOqZP+Ryf1s6BkDKRQ6rR2ChE1772I4y4W9L/zyfrOnOqWpmu1lEOJep/w1XgG7ockzmGgecY5HfRN0WHL8wXWenop9jqXBt/WgrxaQNMGsMYWkbyBSy3BpopvhS+/WIqINEdmL6V1suacEfv5E+W8KpbI7nDTrKJnXwU6</vt:lpwstr>
  </property>
  <property fmtid="{D5CDD505-2E9C-101B-9397-08002B2CF9AE}" pid="9" name="x1ye=103">
    <vt:lpwstr>HW5wL77uDEQ7ht2DZNxfArHXifrgbnNzH0tjypgRa1qi4VpCk/n/opVgjLX1yTVmBo+FNCSKV48QIjISe43twi2GPDzv69cUSX47bnx2sWnpH5+Ghh1De8dmxrsMjoRWEFo8fnxyFs7XR5vQkH9GPno0pCh+IaLbl9nDHKpHVpratsesjAecve+X/g03D2m+pY6FPMIp0cE1CdEP0OP74/QxI2foyE5BMGJ30PsAhQ1FxOtKSQ5lvroocO1oVFM</vt:lpwstr>
  </property>
  <property fmtid="{D5CDD505-2E9C-101B-9397-08002B2CF9AE}" pid="10" name="x1ye=104">
    <vt:lpwstr>Y5GxjbN72XpWQ57iDocUsQF5DTdXuHAPpvFojcf1G7I36FvPnyyXiJLAuF4/1MkqhPOiQxdeF1+Dv4jZB9la2ohXR7asNXiFY0DT3FP4F14HKuSXVchKy4t19q0A8HfiAhfbLLhpbAUACbRkHclGQd97BS0sn6UeYuin1QDQxt3SeJFNyJf8urrzpM0QM4TY/OA0muAvd1hkobfRvoWuy25G6nDOSXmrBk9aIDp1SRH+vez6ICIZBUWlIM+4GRR</vt:lpwstr>
  </property>
  <property fmtid="{D5CDD505-2E9C-101B-9397-08002B2CF9AE}" pid="11" name="x1ye=105">
    <vt:lpwstr>FE8fP0eeT8ek4C2NipjglpNBEkQeDNnHnRBgFEuNZCKuRXBqLXIyD5j0LXZ3U23AxSjlV+Dh54Qq+sPtIAkvkW0xVsIZvwH2cX2oIhnpMktUO2XQdlaJe+cpaVRf34PlzoaptuylBNffuaCPsz01FEbKn1mfWVimgqMYIpOiN3xJU5GFJIDlKJ6o/aBf7OVIRUetG+BLMYWViFP0sNmmWG+v55pEHN0zAbzqg7mB8kjkg8ZGcIDY6wPqRO/xFwQ</vt:lpwstr>
  </property>
  <property fmtid="{D5CDD505-2E9C-101B-9397-08002B2CF9AE}" pid="12" name="x1ye=106">
    <vt:lpwstr>lmLaeLj11yLwX2ZCEWnEiwzr5nZHo/Jn04jrvaPjQkDfw96TttSDiUtuG3bKHD+ZFvA67nmztbTeCSND/+4La17yIwValtn+bjNr1OtO9CsB+RV+HCJyTdHXLHr67U9C8EYT+WJcguodAz5dP8YDSDXaFRfx+spn7C2xMyx6GjHvqHHnaZAzkV0F3GB200IzmPs//4+kFKBvoddvstS/03d36qRUWKH1zvDGqcrtpqSSrAFZvKPN9nJ6K2eQcJ5</vt:lpwstr>
  </property>
  <property fmtid="{D5CDD505-2E9C-101B-9397-08002B2CF9AE}" pid="13" name="x1ye=107">
    <vt:lpwstr>JM9MQ4wQI9b7LKis7cDoeA7Spdq6xupEWRGyqmyQC30nSGf5ykvg3/47RysfotlsjGqigobteSB4HifVU+fMIqvS4abhPr21swI7Q7Q5Bhj+VnNLaohmcpKUrlFEDzoiHB9FhY2ISF7Z9T7lk+md3zEHr8LPXG7VVV1M/W9kO9X0ghFce/IHvxvj+/Jav5zCLb1TMWWaI4YYyacmh+wuhPCYP7D0SXO4JRdxszW2OVvlLtWdFNZiYYDDKCfRwU6</vt:lpwstr>
  </property>
  <property fmtid="{D5CDD505-2E9C-101B-9397-08002B2CF9AE}" pid="14" name="x1ye=108">
    <vt:lpwstr>f7x46e1fRLodSKMHrWfx7QdAVViQ3xp7RZFB0VrPtynHoO3j7hJxgV9yROgzCF6JX7p+IJ4aE2e+RdLkOGv+hTIlhf65BneeJc9ySEFeVRDLH+3meULd197H74REKgjObHb1aIZOw3w8rT2TLj3dfBSyw5Emy749mpKdgj1tlR1+g2MkF80tY4cCE0xVJrR5NVmh+41JfKt++OEB+WPr1rQvlVkXYhMelmcwV6gRNt+2qf3yS9/HXFOboeMTVKr</vt:lpwstr>
  </property>
  <property fmtid="{D5CDD505-2E9C-101B-9397-08002B2CF9AE}" pid="15" name="x1ye=109">
    <vt:lpwstr>srLJbJCRQyGTdeKiZv7BMiS+Hl2vPIjf2nZpRgRA40e28kDT4rMFvV07o4Tou52i9m/IzoS+W4x119qpuK4xAVzFrHFraYFumFsN6VoBRUNWwZ/qFZnB9Aa1w7Dg4rpww5lbKfRpAetA3a+fQczN2E6TSKA+WOVnD/ZTp8CuxNx+byNY+Bue2JHO2wLuGFKAdSRBV2GWkhNoyHXsTw/KiPf0Gu2H6ac5i/RayxEdJ3S4nn/R0aAE19pT0jMz7gL</vt:lpwstr>
  </property>
  <property fmtid="{D5CDD505-2E9C-101B-9397-08002B2CF9AE}" pid="16" name="x1ye=11">
    <vt:lpwstr>R7gHIjaD4F70tKkmsd9i3GEOuRgJMqIByZkZ5XkAV8EX02WJqrGv4uR5SCdX8LcOr9+VDxob2ydk/0RIyDhhJLJ9qHdOS+AzYn8xtXjthYq+OAE8JmQkzMKMLkfUqsa3Fwft/82Kii5k5iwoWb4oGeiVF9vsvV10lnyqlcFlDtBSnn+dXpzJnfa0PAv38eM2Tw0GTTORMuRKGi/AQIzusLTtio6s47Y1ZZxvIUlVstcgHmVh7Es/HRzdVb+FDFf</vt:lpwstr>
  </property>
  <property fmtid="{D5CDD505-2E9C-101B-9397-08002B2CF9AE}" pid="17" name="x1ye=110">
    <vt:lpwstr>SIiNYM5YbDjxkny/uDx8lj6qXc2kP3DZIVX+0Rqy2tLHK+ZevLWfEf2F3gGJ7w4GK3i6VjGP5gsR057uPwXhBZq1aR5ur6vkctb+IQVU1SDm/HnJjDLsYsAvkBVGJ1FVYB8CGqPAYaznL0WRdBWlNCLtsOruPXfTDOATLT/nFQhFxGAX0MvdHTumQYhYZxrhrW76G/GB+/7jbnu1oK0MTkYcrjaouV73r132KN3HKOKDJtOCFfKlA4JeeO4fYTu</vt:lpwstr>
  </property>
  <property fmtid="{D5CDD505-2E9C-101B-9397-08002B2CF9AE}" pid="18" name="x1ye=111">
    <vt:lpwstr>1fk7Bo3QeG0bjBGaslyBUczlagyhdEx1AGyMeyYbMmU5B/UqcP+nswaxKLjNaqbme7e8NnhAYbMXrSMC826XLBFEXCJoFmFdq/3eSRu6J64uCHDETvT3OS3F3ePkfaF8V2ikbWVZ0NGCO+imIN52e0IcwvUpPuTerukqE/BXFboRo05xeAk1mhJuMRfzpe3Hv3OoGEbc/P3IqeAQ1eN4rYGyK8cx5U2n+5YvQbvyeKNFY2ioQm+8RstFgMqcOYb</vt:lpwstr>
  </property>
  <property fmtid="{D5CDD505-2E9C-101B-9397-08002B2CF9AE}" pid="19" name="x1ye=112">
    <vt:lpwstr>kHQjj/OGnzaTkbC8u/13xfYHFkMKjEE8W8u0R961sAegHc7lPWrU1NEP6o2JHqP91bCcyPY1GN4wa2CWcrjbtRcCdtFAE3ohe0d5947QjZsEWlqoBFtfqcfXGzIVD+JYju06JgU8BEPgLJQSxaiS6a11P3k8H0lVgdIGEQgytUwLiWcR80XUO+9IJQx0KJWWSLOsAgdYiDVeQ27QH7/aVgAvKpoKfaSGdYpLtb3GCp0sBaQ6i2cyLV41CsXD1Yw</vt:lpwstr>
  </property>
  <property fmtid="{D5CDD505-2E9C-101B-9397-08002B2CF9AE}" pid="20" name="x1ye=113">
    <vt:lpwstr>64zt+0+8y4KRulDBXrUsltL+R/7zB6iFDfd/jFK5yhIfLkWVNgb6FUk5K/BP2r9jMRvYKvfQ7hAhh+npCTt/BAwFdyYE5igsweC/G/BjL6lO+wI2nQlQlktvnMHwGj1lOUHciSBNji+wezL+//Vs0Y8L73Ctj2xBZMMnhMlFRc4lHSYrJ4uPBGhTWpO/urD00CLMc83zR0KP7V901ll5lVhUMrITaiQWmWMu9Yb+j+WxqhJWjUAkWpfU8Ogtf1N</vt:lpwstr>
  </property>
  <property fmtid="{D5CDD505-2E9C-101B-9397-08002B2CF9AE}" pid="21" name="x1ye=114">
    <vt:lpwstr>PjiFeB0bpct9hIHNeMj7XaR0/nh14OSaLuTUQXBoojWGdcw9mu+c8VXzE4VFJZkXTJTUvOsEkUEntY+eZrRDZ1nPVqUSjNNrudP0yNxCVSKIMO37VhO2gZ+PMNj/XcjwyJ05mah8GXnTJ7iAfE8gu0z3xQJNyyzzFgdYqqKkuMSgjhyNtgsioMl/PFrl5+9rr8Duh9sktaojKFSoz+G5nnV31Xe0h4pW3N3wrEyDBb5RWqLs1zqgB7R31yA2P1/</vt:lpwstr>
  </property>
  <property fmtid="{D5CDD505-2E9C-101B-9397-08002B2CF9AE}" pid="22" name="x1ye=115">
    <vt:lpwstr>TVUFZG/KrkwxSvhOTL/QGTqmbtiQpDpOv13WQg98J1zjwcs0389DnsrYGe2KjM7Y0blSIDtYFgtaDWr592pGR07FDToSWfG1fMCv8k+04Po2WrU17abM41dM/hOdU3cRYapEI/56VtUS1CzIwzj7ojwEhFPM/bTC+xaNsjNSwsTwHSvAdqbUJ/kAUlVumNt2u5UPqQtSC4E0mwABAZANnQREFaQOixX4JB2pHxdwsnXYB7tlDjN/1y2q4swtOxu</vt:lpwstr>
  </property>
  <property fmtid="{D5CDD505-2E9C-101B-9397-08002B2CF9AE}" pid="23" name="x1ye=116">
    <vt:lpwstr>2qfXQByL0cU7JwDcwCn/GzJVN3r8KoCbJugQnA0J0Y78YEuQf5zvJyer5uqjbP8Zf3O3H1sakQNv5d0BpaVRLUvobELH7SdieQiAAWZ0EBfpLOK+2TZZIszetMkQdgXlR4f+9dUrxPdThtOaRIUschkBSumsyrXgNOwP96lST+w82t7BIGVtgdlzeSoUbEwmHMBNCraHfm6RvHfXGi4jpcDd5T7RVdMtTgj6jQZCPkGY3IFI8kAyawXGCFYkif0</vt:lpwstr>
  </property>
  <property fmtid="{D5CDD505-2E9C-101B-9397-08002B2CF9AE}" pid="24" name="x1ye=117">
    <vt:lpwstr>ETjLyr9+ybFJ+gIH/7tVT77vEnJgUF0HWRwkHLTjjkeYmyAe1wy/R5InGrwNJfaYF/4VYca32PqGUXbGFDT6Y6C8NjS+IfRthbdOqIhwOC0gyYLnIF3pPng0YPjsc7FufvtXXJixiXKlAUdTUnjq3FkfwU+2sXy8UZgjnNSCSGN4zCC0YNYxvS/40Y6nWSUk2jlDD8WoEp5nMhePnPsrnzrTS+YyoEklQSbHgEaeOgTyrUjhZ1IfXblw+2PmeOP</vt:lpwstr>
  </property>
  <property fmtid="{D5CDD505-2E9C-101B-9397-08002B2CF9AE}" pid="25" name="x1ye=118">
    <vt:lpwstr>0a/sZdOG5KB9n9Br6xtsPUsAtm3PBzo2cuu9QnRY0lwpgjJI7Jl0tg9M/sahqk4v3CkgXdt+zHA6FjWxuHIqKnolfB+KWzsaQMd0eImsZrzQd7SdWkXXCb/ZvFEtxyO0oyOPq/4SkJsGHLqogH21yTGxcPG7lzO1I7c8WlDlTZ+yr74YgnI8ZOmrbLt17ptQggKByNEYskIhO1y+NCHxGJSsmh1tub4i8rwohyblxqV/z/Xmz+EO6sMNjrhYtU8</vt:lpwstr>
  </property>
  <property fmtid="{D5CDD505-2E9C-101B-9397-08002B2CF9AE}" pid="26" name="x1ye=119">
    <vt:lpwstr>hLAHmb39WwGUruax4aheSVPtJOkgPM/Q77FIl4JlT4ptrXkhgq2RQx5VGqhrKW7tV30WjDf9EI5kDx3wRFP0YC3XoMbfxkEtEBVDhVVLmQ1NDkZiYutuf5gQ8zT2Mu1cDQj1PZrOnD4Ue34qD4LE1eV1aP7Lh/xd4jbKmojNOw4dNFJtDtqZeX4frQbhhaZ0k+uT7ko9QCctrqzQU2QtYKqMNufv3bVbGHW2PRQ3le9daQ4Q3pBf14Mo/qFgJAx</vt:lpwstr>
  </property>
  <property fmtid="{D5CDD505-2E9C-101B-9397-08002B2CF9AE}" pid="27" name="x1ye=12">
    <vt:lpwstr>qjJfiyMcK6rtkMLzxQeRnQdO7Lz5Z/yIL5Wvxjl3vzRa6ZuGM/rzodvNjJwMvONiiC0MUTePOogMh+ZkS+GUEZqsRNDvWXKNEJpmIQOWuH1r5+P6hMmCSUVeShxueq8aEf9lovKhm3kBmgHLb7+Opyzx2x7+TO4W4W2td/sDUBybOU101oDiBUySMK055PahIDjMwLPK1DvIwZVklQXcoXPHupj1BvdH2+Y0SVR9wzn6HAFDtIPncsQ6HH1M8ji</vt:lpwstr>
  </property>
  <property fmtid="{D5CDD505-2E9C-101B-9397-08002B2CF9AE}" pid="28" name="x1ye=120">
    <vt:lpwstr>rX9t4D0yNMyiaOXCHGdELRELwzSbH64OU0chje7DVax2PzAA8WGivdlJAh8h2wjaVvb4orUQPvRo9hu4/2JjZtNbROsd7lF8g2mfdppa8g8AM/kBjXWNAbThiXhyql5O/LQf+NFLsIptNQ4ouKciWjQgvk0IXiuW/FeX8zl+lLiCRbR9joh8s8BfpXg4qKtj5d6cXh1XTWkeuDs5rmgmBANHtgYvdt5M+OOkG7SNx0W3kqSHYl7IwAAYb4bnSRd</vt:lpwstr>
  </property>
  <property fmtid="{D5CDD505-2E9C-101B-9397-08002B2CF9AE}" pid="29" name="x1ye=121">
    <vt:lpwstr>KBaWB1SLAefDG953h1dsTPxsGoTmytPW8Z+eAEXYJf27u/HWG1vjsmGrMVpO81EE3oBNbaSrh0/xUAnSSuhYsRzZY5JhByXMhduPso1VDtVjTh2KHptu+HFLZxB4BLAxSeKf8NDkVJuNHGt3XvXmTI9SAlyV/5DJRIe6r27ugPJl9/751S5c0adBlVHQHQQ3M50o+wI8loidDUblxnsXvCQwFvbyrnE/QA/nY3Rz+KW0kJYNMm5YSY/qtWQ+FAz</vt:lpwstr>
  </property>
  <property fmtid="{D5CDD505-2E9C-101B-9397-08002B2CF9AE}" pid="30" name="x1ye=122">
    <vt:lpwstr>9VH9B1NqZcvp6M6Lnqx3Q4ryKpFWv8RNhhrJbp0DBQ8X0JzODxfcBWp7TJRUHhXQgv95MrWk/sIAYln4JDxotBUNlcG+jGkBtcWWvhGcRvQLKyvoNzSLwJxhWHaE7DL0uhXInkI7bXX7TXDTyMfb4TJcM8/9WrI7s0vwNIj+7puttKaWIRPuOnoR63ToiaTm8I1HnqPBLDePmWEbZwXTokdXN1NMbA+lJ/g85BHC9U3Q92/1LyB3/Gt+sdOAfuE</vt:lpwstr>
  </property>
  <property fmtid="{D5CDD505-2E9C-101B-9397-08002B2CF9AE}" pid="31" name="x1ye=123">
    <vt:lpwstr>JEDK2SxNG6d8fhksnn1BeXU4M4ToYQBeSIgaK0LQ114NiLXmk/LCO3ocy7dPHyy0P2ZXg2S0Ro+BbyihLmaFnGehkfTT/2a51K3VR32ra5KU0iLprDKCwMRT3A/Tf1cDFHi5MezCLALtJ+z8acEww4TYPORqp/7MPiEDa2EsOlazSyqUxc1j7aT0POAMkhX6a/w6uLsiiW1zH/k2VGAFWiz+4UlxxZ46fKrdwpX4Qrrx54OZgDINV6x0pjQqA20</vt:lpwstr>
  </property>
  <property fmtid="{D5CDD505-2E9C-101B-9397-08002B2CF9AE}" pid="32" name="x1ye=124">
    <vt:lpwstr>58CBwjb5rIIEDSTJXsIBv7j0L0AvQKPkya4NHLO67TJpi4p4vtp0tlkhObby77sk7RUBHXyQ0MYmSzzRpNUso7xnN7+ksU/4h0N57cJAOTrC/uQ5TgdePA9YimsgOCBgY4/p+C+iClMSUHLY3gYyR5yy1SvNwXHaPlabM2MCzOmW6MD0s6ABplBPeDbBk07VkDmCjFQpj6pRtYQKISHW+ToZtQgrMGXVCX65X130I+8LaaXUwIyrdqPO9C+1qVF</vt:lpwstr>
  </property>
  <property fmtid="{D5CDD505-2E9C-101B-9397-08002B2CF9AE}" pid="33" name="x1ye=125">
    <vt:lpwstr>jvBPjBHZ1E2Ckq98QSIjWBvky72CJ3xqhZrXPAnu53IJchdJCUs4t8cm8kE0ukBAJm7zdPgj82Vax/rCO9nwxhmeyAQIOPwnJgr8tXyWIQ64UrrIUeJOxcEuXt17YmbjWQUN8cJdcB70b5GLntZ3tbwOn/3/TIgyeJaDPAQzcRWH5LGATYfGNcxtflacf4RvpgKqwJ5Dghj/UVhkjPURfMSEq7WIOI78w+9h6OGwjXK0MrVAqs4bGTP+4WiY7p1</vt:lpwstr>
  </property>
  <property fmtid="{D5CDD505-2E9C-101B-9397-08002B2CF9AE}" pid="34" name="x1ye=126">
    <vt:lpwstr>ta+ELC5fxgiAnWRMq4SNoe98dSJZo/xv03sQFV6KAcPhwTQugTOMfOA4yaNQ2RQUsPbEoPdw0Hsop1jD0DJOiBdI++Ors718b5Fto9yulHc905PmpPvuKIXXcM+VZ7samtEa1Q3/POUk5sbflGg2krC9SqSdo5lcDfIvXFKQk3Pt5IyfyCpspfq+vxiorTVOU6QRwJhXvdUTA7tU0OKOCwtt5TTzFpHgRxwr6fCiY6LA+jpnbfLXzKEXG5YZYn8</vt:lpwstr>
  </property>
  <property fmtid="{D5CDD505-2E9C-101B-9397-08002B2CF9AE}" pid="35" name="x1ye=127">
    <vt:lpwstr>I8tgXV4GvRzQLRtAp/fpdFUDb4fh7aMnbCJ5SslxUwajEvJ1CC47f99n3oXvl9eOLivXLc6nCosHtYDSX/QnPghTL7qnAvEfVtm1icSPJY9yctQcqI4dyqW2a74ufyYxJkZs1+PEHXV7PZ+L41ZJPItbWcOdyRqlJ2M5HKkiOfDZj8KvTVPFA473XLUgytV/9Oo711/1xptDBC7Ph2DXbz6QOqvKKtPTda6RxEE6prf9ljzTFefhpdi5yrURsZW</vt:lpwstr>
  </property>
  <property fmtid="{D5CDD505-2E9C-101B-9397-08002B2CF9AE}" pid="36" name="x1ye=128">
    <vt:lpwstr>VHhWyTXbilkAmBzkkOYwO9CZ53RgrkEoRLCfVGyoQ10BvUkLmOV2U/iKTOcC4sFkbS6qwO3AC4sqWfnBqpfBY3+I3eJMv+qa6XpHJU120AGgOmMM6hBUbRuVRrYYL+95tmFxTW8pX7SemLg5Wh5gTeT0wP1vqnkqfOlOUsM2i4N7/IKtyhhUs1lXtAAVj7EwYTrSStfFhzVolD7pNWEG6m6Xu1YTfHUVNFzSkWOFcxDjRBya+tqDx5u5UdJSauw</vt:lpwstr>
  </property>
  <property fmtid="{D5CDD505-2E9C-101B-9397-08002B2CF9AE}" pid="37" name="x1ye=129">
    <vt:lpwstr>CChMAW9hGUxcK556f7DgzVOaWoz8/tH0FXcOrdaxlNayAPNoidzHnDj1SJ/AqKHEZeLJ9s07FxSbVrOy8TFgRfFOEOCWUKENU6HiATerHghNMVWfGNHzUVmRzx7iEnY+yAFYNylxFYlcH0lH21T1oj3jGCrdf+FcpiiENRsMf/ktCNrMT7aS/gCpYlaNFH10FRnWRI+hj69F34ifDwzx2hx3nIGLGwCSd275myYs45lb1AWHiwXaNkmC47SoRtq</vt:lpwstr>
  </property>
  <property fmtid="{D5CDD505-2E9C-101B-9397-08002B2CF9AE}" pid="38" name="x1ye=13">
    <vt:lpwstr>hr+cN/+SsvXtDEcALOohkGhM5N045xWJr1R3GNJ4M3Bz+l7EQgCT1RBEe//2hM5dztwnXDmgMDhN/17b4WkRDpA0kWIf5Yn13CThePOhN97d5BxoJgQCfWocVuNCnDks5fozvmG2r7dfTWOz/OtPatrnduOb9+D7+1AIndgbe7EJXEr7j4Lbl7yzOnCV5NwZfi7iw9D/pYKfTRiu+dOCt88bPjsOSBN6tbV11xh+nvIlPUmyFBHS/O7m7+clIAI</vt:lpwstr>
  </property>
  <property fmtid="{D5CDD505-2E9C-101B-9397-08002B2CF9AE}" pid="39" name="x1ye=130">
    <vt:lpwstr>YVCoId+vr2WMyGg4JQUYxHzGifagZHEsyRWeyZsdS2Dugin4CyfogS/WT0OFSjO2sQPnynUi6wyOJz3tb4ZSqzKQ06kdLP/ZhXVstj4pkT+I5wtEFn1WMruqVY3mySXLcZUJal58Jnlejd+GA+Zpf9ViLmNvlwfSaGN1tWTWe8Ba1S/iRA986cZkvGvuIFL7A4cE7hN0W4n8hzn1YiIPrpt6AIwxnY8aiuKaM8DjclL/+rSM1PP79jAHe8RPKJ6</vt:lpwstr>
  </property>
  <property fmtid="{D5CDD505-2E9C-101B-9397-08002B2CF9AE}" pid="40" name="x1ye=131">
    <vt:lpwstr>YqJC8PXS1IDp0oVA6kshqZwpoWJo4lRpnbcD30/2Y6wDI0ogOC4ZKGpeslhGjj3r305EIO+Qvpm+eMImnrGStVgXqAs79BmbuhbUCO9mvuBf/oQpY9IldulqZfXCV+12WUh43yCsPqRu5BLWHkpk7BkFs8Deotv1Y/lfcZWkaPx6om9a8UsZ5qvHhrUbcUhgOANsteksdrUGko/E6cpNPV4N3+4kILvi98luq+PGKmB/x+zBunh4doGM3JcTFGQ</vt:lpwstr>
  </property>
  <property fmtid="{D5CDD505-2E9C-101B-9397-08002B2CF9AE}" pid="41" name="x1ye=132">
    <vt:lpwstr>ye5jIuPPsZq8kquC+JKOQYQvrh6wUWB6NjgBjYrTTdqX3KBl8aTU6b2xO5LowuDnFX3iibdRarc7nrVrFOXpYDGme9fnZhry5PMani+oQqITgL63GixLMw99maH3i3btKrkhZz8qqqCw+Bi++Sj6odgEqh5mN7OytZJ3rlBOtSXu50LZRF/qktLBVPg6B4eXVm3pSvfYVKQDKdVMucIceqo7e6GO/NEPS4P5Y/50WCM4b8O4jtCc5UvXMTv6R4C</vt:lpwstr>
  </property>
  <property fmtid="{D5CDD505-2E9C-101B-9397-08002B2CF9AE}" pid="42" name="x1ye=133">
    <vt:lpwstr>YWZIs1SwAxshVx1GlATu5jhDi8cclA7BZy8dVvusHNPBfqT2fQUZwWXFb1PCxdFl9hQM4D75UmomS7zjgkAqszppy6XqYLFy8/pPHHR6V1L1qtRCdkr9e3DKDfxWdtbasQBREP4gAt+AFwODukjEM7i5f/7jxBCy661TtYjHNR8WCkpdHhMJJgkBK0aN4jPt4PDh+to8yUSNgjRz6I+vc0Wr91ZSdmJIsXZnt6/yHHxZhXzWO+CVZJANqbBQAOu</vt:lpwstr>
  </property>
  <property fmtid="{D5CDD505-2E9C-101B-9397-08002B2CF9AE}" pid="43" name="x1ye=134">
    <vt:lpwstr>gPxmuFv3GIA+z8l+dzIPj0zulJh1Ai2n4PZk1/YM9DeCAJgyus34pKRNHwXXM2pte58ciwXR7n5zuvD62SqtCBLlLLsByPv0qTbUYjMWBWK20fmdw5u9ty2HhJiVbDzXbtH9KolIlbO8lIFPwc7Qp6WtzHWR3y38lK3RIuP+HMI8rnYt7CcSxYST/fUpSALOzv+GdkahUHMs/qMTm6I87oz9NNmyOIqqxlPgP1v2qMASeIqu8TjkDKe3dlmEt7f</vt:lpwstr>
  </property>
  <property fmtid="{D5CDD505-2E9C-101B-9397-08002B2CF9AE}" pid="44" name="x1ye=135">
    <vt:lpwstr>lGk6mBLuarLWQBXaO+LNEb3+LApH5/MIygC/P5EGO/sdcAgGbuSLEAAFoHZyWSXZlJvs7TZhcKWq4v3YuKo9dW00h05m7+GPL8tMW2lCK4V6mzelA01db3pWwlsZz7A2sHBF3wVDCkPb/enBdJQCW2Yj5jd33+GCCBySZR/VXYlbZGllDry05KhVvT9BGBK81MK2vNMuXQZRnK3yuTdmJfrOuZENza+Le80X8epeNxMH3X4sKMc8EcOkVqy2PWR</vt:lpwstr>
  </property>
  <property fmtid="{D5CDD505-2E9C-101B-9397-08002B2CF9AE}" pid="45" name="x1ye=136">
    <vt:lpwstr>N4aUd29zXhzTLNDz+91k5Me1HDe5HUS4PRj20f0TqEtdagOoDrwaWS2f8hMsDd3q70EDGwRLKKbn9q54qpDSq4nA1mNLZPSXIZZtx0lrRAOlB2gG4o6Ow5zhecZ7IYNpZ1bZgTf4MqZP2DJcALwEwToKdtIgsUfCZsuM0O3QKDZhvTQWh9naCM2z52DsYLpravtVGgUZBquV3RO9IVEDKwC1he6OdUXJzKI/+pmW3KohbcXj31zhOCNJf5RkSav</vt:lpwstr>
  </property>
  <property fmtid="{D5CDD505-2E9C-101B-9397-08002B2CF9AE}" pid="46" name="x1ye=137">
    <vt:lpwstr>392XzYhfdHE2rg3KoeFoszUTOqCFKJLJdNoxB7DU2FCq383CLVVwY9UBs5DFTRKzIAx420UMFAwyL1FQx027clHUIjw/bkjAupqKuER2ZjdHHFjrKmye/oLRFnrIbZR5JmikTKkci+15P/JYfilc4ynm3ZYVG0M8Mh4vHCy5NiiyGfY0zBpmA084kCAWLCmKxk5MURk23BS3xcPkiYSnWp7db+y3YqfcSA3YJi3rdfGCbxK0B9VRfmErQoIZSW3</vt:lpwstr>
  </property>
  <property fmtid="{D5CDD505-2E9C-101B-9397-08002B2CF9AE}" pid="47" name="x1ye=138">
    <vt:lpwstr>8RGmrk1CZO3zXGKVMC/3iGOLUCo/pkLO2cOHL8pP64YkzcA89wH54jghlGTLcnq0+TPEEpHNso43rAaY6OR//K2+PVX/ySxG/YDpCLYrCvuoMUjEIwUU9T+4A3qt0IO/gvqN/JHGGUEsYy069QTZhfYVvC5ksq2bmZNIXdJ0Gy4ZPheR2uYD5uxcDGExr4ticQF/AKTb1OKJa3a42YhwIMTKX6pgZwcxlHWifWBePxTyoZWD81wiN1qFFPJ4sOQ</vt:lpwstr>
  </property>
  <property fmtid="{D5CDD505-2E9C-101B-9397-08002B2CF9AE}" pid="48" name="x1ye=139">
    <vt:lpwstr>B3ws7ZnqxD0FWWTxdHw9bSHCYBzluHqTznPye3n4bDSXCV9mC3cnuUtITplMStk9N5tyLM7iKyt+TWX2gCh0BGaXanMwKKFXW7NT4RvCo/u23IvAqfoT6sEzl3c9cpAFtcIW2jsNzWyO2w+hY2mzYW571/1u56saQCfRpF5VIoODJXYxPC+EoZsJlJMZW8Cvrj1SL/bLpPHd46VsYmxksgnOpBd70KAHI2XkKVPRvoDTLiTl7cOYL8qP+zsqM6Q</vt:lpwstr>
  </property>
  <property fmtid="{D5CDD505-2E9C-101B-9397-08002B2CF9AE}" pid="49" name="x1ye=14">
    <vt:lpwstr>+cCNCe7bakV9AUoNEkMvBkx+kITdAM7e3dR6zSjy5pQsjLTHn9VidLrUNdBcF6WKOBLcmW5IgSK+m3SeSWot4xIK3P0OBZkby1CMayaxwKgM6ayzFbGBV3bV3ViBTVC57pYdh6se13pRxjC8pDiLtN55Lt7xGrxifuCzk+O3CgC0h1kLJlx3stj1d/V7v4FJf0VjsdFqgyw29rbjJ4yz+/LJl5kljc8Bc6dOqzAdH60M1ku+XTEBHNFy3sox/3b</vt:lpwstr>
  </property>
  <property fmtid="{D5CDD505-2E9C-101B-9397-08002B2CF9AE}" pid="50" name="x1ye=140">
    <vt:lpwstr>WHHrydD7u84X8/PZwzL1HkzgckpEH5M/roeNPhKgwqmQTFOd5ga7yJ1lYjZm81sSkQGayf5qPXCX7eCcpkCKTQtA8eBE021sV+mijXRNa13tvW9duOjy65KaPwwVva8Ki90aKbz6oNmPu+Ojms8e3EqyUq6d03Pa9xvE3WHEFBd9295HyaSfCxR9vvhs55NmzhgZyLrwePgHFleqB3SlEf/OwFJJn10QqxoKTBm3UhNuGyIG8Ccrx5Hnz9XcRW3</vt:lpwstr>
  </property>
  <property fmtid="{D5CDD505-2E9C-101B-9397-08002B2CF9AE}" pid="51" name="x1ye=141">
    <vt:lpwstr>6WirNeEr7whsBuJYKHnxpuMvn6gOVBZZVu/gDXCrMlatnChWbPYz7FajJtuiqgNSMT/HVD/33t+TyDAUsJwJkj7VoCbsvPwL3eBilQxWWXO+A/7UKRh4Ft1lYWXSz4Xsi/bB8qMKDyRs3PgoVtIOZgC/PZe2CCLB+w5WQkzYR6Q1kIqGWe0lxLAPHlZ9OIsWM2N1soyH+WWS2s9+cL8pDDrboSlw6Ahwza8y5KuO0kIPEcpe1cbPV8FOpYoQB9O</vt:lpwstr>
  </property>
  <property fmtid="{D5CDD505-2E9C-101B-9397-08002B2CF9AE}" pid="52" name="x1ye=142">
    <vt:lpwstr>neiMQMmshtJGsdGJ0LDVF7l2aTdFdhTom42rlOPeitA4K7L/3dITsNbGVOtrjpJ6wbgVBCG4TCLnQu9AOAdmRb3zVJYGlqF7BI14eq+dICajqfsY1FtNVZcsrhEO31enyetAMFLOqtrFsX+Stcb2+DF7YjZU69tWP54JY6MsPMcXRr+KqV3eys1OVwfBRCIjZPAsMzfDS++tESzLhpyFfUCTWj6G1HKhwM5fkINVzdVwd693zWuwsNpNTXzp4+T</vt:lpwstr>
  </property>
  <property fmtid="{D5CDD505-2E9C-101B-9397-08002B2CF9AE}" pid="53" name="x1ye=143">
    <vt:lpwstr>vKu9SeHPtsYVPFHSpPgVCo7fAD9vGUAk2Ykz18LYvwXtFBtSIlGYfHNwdlhCKNpnkLR7lN57/nZ4fxe9BbkyzW0+ZCs/CCdAE+jecRq11Im9i4hkzhgfdeaBogaGSBaP/9y4aU+2YJFZe3NK7npgMnpvWZMlGDRwlaeqN1WxxZzoGbuPV51hTWv9BMQxzHagiwyauvcElPLAvaO5HCh/Q+AQ99zFE3QaWsckR1yhM5MQbDbyU+f8xFdn01iHZKX</vt:lpwstr>
  </property>
  <property fmtid="{D5CDD505-2E9C-101B-9397-08002B2CF9AE}" pid="54" name="x1ye=144">
    <vt:lpwstr>cXtDcPoMuUy3+hqZ94lNI5i1HCgDrjxbINo1+aIJmJsr/0w4I0rD4cWO+Tvd8ZTkqhF4MrVwYRCQmeBKgkqlAmpDR1RBkHx49BrA8YbWEMt9u4UzLiOTi5HFMJnicJIdrdKKHEigOduW/f7yEtA3MNQENVR93F81P3cVOwKvfDUbnAU/ebLmU+d8giuH6Kw3xZ5vaSRX7/uFexzwj1bHBXbHAfIKOs8ppsQngxWvKtx1So013NEXDkwYtvNZYnL</vt:lpwstr>
  </property>
  <property fmtid="{D5CDD505-2E9C-101B-9397-08002B2CF9AE}" pid="55" name="x1ye=145">
    <vt:lpwstr>/qbqaane5Bq9TR8hsuNI67iUjDrUhuDydz+wNM2OSq0OJYnnHiTXMEvREH5Kz7h8P7wWj+1U21+72aDrAlz3dvsDIuqPEnTjuZeoFh4J9h1D61qJdE46ld/qey2qAo1f6zTV/ESXmdodfsL49fkZVMoyuP/3HhnByLBusuq0r5TqxuNcZLb/93koe1+SwhYPV5t3Ti73BSSDEQWclvWOd9SWXu1lDG4As0iAcfeGB+OZvK/cTIT6bc3/yDiZ4vC</vt:lpwstr>
  </property>
  <property fmtid="{D5CDD505-2E9C-101B-9397-08002B2CF9AE}" pid="56" name="x1ye=146">
    <vt:lpwstr>Xmfi4HhTLdZZaDL/nF2sKW0BJ7bIe33F+7I7D727geYQdpCQERe2lneNeKhQkvvtyGajzXNxcE++F9C+3QUknjbiExRYna7+FcTG3AINCkqvUUjOhXnBikZoEFFIa/IiJkA8oNJL27tfmRFZVWegp3qKksC2PlhrAI3FQJfF/71c20KGen4Pv3zRm4PA3EQgZk1+u2LgDNnVxuBzMz1cB+mmUbQtsuro4MCdLpAwhRP7GOO7fMNw44HlA2Ja143</vt:lpwstr>
  </property>
  <property fmtid="{D5CDD505-2E9C-101B-9397-08002B2CF9AE}" pid="57" name="x1ye=147">
    <vt:lpwstr>8uhGRtIksZtab9Y+xerYby1xYzUXcBipi9GoqwxmDr2MQYTF2eW2Va7CRVv7OoGvT11gbuSaLcJslqN0Bd81yOAQQrrxaOTLxUyXOLMJVMzo/lkHX+rqqa8txC5kBrcJXHQX05Ib0Eotq1Iy8Re+P4XCAa+Tdcjn2XhptOdf81GzMfoSmNuu5I6TZyaaOiaz5GdWixxvsWVqwHkY6nTMDQs/CnXQ3jsLXE6pVxYneNXuxBeJ8r30ADktctJDSr1</vt:lpwstr>
  </property>
  <property fmtid="{D5CDD505-2E9C-101B-9397-08002B2CF9AE}" pid="58" name="x1ye=148">
    <vt:lpwstr>yoMXPxNClvZkbkqOgxlL+ZcbcOBUp+D8vbrprNnwwNLVvbD4uXTqICWbD2ix6hncmNOMtvjtjiyWBwwj43Jxkw5gJl358qb2oTPKOsdpl3G4TG0TYWLeXgtOce0k6zXy0FktYBZIPJ1seuQmoY3sl0iKmVzcFg7cgl2C+Yr4s5h4GqbACHAfwCZUYrPOwIteCe+mTrQBQZlX4S/QN2lE0cttIqfRlVpwkqV2arIs8TX6E5TPexHqgkJmewh39kq</vt:lpwstr>
  </property>
  <property fmtid="{D5CDD505-2E9C-101B-9397-08002B2CF9AE}" pid="59" name="x1ye=149">
    <vt:lpwstr>hi4Vhy8ZTXmD4TyM47bBdWlfRIS+22SRwuFd6RPUI/V4RW2Gqw6kO4qK3c77kaFUQnxadJpxcKp5M8oGMQhl0LV04IFohwsB6qBTEzkgpSZF0vihZsqGXHwkXUG1OYZzSNMZrCQAgJoNOg8uGd4+GM6QKTbJ5WVYBeLRum/HkSxxX/RSWn1D9JxUwUyQjtbA+D7m0TD4ZN/nKobBFZU25tImJ5gSiFmHqbH3o0OEVH37TCiTEeeqlyB1zC1pBQz</vt:lpwstr>
  </property>
  <property fmtid="{D5CDD505-2E9C-101B-9397-08002B2CF9AE}" pid="60" name="x1ye=15">
    <vt:lpwstr>WFYSKVUZzaVNG60kDpHRmDQ8GK3MU8/YjyaVrZvOO7zzql2Lxet9ArHrzC+hvlL3UPigKYZtqBFRk6764bhM3EyCNjIQ5OYCSOr2A/dYNZKp3tmYxFnCiFh0Zp6Lu6XecHfWoFW+tt/Q0BYRZUUiRGwrWTDPkHa/qyX2vbgA5n81J4GkuvaKZqRlvhagYnhyQmljZ3FD6qVDFJDNkPvGDeoGQIJMFjZuUlaLdEi1N7YJgvaEDIGZnceRebQ3LJ/</vt:lpwstr>
  </property>
  <property fmtid="{D5CDD505-2E9C-101B-9397-08002B2CF9AE}" pid="61" name="x1ye=150">
    <vt:lpwstr>op7nft9NpDToAHEkz6eWugJ0vLYLxm/gzk2ZTpfq96Kpzz9c4NefuMHJVlVsQZfIMpyIRIfHdkwck9UiECKALIEefQnzSEyb6kTVsHwKTlWGWe9blqj0KR2iuPyeBVXytcIGVnVdXq9G/qavWsXAV2vl1gbdXJqX8PscGSAgYbS2fyqb1ZKTlScsLfcG8FPb+5RNHr9gaePlVFN2JyGApeqeRwnsDSktHhCWedkzPWa8d+E1sF/BYJNLmP9Cu+8</vt:lpwstr>
  </property>
  <property fmtid="{D5CDD505-2E9C-101B-9397-08002B2CF9AE}" pid="62" name="x1ye=151">
    <vt:lpwstr>57BjhaDIe+AbPFBozztfsAhXxSCQaz5S36p69T358guth5SPUG0E+OMKH90p1qg066oKg0Tlo08Wkq3x9INQCyT55mc9Py9lVQAFN97vIT5XBOSKw6/FClKf3MjQi8msAPqLfYMOuR4hdJannmTyBHxFWgLo/Qusw5dMmPQ+JnCINE+xdb3BWlY3WhyuVDr0Il0MjhV4t39VFq6DeaQ8uk5vG69mC9ECBoSIn4uyoiAToSsfU3odmIWfmwELPq8</vt:lpwstr>
  </property>
  <property fmtid="{D5CDD505-2E9C-101B-9397-08002B2CF9AE}" pid="63" name="x1ye=152">
    <vt:lpwstr>cCWDJCCWvalvNcYf3tebiSI5Y7Q7JVaqAKw5cdlJLji0jgBfH2G86YgmP6LBrkvh9GZUrvTlx1faTYQBf5ZRB24LFXr6UqZ1BEiuC0RE8rUvu9Z/q5aQ44a+d44Yw98YF0tkNA/F+miZV1LZPC4CdKPq+THCimMT6Yo8B7zBWEU55A9l4T8tnRzZmH/ir+fQeEzCAjMEPhgcLOBtjL3AmyZ8Q1IuUpUYYpgU1f4EpO36BZjMe7lnMX22VMfK+/F</vt:lpwstr>
  </property>
  <property fmtid="{D5CDD505-2E9C-101B-9397-08002B2CF9AE}" pid="64" name="x1ye=153">
    <vt:lpwstr>Dn6J7FnCwClsAm6nYH6aRGQVC1IhxX4EuzvERriNSLNL6lrDXzo3e8SowzdA3xs51WVChJ150NnaXuzw4gLMvkCbRStzA5HpKB5p4c08tzhxksbPUNwqlqb7SDuOeguUPGqpTfHHd7O+TnCFsoilqjnCcZJqJ8So8sx0eL9JB7WavO9Ld6OCa5vYN5t9lOivnkeFdO1UrHynS+ImgILGagRGcj6rNhuL3Cgqb6N/c50CRBp90fVFdKlc2GlgJdT</vt:lpwstr>
  </property>
  <property fmtid="{D5CDD505-2E9C-101B-9397-08002B2CF9AE}" pid="65" name="x1ye=154">
    <vt:lpwstr>IfnctTsCYjdw9ESmL/Tr/9MOzoQZuE4LLbG+T1SfqyBKQXsyfA4lbmWAAcX+eea/N8lMImYLZUTUmvFtTYIb9cruSpOISzlXaHe49tsLnQR5zgcY4CI90S1CgerrdfaOTsLdfgRjUvyRHhuwbOaej7VQYsnsV1sbbPtcK1bW/YspHeW0FhirZLR3O9F3Fjlen051c2e5JEw2wpqEkmtfqDjJbLTHXvAGNCX8RBApssBSfILs5a6XlH5AsgAoK+t</vt:lpwstr>
  </property>
  <property fmtid="{D5CDD505-2E9C-101B-9397-08002B2CF9AE}" pid="66" name="x1ye=155">
    <vt:lpwstr>bYPvz9epgdIdFkp/bF7ca8HXGIoTB+VlLz+EXslWEWEqaX5j4Y5K9D3gKMIBPuILCDhELD2ShcBulnj8Xqf6/Fdnjnlr6q9QuWLlB1cQD9Np5+uGcOLX6Cabj+hNrjzId52+rb85Ypd6XtmIuqY3hRne0cKb98QqcMMOvQC9PvXOSNCeZyl0bl5+/4gGVVWj4uzLnXvPoLoiTM8RBCMfOzM37H2S5dmanwD92ufQmX2XdjOB2jNYbt5s+O7TaI9</vt:lpwstr>
  </property>
  <property fmtid="{D5CDD505-2E9C-101B-9397-08002B2CF9AE}" pid="67" name="x1ye=156">
    <vt:lpwstr>aUhXF9VkYWMPbdI+qaeJmGB7FfkrKCa+mt+BI/XFbgGxGB8t3Bz1eShDHh8FzdKzm7jja5xEuN6qSUrKB1dScpWdTzzKuHXBfbSw4rnbD98G6nfXWn/IPOOC2txVoFt8TMMIs69EHFLCt7fRpsK+hLxug9hLfi9yf9AgQ/BtBg9C/ei50M32Omc23qn+l8ibPQimVrmvCWQKV0lcpKDsT9OacDd9+YO9lgY7a9BPUJj1MUD2yWcHJb1iwUV0BhE</vt:lpwstr>
  </property>
  <property fmtid="{D5CDD505-2E9C-101B-9397-08002B2CF9AE}" pid="68" name="x1ye=157">
    <vt:lpwstr>0KzerN2ObABT7bS+tEfhGZAUAiWgmGDZU2cqsVpuPb2Z+1MT5+iKPZmcm9PqiReRyusfgC1zkLNG02V7YStDsN4PdsUSOq1LPEis09fhVvHZ3HZuzqz4eGHyxiqe6sHFr3KBIy+74dj+/y8JIMt+JsTz395Y8x/iwBzRg3QgDylcxhwtXezaLO0CaikW/U2Lu0KBVdQ7ztcjq68HIAEocsEmXI+mTYR40eYyGhiuay7vz8U1SgeDAhSn4Fnzbcg</vt:lpwstr>
  </property>
  <property fmtid="{D5CDD505-2E9C-101B-9397-08002B2CF9AE}" pid="69" name="x1ye=158">
    <vt:lpwstr>eFIbfCmEnlZtoEHfFRyxtEbdbrB8u/tXhxgiY/HQYxBcswBO2hz8NGELYTzPi5ogQKbhpWBm2qZwd2IBK+DhrhO2YAzk1PsTePQeCYO+9hyzciVwtEgF1JHhMguWNRBkNRgWNhCz1VJmZ4QH4SXZKb6a9k2BH0OZrA/7F4piRF+L2EzV8OAc2G8aZvZ0WlvfPb0QPducp86ZdQcrEnUzdlT90X33CcQz6+nBMScuT7yz1Q5Pe80j53qD/AU3yKS</vt:lpwstr>
  </property>
  <property fmtid="{D5CDD505-2E9C-101B-9397-08002B2CF9AE}" pid="70" name="x1ye=159">
    <vt:lpwstr>/715seZC4N50HxPZNz3iKIzrBLAD0AeyThuIk0pYmOhbLoICNCUX352PSHNqbk7MFAYih8+mWF1pPrAWNawHKVp80KGZ2FX/8TJ8sbEMJc8M5JkaDsu6s6qHRSJDKgz+ny0a4t+HZDK6Ji1IKWMiQpRzgl8Yz16KP2w/I2M6S9CHN9pvW/BhG/P0J5syCNbTreFf7t7WNmIuBVWkszd11W2kO7AQAs/t1frUx6SYnzEgw+6qTk92nZsV0d6xWRq</vt:lpwstr>
  </property>
  <property fmtid="{D5CDD505-2E9C-101B-9397-08002B2CF9AE}" pid="71" name="x1ye=16">
    <vt:lpwstr>7GMqLWOWwcZfluKPt8J9iSgt1yB/yu8yF8oCAlUoHyjkfPsZhL1MPoSc0pNy5vQ2DjIwE43Mg6MCmZJ00ueF7pl2KmDp2mj+Ac7IuzVvf/IkCHTzWhUYA8fjKHxbwtlyl+I8uvBxPlE8fiQZ4hk6+/6sY1KZX/Qeq5h8GVlU7hHtst/1AY8hc2vNJrV5PwfNB8sDldanPOhW2We19Kypew8wDgxsY5nAcTlQG0T9vM6in+QjKfZ0ammqnFLx51A</vt:lpwstr>
  </property>
  <property fmtid="{D5CDD505-2E9C-101B-9397-08002B2CF9AE}" pid="72" name="x1ye=160">
    <vt:lpwstr>mqTvmQXJ/k4ArCVSmieTMcJIcEw5RzjgINaESRkKaCGvI7+x/P6h3JY2PuQCCKTSRtGDz7MNwYcLCse3y68MupcsWzZeePy2dt2f6G1c2XI6ufiq/0CH9215YoF0XcYTZx9UdwiAEI0p4JRAS28XmHyp5B2LB6w7JGQ76O0Ml9neLgeSZdPpHnUjgyiG1jcLP7pfmVpLfFGu378WjDdU4W3oxsb0tfGfDx5Gw7AwF/UoMJXjmxLoKJRIBENp0od</vt:lpwstr>
  </property>
  <property fmtid="{D5CDD505-2E9C-101B-9397-08002B2CF9AE}" pid="73" name="x1ye=161">
    <vt:lpwstr>i8F8sLVhfDlNCRHJloa2BjOcUimVTs/LiQIpcmLf67ojAwnKAijFot2N7HtO9VrPZI5maJ+dlml/yhoqJrClhhwwNcBrGVIa43IsL/yaTVqYGLmRdMZCrjdtqc1QVgFhWV3Oy2peIMP4CCAktR3omyfSCMJ1mI9V0TSr+3or4fVy6qdiLK4VYMnyeLwboJubQrpbNLRv73Y40V+clTYF8OlW4uxy3WSutmTqDCV41mbKgZVGFTxpauB4M/BZgjw</vt:lpwstr>
  </property>
  <property fmtid="{D5CDD505-2E9C-101B-9397-08002B2CF9AE}" pid="74" name="x1ye=162">
    <vt:lpwstr>iHVT1L0pKcEoXn/FU5lnMzVwG/ivmgAA5/91fAFKV17c1ETXIW4U0L4pVvySSqALMiA3voXh2H6i3wnr6kITMgxeHuAJWgwZNsJ8uunaPH5zMAlYxPDQGL3vV9QX8jSm+V+t34Mnb2c/EFb5W9c5n5RqAwZajj7BIK1scK9+nfpzeivZllFft41J4rQ8f+PgsKlu4CwA3bU2WZL5D0Ebqb0rvHrIyHE0vdXrPiQdW4yyOY8IeTZoHT0pa38AH4m</vt:lpwstr>
  </property>
  <property fmtid="{D5CDD505-2E9C-101B-9397-08002B2CF9AE}" pid="75" name="x1ye=163">
    <vt:lpwstr>OalB5EEmRNpaxbfr5xcNzbP6MTqZxXGZZfUU/luG6wx5n7DZozb2TozOhg+hQbFX922T2V9JKRX2O9mOF5b5LJCIu1+3EcQf+46UXAUc6/Q2BuQZnT+J9wmKzFIgIlkBfhfgeFAH6Hgg88ZeeWj9Njz7zoTgbXWWCL1Db6q0Y9s5h/6IncN25/qk3Vnz8Y1/WzZQffrR8FVH9u/+d2niq0tKX5urn1GGCm4Rq4AgdIUplX6WhMfbL9vR0YzZe4u</vt:lpwstr>
  </property>
  <property fmtid="{D5CDD505-2E9C-101B-9397-08002B2CF9AE}" pid="76" name="x1ye=164">
    <vt:lpwstr>5JxZVn5h2M4Z1Bqxxltv7Yg8Nb914X0384bdT9iO6grRlmxCTtZN5FdGsigAWrkfS/nv338mwLJS+KEAAA==</vt:lpwstr>
  </property>
  <property fmtid="{D5CDD505-2E9C-101B-9397-08002B2CF9AE}" pid="77" name="x1ye=17">
    <vt:lpwstr>xvEFoDTYN417k3n+lh4QFEEF+nCGG4wUUOEMSD5z4o62k4JoN8fPQ1Kn6lh182MQgYl8w+9jprzj70Pxgg07m97/0M3rMS2iQA8RMfkEB3HfJde9Tckmcymhbf8YepSanRtjtbKne6ORpMwvqtxJ2MlBHQ+36T34pJ4gOCNBlb//FLYyuVoop8hpSWgL2L5mGPvQyaZUtj3jnUN+COigyar85/Uphrd8A98HMezUixIT+U0qB4a/Q9vn76/m6Bq</vt:lpwstr>
  </property>
  <property fmtid="{D5CDD505-2E9C-101B-9397-08002B2CF9AE}" pid="78" name="x1ye=18">
    <vt:lpwstr>ElkwVvl24+tGcXkO1jXPkbjX6Bn57lIETdYL2osWuBO/ZFTFaiC6PcZ6CLyP3O48MvkXgldRt2Bpk4eMv1SFcmXEr7QZSzuuOu7vScy31CqUWKoK05tUDy+LboulRxkaSo5uCmNOOzVcK4LPrYm72solUAalJyKM2BpNlfBaD31WY/AZZC90/Wg6w1Qy15ttIqm2lZlDCZaJTLQXMutvRS022YCfyJziQZtdZjqdNjRbIMAfhXVSNY7gNEr70KX</vt:lpwstr>
  </property>
  <property fmtid="{D5CDD505-2E9C-101B-9397-08002B2CF9AE}" pid="79" name="x1ye=19">
    <vt:lpwstr>JCRUr1N6UdFMxVYU79aHUXpmlLjf3P7gS/ELF9nqlrQqqtP9epdGGzOXsvj/j1fZjOeMDiodg+ceLPGmPclYCkld0sp36WtG854FN3AZnk9B2qClafARttNT7RG5GYEeuh98PUHRHdBOJBQTI1kv/cdSUBZNfp18SvSuU9ESKWHRhEIVsQ93GVtyucgL7OaKSxT36a+UnSQTYY8LB6oeI+4C+urTjdTb0iE0SYVHMwsuv2JfyZW81dtoAb/1oWu</vt:lpwstr>
  </property>
  <property fmtid="{D5CDD505-2E9C-101B-9397-08002B2CF9AE}" pid="80" name="x1ye=2">
    <vt:lpwstr>2o8qQpchjORorHaF7vQMNsa9a5JbimuEWW/J3b0LzuaWiEcwPzXX6xTpo7BezZxbkbHMKjE38QtPnGFvsyl7cnrRoRA9OAalogtT/t1WFe/fRpJlSL6jv6jrx2h9tQMZjC1Kpodq19v6YnJ9kRMQQ0CpNrI6eOurz/jnUqujeTEYU8sUjRwGVM44en0qFGyTIWTuBodQExRRO+Zd65eGM+GDg+79nv/DjwwmJUWYnxfuf5JU4p3jRWrCKEm9L0g</vt:lpwstr>
  </property>
  <property fmtid="{D5CDD505-2E9C-101B-9397-08002B2CF9AE}" pid="81" name="x1ye=20">
    <vt:lpwstr>eFoviL+s4kO1Vnv9Q0Sq8hUFXHHql6CQYffZuRiBvSz3djuxzvl1PJCsx1BwqTSaPa0DJq/aDSVLpsqg3/DQiyN7nRJ/btC5GKz7RR9ZTdghy0pS1qHJaJ7IaUihn75iW0BWhWxnwuSt2jBnTL5p9z8nwuOu/EkSfxEuQjiZNWc5o3P70ofAVQSySfAFKf2Qg+NaoVB+Ub6KNzmyMWsMut63RSSwqUdHqgWZwDeod0yHb855baNS0B+sX16JZVy</vt:lpwstr>
  </property>
  <property fmtid="{D5CDD505-2E9C-101B-9397-08002B2CF9AE}" pid="82" name="x1ye=21">
    <vt:lpwstr>64UXGMLuK4i09pe/cUdsMGdQT4HRG5P2na42a0vR3v68S1WP1lcEaa6p1j/t7xD0+pDvzkRYizxNzidufRmFiRP3I4yrsKHArxlMLlrHrY2cJZeRjIwaT/AmNSa+wdLHWMoPcNB5Gq52ydhYLaza5QAtXuF2fWopTjkb1oUxEx72EzznMgejH697reFEzI6bXjD2/6an2FpeHUdIB137wgFKNGURQT3YRnbwhn+Xr3QPnldUJ66y62CXHfpcjiH</vt:lpwstr>
  </property>
  <property fmtid="{D5CDD505-2E9C-101B-9397-08002B2CF9AE}" pid="83" name="x1ye=22">
    <vt:lpwstr>WFndQSBX8S1QFgcQsy2Sj7TUeomx4Y4l9+gc018hkI3+jNoh3BJGrL6fos2LHsV9/yLaRSGxsOpAE7uywCcBJB90k6V2oQ/AAP3cn8ClYfoyw0/vntvNa7HutmhudpdgLa81eEL1qfm+upA6YmHgf84fWcRypUNAJJeArLibYsUStCRgZW5RPKqMv4SKCv1XEnXsfRe47ch9Uo4qM9HRU8aJENMuLBgTMndOLoqmFlIWLFP7/6KxWJ5vUi38/uo</vt:lpwstr>
  </property>
  <property fmtid="{D5CDD505-2E9C-101B-9397-08002B2CF9AE}" pid="84" name="x1ye=23">
    <vt:lpwstr>pMDkZGJJGgZVhdgJKhMIswwvhzfwhAIBiqn7z/Ihp3OPyKWN76Twg/nMuZPXs2vO4fuE/jnxNpoz87nxJBFxs4DYGNcXr89+6sk3KkxyHuFwKuscl1qvUCEZbgpO0WpMMd+g/NBcs6f7GNZpnEgyb1C8l1FX4yrPWBPU/n0gb2wl6JVP8hbwnhHWJBLEuL4eCWI4s2kfmWoIZs5rlsOMqGYYALumJGtgS72l4Oyemkt5knRoBQRO7mtKf523sfw</vt:lpwstr>
  </property>
  <property fmtid="{D5CDD505-2E9C-101B-9397-08002B2CF9AE}" pid="85" name="x1ye=24">
    <vt:lpwstr>pyIhkhKPiNhOaOpymEht8dkqPirfLz9/+3Qk3p89hMTCNI9MOwM/vPbEr32B/N2ie0ZJRPr1SfyrnXv1Xsw4XdYEPJ1npRgdxrqLSgVjROYYjE5wWbnvVhiAdsftE5ARVKRk9ZtP1jwkfmsddCtP3B0gtPdxUnEiKNAaZn6uEHweBn93O13QMBBWlreY1SVPmY871CGN3+szyfcmZ2wNYhjMCAjBzueTjcynyT0Nmn+AUZg3QnUg47r9W0WJ4d9</vt:lpwstr>
  </property>
  <property fmtid="{D5CDD505-2E9C-101B-9397-08002B2CF9AE}" pid="86" name="x1ye=25">
    <vt:lpwstr>BRLD2M8DxSSg+ODtDCgLfGFdF4egEap9nSkNwAV02FMsBohgFliX8lFQ9zoCM10h3evbbgajI72+73BE8/9j7UwjlldnX9r3mmvjtI63fyOLuuMDTr6uhcDgfUNqwYrn7Zf+KkgzHnUlJqUNinFsF4yst46DQhsnWS7B1KSPTXImA1afrBUUdUYurKPkS99MLQvQI+golUWadWrFUEteyxCXVSF2Zqn77QCjwcfWAf2ACmK+6fzvn8IUJbpafRW</vt:lpwstr>
  </property>
  <property fmtid="{D5CDD505-2E9C-101B-9397-08002B2CF9AE}" pid="87" name="x1ye=26">
    <vt:lpwstr>F9pI1vqTFPmXeefbrp8yuvgXOl7rdqWROMleNKOyS/Kpq8bBZdnFI1Bm7BPC6k1Djo97ju3NHXdpZ2/91Cg6sSrFO/7nxKRbxJTIHp6pgjZSUS6rbQdkQ/+6sLzbuUC3+mvbiNGXEcy4Rt9EKwZcMfffD9bpzQrLznDmZSTXH5iE6zkkoJgQO62IEzgZof02lKHVtfMksqWsE9DPf26Iuf85aoKxLX0rnVfhFTdzUFpj4hMk3jY88kkpFOETmHq</vt:lpwstr>
  </property>
  <property fmtid="{D5CDD505-2E9C-101B-9397-08002B2CF9AE}" pid="88" name="x1ye=27">
    <vt:lpwstr>t1XBECJMiBeLfi4pDCqmkDe+PXlSpd5dP05J6PjVkw6b/MIMM6xSpHIPf6mkmeuQtah5Q7bu70rNgslR6r2grk9/pbHv8OoNkBcI4fcT+kn6ybij6EUEY750Zk025WPQxANtcAwnNRfM82PdkFAklqu25oHeyXRJqdH9LuKbe3jSZIprp31qHw9ffBxzojHHLMeFk66O6rGDRMp3g1mDUTNqJamUTG/R40qJmqmBxrt6MJGF4sfM3fMwhg3B2mb</vt:lpwstr>
  </property>
  <property fmtid="{D5CDD505-2E9C-101B-9397-08002B2CF9AE}" pid="89" name="x1ye=28">
    <vt:lpwstr>cq+pcQy/NLaVkmcuytdNIGxkDvu3BDI87Z78yMKQAu4rwCRqJjMxuWwcRxqbdp+evrvJ8+fsqwmrMOs/85zYLstScut6bcX50U7Y02i7EN9/QeXI6HdY00KlUgUWwhA1BODWGBLKXw4NLdecN25CcgYgOiQ1H6wtL4ZvRnNfGJXc3WtNjh8fSEg/tzKAKDeUF4zEqq6Eca1vGuMXPzuHC7eaVE/h+mw5ywsNh6ikk3ENfSltxt10bcOpu4jVtqQ</vt:lpwstr>
  </property>
  <property fmtid="{D5CDD505-2E9C-101B-9397-08002B2CF9AE}" pid="90" name="x1ye=29">
    <vt:lpwstr>kHyNwnbXlZ5IxgdY1AQ8s0Y20j7B/guf85hQ9VtzKWdaOlyj+rX2h1EMXveGhZXTfrREdfqZW/LxiqfJYgu635MSRSkUpQsaEK9YSk03Wl6W4LgBPgWTfeU8qQbrxE3R1cKfLHwWhQL3cFbqHB5NCHMdMKua82PAYz/I6zq4oo8tDxPe0nZAVESJfhnQQCLozlINYSeYuskkgsUuvZzX5CQkZkHsuifGEonQUbYwqq6nqOv2hQb8zvJZPY3Jfgy</vt:lpwstr>
  </property>
  <property fmtid="{D5CDD505-2E9C-101B-9397-08002B2CF9AE}" pid="91" name="x1ye=3">
    <vt:lpwstr>1T5dUxRsuvlyZOfxSVmVfZ5SskdeXAgGwR7oY7KAW7F+QjRQHY/RCx9cljnPxXUdSaVAOb6QuwX/6wNYxKZISFoQE2TfYdGICC5DCxR2ED1oDCSRlG6TdAnsXyMoJRkIIvBjkFsyG2tFiz284NJyEmpxIaWjwCHX39oAuvh9zgAR1OkNNlyO2GGV9xnS/Ycp5YhxTM4FekjD27mj7pmhzSlKXedVe+vrcEGlK+n/k1TRJv36GKfa/MjoohVfXDq</vt:lpwstr>
  </property>
  <property fmtid="{D5CDD505-2E9C-101B-9397-08002B2CF9AE}" pid="92" name="x1ye=30">
    <vt:lpwstr>XU4kB4HTxHQXTGuX6w6oEjDpzaK/lA3Y/yZrf+RdSwXHCIRN5O9BNtoKOxphyBXYfJhfPQOTdfPvs8Hp9fVGNLL516iF7jVq3sTT2/CSQ2RNPiGLb5PmOWjamgX1A1WYt+b27hPPLgUSG9Q2gqnaj5ucnv+fKHGC0qILyPTZ5bFjNQ04RYEjJU7MeIdyJfhedDAEmHcqV58zsA3uYBZoBX8D2jvk6YnlsZ0YESLThb4vJSeYpPWZnTfnNcx0QoD</vt:lpwstr>
  </property>
  <property fmtid="{D5CDD505-2E9C-101B-9397-08002B2CF9AE}" pid="93" name="x1ye=31">
    <vt:lpwstr>+E6jx52CtjBkp1+C7VC5iTGHXsQq1tnkHfTYo63Ws6dvAEP2EA+pKtISKynzhO9nJkwsYUOI98hhl+sFiMXmtGzcWbXsk/l9sBhS5YEZxk+mua9/2CwIAdC0nS5qQwYMxGy0cVoYuvDB7ajnhnPR6SmOKx2JndgdjPOjbl4AklQmEe4N43AN8kWer3lH+EdsHsakLF/TV8tOxCrAHfyKhr8Xp7hAZwe/fjUCOv9lSM8rW6JEx5+9KgRvTR5746h</vt:lpwstr>
  </property>
  <property fmtid="{D5CDD505-2E9C-101B-9397-08002B2CF9AE}" pid="94" name="x1ye=32">
    <vt:lpwstr>yMNL7uC3o6cPR5bcsimq26Tvs8OXSb0Ub8HeKaIsn4EdNl8xOe45HfutfritkueECb0BK4M7A4qM2PqPMQJqHPcBEY+/Wl0EEqr2W4mVU1n003LkRUd24Lcs1L3DV9iRHHOumsD8X9pXAo13d/zrQSlqCTyjVHm9FwGvq0BOLJ/75bjmYgkA9oAjsDtsUI1qKTf8CdUWVgT4WB+26hF4w3c/nWSGTCiU+czMvVG1Lp7JlTOUJ3hP8nWiT8gvDLd</vt:lpwstr>
  </property>
  <property fmtid="{D5CDD505-2E9C-101B-9397-08002B2CF9AE}" pid="95" name="x1ye=33">
    <vt:lpwstr>BntW15TpR/sCnE/ckA4j7BNVcVCRYVVj+NFnUGq0Lux3fAzbrhlJU5aJWsy828jqQQtZnEwEIt94acDOX0mxNKr500RXUbn10bAZP751Nac4anj/QYRCTGnrU6BoZbu55uwErW8sYhcbtTaO+y1d+DHvILh4gIXSaisZp6tqlhejnb5gUOVwMc6JeUfGd2yyML6bxzXPkTE0hNR31Pl/Al47SrhvRTfHzM6InmNouYcf24fWOttoEUklwl6qy5d</vt:lpwstr>
  </property>
  <property fmtid="{D5CDD505-2E9C-101B-9397-08002B2CF9AE}" pid="96" name="x1ye=34">
    <vt:lpwstr>DFa1Ap9WwQFeWBb8+Zkv0ABhAApJGY2k14ZdOq4FOvVpsnzESO14vvz6upBoqLKqafl5ybfKRFCisU9ofb7OAqCasw+DkwKLrItcs4hYZhS4F8UvxjdyrVkuKENb9ZCzJ6OEgty9XDWceTf3dwv/UboG3p2oqevZWckH4075ju10kqE+3PCr70Jd9bV5Pf2uH2IumpdcxoUmb4FiE7T1nSut6zVLA3Vi6l9UsNViIPv33Yp/ETqrVgKbVD1QGrR</vt:lpwstr>
  </property>
  <property fmtid="{D5CDD505-2E9C-101B-9397-08002B2CF9AE}" pid="97" name="x1ye=35">
    <vt:lpwstr>Yc+c0UHW7ZJG3Onjqs2ShFE5nK9NbCWZyKUkRMuU1nI1Oyk+dDHXRtc/6Db5MGRoQi2JBL+uHRLE9A6XNv0oi59c0qNZ2N0UjGHhHtIYNPyikSyHS75QoH3aUJotztRxSk0C1/dcru9R/VXDkJbv3VAJryb87QuEiwL0hVwZ5ORxz7WxCeAUMNI3jxk0mKQcrnXB1I9skxiSSAsE5m9GebvTFecyHWYk1MmfrBnbmLaLnmONMdDpby8QgVE1zYK</vt:lpwstr>
  </property>
  <property fmtid="{D5CDD505-2E9C-101B-9397-08002B2CF9AE}" pid="98" name="x1ye=36">
    <vt:lpwstr>cb0YrSu3hpUMqCpwVDQ9KM4+6tQFtenI60Ie/f3FUmIjtcW1SpnTlHHRGB3hTfFrUYlwiEvFCPDcer4KSEbainXdt4ud49Oo7A+pgkQaXJXcmmRd4i+0/H8RwuhXfNsdJrd70f08QEFfoutgHJJ6wjY5xARh0qFky/ZrkmWNDdS3BosTVFJCFnlCKav5n95seYNWQpDu8PFujMNbO2sdvx1EhJHamRBGkcWHlp7wRWQ0IrCgY/H80xZ6wuxHZ0j</vt:lpwstr>
  </property>
  <property fmtid="{D5CDD505-2E9C-101B-9397-08002B2CF9AE}" pid="99" name="x1ye=37">
    <vt:lpwstr>K78+5WQEOwSGd+837jl6NKdeUVR5AxM2+vINIAradeDei1bC7JDrhvb5NJefRwE519id+he07LrtcWBAb9p4B6HMrEjFLTur7/3kXBWp3HHxi/hUiwmVqUfzUPTraSi7qfh1oX3Njbkmav5p+vPc3+41XKpNw6j8KEnJVu7rbgZmt5mZ9Tnxus6AZwWwwTrAiyq+CHS7KB+x1W/x28l176x4lMlAkWLR+Yhl6U2VUSvTWMsiBDhS4xq+SvgWacN</vt:lpwstr>
  </property>
  <property fmtid="{D5CDD505-2E9C-101B-9397-08002B2CF9AE}" pid="100" name="x1ye=38">
    <vt:lpwstr>MYJbYRV6VEiwfl/NiraMbnwj6AbNtXH6wpgO0JN5aL4+7xkwb0CQsg0YUvVtSFc5p2YHHIdmkB8bN7pj7STCoVpvMiRvXXbq2hcFnFI7dNytElinmtjDFiQBwiC4p9vvEIQPi+iv7SH8ygYB8iKMY9bFERgpYWJss76TGKRFvaBU6+w7mZvnwkf395K0zkFR91dfpIRM+9NOLMo/NV2PHKeJwp+NXne2mXUH96QKc+WrUc9R6K13wlxyMqb53pR</vt:lpwstr>
  </property>
  <property fmtid="{D5CDD505-2E9C-101B-9397-08002B2CF9AE}" pid="101" name="x1ye=39">
    <vt:lpwstr>L6dccAOSNDg7+c29pJpo+9EfqXcEVsbv+Gmq2UuNrd8HuZw4UQ5/4xSCNQbVocH2NQvr60HQRrD+b2n/syQOIHiwIAInD4oVKBKnNXh+3l2XJj7Qn61Q+ensFeTk0adMsK7Ai8wychjyAP001EzoGmpaLihLckKTGXJHyhZS2w/rADDd/cBQCvbTpR6lyFqbrP5TIajANm36ZalaxRG/P/lSyJkalo+VN58nYuZXbMHzsXMQmfsQu8A6fOiq3GX</vt:lpwstr>
  </property>
  <property fmtid="{D5CDD505-2E9C-101B-9397-08002B2CF9AE}" pid="102" name="x1ye=4">
    <vt:lpwstr>3yVvnER88JnX40VA1nfmCEh2mxffhAvGtRe6Obgii1VXDUw1IRodDSloVvA/6JVTnun58Spjn34J/NTGgYVJROuJdJj7mpnm6+IC3uy+gnybQBe0Ibvy3Am5STW7NfGtsXqEh7+ezPJGgYVoyEmgruoPwjoMKKb3Bx8ePe0+NCRJi9I+9GKRDB3Uj+SdzEz7B1qNnI7XJExYHSNvAccK6a6nOPHf8cRUHuhZlecTvIp/zU5DL5vH15/M5cqijBW</vt:lpwstr>
  </property>
  <property fmtid="{D5CDD505-2E9C-101B-9397-08002B2CF9AE}" pid="103" name="x1ye=40">
    <vt:lpwstr>GY6xg1Hlej32jgBUTL+6UGW+x1NjjZjgybA7wQ4sv+LHirLCXNX1o7xhtctdlzpEeD+7b2fxIfxKibBZAlvpTPl712bS/LIVJaB+GTbwoQ79w3Lot2WFo9DpTEJ+OXQ0wpiPAxYP4C1+kFj4fNHv7PQoNB/8Tr8WjnIgoM5ntxtewasZb14j7VXfJElgZV0UQf+A70KpK2xAXmKbt7g2kfLhszlfG+tAi20PqsdMCV6QLLe0IVhnH5QXG1mvAAM</vt:lpwstr>
  </property>
  <property fmtid="{D5CDD505-2E9C-101B-9397-08002B2CF9AE}" pid="104" name="x1ye=41">
    <vt:lpwstr>zXm2RarKQS/eXLCqU5rUUZjBMqigkRD0/yDvbBuzxpD2QdLTFNqYPPusGazvWZgVI/7LLyXQbWUJMtcR+MChN6hqNYaudfdIjzqNPDU9PqcKjcWJoA5L4IJM4lrpQRtujFdXKu7OjcFWT/Zz1cTq7WP53pW+5Iep1JmBSonbYgrLxyuo2qrw0p3XZGljQ785706WPQ2mNqMgcv1Y1DwJLTRHzDAsp+fZ7sMTdH3yEOpLCzp6oi9SDan76kgLkyV</vt:lpwstr>
  </property>
  <property fmtid="{D5CDD505-2E9C-101B-9397-08002B2CF9AE}" pid="105" name="x1ye=42">
    <vt:lpwstr>05pMomAHNeLEbG38YFd2TjwRx0SWrFK1xGN1Gv407nXaXwshe4tsD/ly486jEQCH94RjlBOWYwumeHaB+tvg1x8K1sOMO3pIMnSIt4n+uR2LM1V8rZL0H/rDFpIhLPbFt1YsW4aO+VOIFSPd8nbq98I+PQpTzqh4rmbITyBYsFj5f82a6agQzD+Uv5HAA946bK5Ewv+nKTB3VDmB8eVVFsmrgKm3m2JYXyc7c5UFLmj+2RV8zEKraq3Y5jG9AoR</vt:lpwstr>
  </property>
  <property fmtid="{D5CDD505-2E9C-101B-9397-08002B2CF9AE}" pid="106" name="x1ye=43">
    <vt:lpwstr>idgQRMl4/pe+K3sjTWw7M+OQykfJ1o6eRLqk2SL9F/+Q7X3OlNfh2KuC0Bt4tUFAcR4X1T8YSnBp0n68Ue2/0JfwxgxAl+vZGNEAt7KqGuG4ukjJGInshTwXzc3g+WL2jcjM5Dv9Uc1pgV03UON31fxPEud7waaVIT+2B+ppKJg2CM+UjxDw7fyUDmtHGU2tdUW+fCII8esAZzlhO61Og3ky4qcph3fZwPs96ppvb1Kkm9Ffs4E0kk0SZxuGsfU</vt:lpwstr>
  </property>
  <property fmtid="{D5CDD505-2E9C-101B-9397-08002B2CF9AE}" pid="107" name="x1ye=44">
    <vt:lpwstr>1Y16cctVn4fbfCwyjOdy/O1g0eA7ThDUhbpRGLlH7GMctwHpZ5s+q/3bRMM7Z0D7kTcL+zGgwTahrlU2G8QLafR7COQgrYIiHwSyHyVtwC1uey2SHwLteNLuzf4seSEq/UhbtsnwjlstU+ecGCryTwgzS7+ifZyk9xR1KKMZDDLBdiO1NpS2zM6PCXz+lC6evmhH1hM9PEjt1nF1TD25BmnZVvBnzakNmZq9lNEaZ+iZRO8F9tGMciAyfRpi65H</vt:lpwstr>
  </property>
  <property fmtid="{D5CDD505-2E9C-101B-9397-08002B2CF9AE}" pid="108" name="x1ye=45">
    <vt:lpwstr>oAkRo5z7OMtMZqjOAHyK1zd1q6J4QVcT1gBBhSYIXWt0zj9ay5kKk6Y2xTsbfjQk4NMp3bat/SThU18Nnhkh7TNuXrvCM+f1REVUKA3+yTPID/3a9e14YBTwmRD5uhOi5CSgGJOL0TXapd8i0/ZBvyp+f3BuJANvchXvek7RrkRe1/kfJFvtwFkTW+fYexk7BaU6EDAP8XuzVT70i7O36PqXUn6u8fgVBH2c4bn4pRx/SC4EDQ+ncFD8ddCz9Mz</vt:lpwstr>
  </property>
  <property fmtid="{D5CDD505-2E9C-101B-9397-08002B2CF9AE}" pid="109" name="x1ye=46">
    <vt:lpwstr>BpF/0sOe4vPznqw2CYQAPW1gwK1ylr/+fSLbYzjqaJrKgsP0kH2HCIHTGzdaOc+8yoAmFTxG8wXC/846lX5C4TZeUP1mANj8de+vgQ9uZgEO0Q//n5SCSXlUwF2LfA77YzGipHKMLNflt5q4c6It30w3I5gL1xvrXbW/HmeZ1np2eSldZm/eCHm3868ZD8ovAWhZFxU0+/CbuFqYTVuBykkFZlvJfjW9zksauoXBKU2RAASfChojaU6Ir4ok1zh</vt:lpwstr>
  </property>
  <property fmtid="{D5CDD505-2E9C-101B-9397-08002B2CF9AE}" pid="110" name="x1ye=47">
    <vt:lpwstr>2F7mfxlqFe/91FT2xd0SmbRgyQVaRRxh14oSAG6ui3g7tSHmCImgr5BOSrp7WLrOFGiEFOEylWmtAUd4BFbIaqdRa31MaqWaqemq00D12mBbDMRnJ77pm9CTwsiG+XcjYYw7V23slL1OJ98SltOdeb9YlpQfdtD6tD0+RYSYZXlb9G+HnneAL67i3nFDDxo7oFmcbph0PbVlkopcoy8RcFldFP7dc8ex+vJvZYV7fMYhF/+WgZcF+ZiIyi+BiUC</vt:lpwstr>
  </property>
  <property fmtid="{D5CDD505-2E9C-101B-9397-08002B2CF9AE}" pid="111" name="x1ye=48">
    <vt:lpwstr>/8TYD+9pdhtnnEVxXrc2Un3SRsBRxHoLp1T9aXN9QtSGpRZ9hCx6g3wNbZfS7S7qW36YLzFaUMgYH4qUT7mVbBhC5S8Zbt0PNeZfmINAga1uGm6NTa5G0NiPsPl49lD2GxXxnvp0Qqh1+toYQyiewG1E1X27jykwlaEHW+k7y9q8irW5tZFfOOGcxdg/X1v48EYRlIax/dBu8/P0/eQsIVfUp9mH1pB85FU+SnnkHYTXIYBU9ZBueTiD2vfr3Vz</vt:lpwstr>
  </property>
  <property fmtid="{D5CDD505-2E9C-101B-9397-08002B2CF9AE}" pid="112" name="x1ye=49">
    <vt:lpwstr>bqVnej+W0M4cVdLQJtIgNEqh/m6dXInsrd4Z9lseuz1FRysnSsqmvmar32YIS79Ll0zYO4cEx4nBDYiIF5yCzRFQ9UEcG59ACxdo5eOmQokGslyLnpjbnPkWBV3RH9USCSPVzDnWgdWB7V8LGop4LQ/0eghU3viSQTXvQ/V0QLHe80m4piIQ3M/IUW+2ZQbzQEAw6i7DrzB55aeHd6Ffqxg4iN0Z3Abgj6en7U8SuzcqrTjkAsVAV1487qe+0tE</vt:lpwstr>
  </property>
  <property fmtid="{D5CDD505-2E9C-101B-9397-08002B2CF9AE}" pid="113" name="x1ye=5">
    <vt:lpwstr>aaA7tAGLgdnPmm9W3VEDNfeKMCd/xEdiqgExZR35cqCyTPEB/00qghk/uZsDkoknbxhTNeGzzqWfK2Hq2X6txc6BQCMfRDhvamJcCyQ92hfNktpjoAZAIUeCeZW4ChhjVJ82D9j583NKMOCB3bDTQFBC9z8egve9DbydlrLJ1ZE+JyytBQKpqp3v1JNdXLSxn4A9HnUOklchZD6uKjPoU73xUkShVe3WuQESLSXh99LJUZ2lLbDsYuuOzPoqHix</vt:lpwstr>
  </property>
  <property fmtid="{D5CDD505-2E9C-101B-9397-08002B2CF9AE}" pid="114" name="x1ye=50">
    <vt:lpwstr>mD3044vp+zN0m0pcxfXnqPF3y+L2yxAbn4ReAIcJnzQrOA7CIWkiV8LWsMQ4Z1BCXYfDbO1yBEc3CB+00ZV3H/PXcsyai73dBoUr//ubi9ZdnP7WhYELjBHY7yq67JThW8zgkouF4odMsHdLAyBNi/4IDUVjQdoZp3PTJMBQHKgdVm9aXhr10L6G+HkQnvue2cMrCtPisAvFsJqyrhJK2irg6LuT8NtvzEaS5P9jLRDUCz6wFl5gEt1ddnhmalX</vt:lpwstr>
  </property>
  <property fmtid="{D5CDD505-2E9C-101B-9397-08002B2CF9AE}" pid="115" name="x1ye=51">
    <vt:lpwstr>jqSyZgi4D8kJr54+UjBPhDzTLyX9/X3GrXcR+6Ln2xycOUO0OxxpT0dJ73p2aqQC/GM3MvXzjmbJzwbBO59FlL0XHx2GPT7e4D6zc/bzBUw+BJWLsNjh3Wucqpo3tqE0NXhwKkCtCSr3uC8YQ/bPhbM7AkhV3yyaOGmLIkwrwd/CxRDZ6QEHxepEZni9mslIkP0Y6VzVbZjHWCUK+9D/a4CSuRyEnYnfx358Z7BXz8CzTmSyZWrqTq2tm4O+1Ev</vt:lpwstr>
  </property>
  <property fmtid="{D5CDD505-2E9C-101B-9397-08002B2CF9AE}" pid="116" name="x1ye=52">
    <vt:lpwstr>mF4liMawPoYkmFIxbNWjupX3rAMX390KUE5cqyEONRXcPXy9x/xs4JHrTUpJ0mU/yEtISbH2kHdsGGPCvY8Urs9fDz21zxvMWkkmACpR1I+pWje7XwPbHZ8rbG3fzkz57f4EeDFdmu73Q/UAEe3nWvLC/NBHtpWksqVh22j91eyHQzjTJ1QYmqnAUPFhQ7gHSRVXTZfHasjibgU1eoyl2C5kxvtEnHTHlXzYQKItnHNLILK5t/PgKl2nzk1cZzt</vt:lpwstr>
  </property>
  <property fmtid="{D5CDD505-2E9C-101B-9397-08002B2CF9AE}" pid="117" name="x1ye=53">
    <vt:lpwstr>JKtoOZCb7UrKNCOhwF/BlBwz3q274EE+C18RqDh2T4lF6wvuvAuUiOctxxWJ6iP2OLazMyGLbagCMNDF2fYWC+Y3iFodYYcgb9HLYj0YvkMkLFMh1Buq1fnN02fQwvU1Jqswk5QrvGYRO7zlujnV7fMEIlBSbychJaMrzKBDysek3kSo5t09XwN6wKWtg1T+O/cVYbhhpYv3Jzeiln+8FrOuG7rE0eIu1qvJ+NLer4kFNp8oa/Xj7+eLoOfVlfF</vt:lpwstr>
  </property>
  <property fmtid="{D5CDD505-2E9C-101B-9397-08002B2CF9AE}" pid="118" name="x1ye=54">
    <vt:lpwstr>7lBR4VJ2/xlLBXYffwldUfvlw5Lklu6XVrhw8tdDI2NcQVZl6fIs3LUP4O2g8h+JH09dT6GaHdx5RsNai2JNFQZYZ3jRusx41g1XmLrXtfIdoQpY0sngTvkVfyETZcJJYfjud0KX/yYuvFT0dFMcG9q8TEdfdrIAfKmxxiBaQTP8FuP++0OxJ+KC86ue0Sv5UckahuuZnSquIpM6TP2orOLKA1+mvL+iIqH+363uvudCuCS+iO74physmQ5UAek</vt:lpwstr>
  </property>
  <property fmtid="{D5CDD505-2E9C-101B-9397-08002B2CF9AE}" pid="119" name="x1ye=55">
    <vt:lpwstr>FreFY/yAVe/VGN2AnqF8ZyCytc5PSyc5ZtohxF+nNlnfI3QLqRUnNcq0GG4D3nIiFJYpHZRgMOBXTwndLPQiKdIGz/QpmMZ/qS3kIE77TN4pdaMO3JPZeJzTaXdCXc0oUClKPQWF/vHhwuy8Fu20jyy9OaHjKlHuL4plzh9KcwyieP3sCrik65sKKTsH0kJ4Sb/0UbFo6SeXlUwOkNwtLZJecUzImD5N5ID/nTiq5iT1x6LXsAI8gEs4JfeqgnH</vt:lpwstr>
  </property>
  <property fmtid="{D5CDD505-2E9C-101B-9397-08002B2CF9AE}" pid="120" name="x1ye=56">
    <vt:lpwstr>DzmIY91JyMisz3avL0LJbwPkQAxLv/eW7Z4UwKgRgYe4F7eiP1Qjmn7azHmZ3vHkC+K9C9H5nhmkGXs9ToFEQoKAPmLbhyf6g5WGIkYBIYz6xAISz6HP8BxIzjGCjQx3Gjn1GmH4SwwvwVNL6fybQn7bXlkan/2zQAlboxK0rvktvtHrRrG5jdx1q47SaMdNbz/q6cRM5hPlK5/3vGaxljD16rw1mIOlV+oL07LZSyueAu0sw0NfyU9/WUirsJ5</vt:lpwstr>
  </property>
  <property fmtid="{D5CDD505-2E9C-101B-9397-08002B2CF9AE}" pid="121" name="x1ye=57">
    <vt:lpwstr>hOGzoD8Uifd/BQBxKeMgCOpVBOhN+xqZglPtVEQq3+9T+zQ+JHJn6m/IImuEt3NR5K2QW50yoiGNdOlzM8mGwRAZgSpaZicHI47HDOV69Q8hutqBqaHsCFZ+20irYL48Mjh5xR+mjEmQfcesvpjKbybYNnQ5dPBunEn2wAoUTg1gLkR7rHf9i3g/oST8HLcdbZtCrzgB/xid4VWJ7NBWq0rKkrenJjZZ5hXqHy4b26q1yX+NJ8zXtbKoRKIXAGf</vt:lpwstr>
  </property>
  <property fmtid="{D5CDD505-2E9C-101B-9397-08002B2CF9AE}" pid="122" name="x1ye=58">
    <vt:lpwstr>eraPUUWoYofJR8F+nprk74UJEnvAFSw6nuxfjhuFDffT9mVLu3NXUTOLZ89hMkO2dbwXiJ57PyvKqYva/HHp+Hwg9cH50lja+XcVD5705WB19D/DJf7Tj0KCWN9Ojhx7heB80JH4InIBL0iq3xnAm3DP012STj7iuymoxP+2NRakMpiAlfKQNY9TfkfY/oCLZ0isYdJ8fl8vZbjxT+0GxJtmY8PcmGrv+/dWq65EuP30vdWiEGGD77wcnboShI3</vt:lpwstr>
  </property>
  <property fmtid="{D5CDD505-2E9C-101B-9397-08002B2CF9AE}" pid="123" name="x1ye=59">
    <vt:lpwstr>IqvT06oe0lWqF/tOzuvEgLSl7KMAwSDpCuEN1N1zezdXzf+jpfeEqsDfpvLCRtDXAl5ZIbz/2PbtuHZaGARsIVBGt0sIssIepX5WrwQ4yuLrhTcHxHGrDgungmHWe5LoJNnKj+9Qj/wsqbi6nGBsm66Ixn7GqZpGW1tKPvG+hWVEYK1HFCV0RvTvvvgFn8R5h0gbXYAB/wzqojmtE/e25vu0rXfdh9Oqa5xgNzUP3sZm3r2q4ZG8lqubNclOEBj</vt:lpwstr>
  </property>
  <property fmtid="{D5CDD505-2E9C-101B-9397-08002B2CF9AE}" pid="124" name="x1ye=6">
    <vt:lpwstr>czco1WQeBXT4S67OnFF6xb0QBfEZuo89ntXSYbYzH+lC3nGQPV0vosDZB5YyKlWdSbQ38HT2SvW5GagTX10scH8S2maUKVL9nuCrgcGwxkGZQE4fk+vJRfOnQ0d++wWkhnrnHKBipV8rML8ctdxqQeIkqDU+bUYveVu5fxM8GMwxj93ddjlQawjPs7FKXS6/ZcOhF4Q1704LHRgyM8pZyUHMqH0WxiG9FwNySDTr/oo/D8gQuok8hrUhThBlucN</vt:lpwstr>
  </property>
  <property fmtid="{D5CDD505-2E9C-101B-9397-08002B2CF9AE}" pid="125" name="x1ye=60">
    <vt:lpwstr>c6vdJwHyllmgbO4nAvo+u0LU9fFdPbV7l8SvMyeHoE/oWfkPBtWMIbDyEPiBlsW9frdgrIorvymr/Yb6OkoTfWqROh3N1OlxeCYxB92GBGPfjG8hQZ6yci2AVycD2tY14yY56Fl5Bn1djpsqD0+b3YUzi+nfFQrB7xv8QoWdBnWO1LvsNhvhK1ElQgrwo+bAUiJYMXVbx3ksmnIHncOPFm/+lF5IPfz4S1NoBNqHcpv2m55lDI4PfSl0HS5Hgiu</vt:lpwstr>
  </property>
  <property fmtid="{D5CDD505-2E9C-101B-9397-08002B2CF9AE}" pid="126" name="x1ye=61">
    <vt:lpwstr>CTci95N9nrdnlnajVesdmwoqWr0J8r/IGfQKBEdcPn1MnbqDqBkfVSQqXYCjNataIN+uKY3PH9owL1/cTMgWAdA7VSP/StVdAHyTnhWK/F9NR+RdOtOGS1Wf+fkztrq2tjBrErKwyj1XjfU8vJhuPJalb7Acl9qYfctN1jsqjSQd3CUGWubES9mhGAydt8hW/kgnUYRuIx+6oWE6NgUW4jBxQY+FdpmXv67pL7HchU5zBF4jkjb7yxHoDfokEmp</vt:lpwstr>
  </property>
  <property fmtid="{D5CDD505-2E9C-101B-9397-08002B2CF9AE}" pid="127" name="x1ye=62">
    <vt:lpwstr>jVkYSs7YrTAX4pPp9i6Z0OF2g2E2r9quFyYkRi5Tmr/e21dFg+KTz6SEiuvqllXmUl74YTfWqooPwGXZpCS+NOHePoL2pTQlBh6ellStkPiCeoZ3YNGU52xqR3YwhF5yDwXqvbJV77iY38Vl//qRFoKxDZWcIMVHTC0ERMxwBc/VFZZCQP2onmG6KJKbT6AXJMRIq2PYD85yhaysjuEpskxsgWrPryDqWv3mmFGjHRYfmoOsIGIX+qSDi4vxXUA</vt:lpwstr>
  </property>
  <property fmtid="{D5CDD505-2E9C-101B-9397-08002B2CF9AE}" pid="128" name="x1ye=63">
    <vt:lpwstr>RNTLysEgfYyvtzMwIo1zZzpHF0LPnJ9fo6mctRC236HqMT7/EvAvW7Jz4h9S+/BB+jkvjYpaLOMpjDGf90bJ7W6hQ4TrU+cKn00Nz0oFbW7nLi4ouM9G5OvEf1k7xwaoUjc9MRD29ODXDXgrbRoSXtndgcTQSygkpu/aOca+K9o9Q+rWCDVU2M/1C4e/LpNFBTieW8PQPTcjYioseiH6vNe7r4kEasWC7BHf51nMa2GW79ec9ihE6+IvRQ1JrNl</vt:lpwstr>
  </property>
  <property fmtid="{D5CDD505-2E9C-101B-9397-08002B2CF9AE}" pid="129" name="x1ye=64">
    <vt:lpwstr>09HS5OvkDz8P3mrBcMBOgUeBFlSn52Y2lu8f3E/D/ka4D6epnhpcHQYMYMQPs/m6Qb/gjVJJs0owLUDP1mNbJvrBgkFMNEfjI3uON4XKQ0e9g671CWOiBJBXwtugtDWEO33logs5azEzIfXS6vm9vpnmMTC4GVOglw/2k7TUE+X41pOqPdvLsr+n3kfGDyOX9s2CLBrivbdgel60nF7wrvFaIF/L9QEA5+qQUSmbFEnzEzY/vwm49QBjJBkvIr3</vt:lpwstr>
  </property>
  <property fmtid="{D5CDD505-2E9C-101B-9397-08002B2CF9AE}" pid="130" name="x1ye=65">
    <vt:lpwstr>YjHVjCgWyeGgJCbNBWi12fjcDpjgEw4OvWLHZRm89HWns64CwPHO6pd/ofCgEmArWW3CmfhuQwkCva+9RtvBvpM0h8MAvoTdmfs3qVmxxo6RzJCuDXJqd4l3HwFHRFcfcMw8T+HxMvWqzKBwYQ7mKAO+Ku+lGZZKeLqhyBAlntWD8O6NDZlPQu7+CObpfhw8Q6LbfTKDbe/kw113PkaioOvExKNa4RQuSGPvQhhCWNo9aYNGpI3eP22lzYjLopz</vt:lpwstr>
  </property>
  <property fmtid="{D5CDD505-2E9C-101B-9397-08002B2CF9AE}" pid="131" name="x1ye=66">
    <vt:lpwstr>W8v8mIzENbE+Gg/SoKKv69r7w/in2l25S9fIPNtWCdzsg7A2viTN/N3lBfEs0JI6Oz6CqDhG/vshUt1pkNxUL3EL63cC9EvhEXiSuOVaDF1X903YbfCOfRsLMbUixuhFbNdWba9/7xhPE5TWmq29+uLH6A3NcKhzTy086kJdpta3pCgfAv9AW8UDEmcmmEpCXcXCRR6FkwKuWCkf6j6KwRHQSiKLogCtxK3D1YOtzdWf3Pr1JQhBnm3XcOgYmUu</vt:lpwstr>
  </property>
  <property fmtid="{D5CDD505-2E9C-101B-9397-08002B2CF9AE}" pid="132" name="x1ye=67">
    <vt:lpwstr>suTY1UV6Vepyto+dlf/yYDblKotJk1P/+D1hCJvg05cfTKWZhSqWBofmV8MWif4BBcV3oGZVPWtR+TD1siFH/XM1Xo8AjbAAH0wYE65aSJHmMF1Dv2GetH0gferVnrvR70IS0KQKnP8OaITxmfi7az6m6lYhXQB36kBKWw7q1ejWG0J0tdqi55FPCXFGtYAE9wEzBuxidZgA7DejgjXTX7wXyW7fLTwLj9E+2xQKjI7RhWw5VkzVWu76G9emweX</vt:lpwstr>
  </property>
  <property fmtid="{D5CDD505-2E9C-101B-9397-08002B2CF9AE}" pid="133" name="x1ye=68">
    <vt:lpwstr>4E0cbd79L6G+zhRNAWq8hZAUha0Qut+UcxYD0B6DMOkHjV/SSqY+oeDIAxZHQ4MdwNb4FBOdPPxdMM7+rvo8uNiEctXFK0kYtrRQBHyNHLXesKnwU/DWUHs3451wh2nsVyM8WwwR52ZKKFmaBTI9kf4m/YwW3yaCsMIyssq2aSV9fkFgdbj9Df4CyJHfyfL4eXlQqQ/TJv/kyvOV2Utxq4nsWNzRk+WWY9J6xeDyx5aFlKro2IUJx+8EsdKc47e</vt:lpwstr>
  </property>
  <property fmtid="{D5CDD505-2E9C-101B-9397-08002B2CF9AE}" pid="134" name="x1ye=69">
    <vt:lpwstr>/jiNQOERNNAdxRMePlGhssakcXn9mwM05kPpJwBOSg9glIN6VO2lI3jYoNnv5OTm/9MiXOHxMLwi90xgyi38OFhLylM0dWR+tjwx1cjzpmbaiUsiNneZB2zUiXUQEk8OUAvYeXoG8WnwAv0CDEc7P8EEZ61sKlfqwkMqkfwimSXxBuNaRP2Pur3fIelI7IrJuyvj3vKz9HbhEvvuMBHmav033uQaOu7KyYcRdg34qQ9MpcX7EfFCOBLFRjr1irK</vt:lpwstr>
  </property>
  <property fmtid="{D5CDD505-2E9C-101B-9397-08002B2CF9AE}" pid="135" name="x1ye=7">
    <vt:lpwstr>7D8VswRlyljvIGp+K0cknqFJNIXtfyVWUzge7jojk2ukhEVeNrE8YJazUuo5/q4NxtKBdfLeHIvdDKP1Jpkefp9N50a3mr6Kla7kQdRfdN3sgdv9oOQNLG4PeFcJ4xP6EsxQemHNY06mHMVMFtmdUTNlrHmIFZ6oMAsMbVX2SPK1C/ydm67jZaqYpL6R9Z/PXG5cH1+7L128Jp3ZxS88MYPuw44or4uYA0kKvPwF1vvNSrP8JFYKhuHTn6c5M75</vt:lpwstr>
  </property>
  <property fmtid="{D5CDD505-2E9C-101B-9397-08002B2CF9AE}" pid="136" name="x1ye=70">
    <vt:lpwstr>budVPZLca+fHcV+6hLsdsbBzAWSBnZCticAdObt2VA6vRg1hhrBPIu+9nqWLMX3RoSanNnK8k55H578/4RsFEMaZCki5CYcgzIxQcnyVRtRYIXHFOToUdAJNax+E3Cb4xqi2/lWE1w3jsbzYHBVt6E5FdmEC7wtqlWyBmJLGJKlGOjNJpb+Z9G39jS6IsX9wwvS/236MHxs1X0RY7GUDXRlW7yc4TW73CCqsM28q31PHxmaUtU1/kQNVYjPDphf</vt:lpwstr>
  </property>
  <property fmtid="{D5CDD505-2E9C-101B-9397-08002B2CF9AE}" pid="137" name="x1ye=71">
    <vt:lpwstr>eB80Ejyq1PHpkwQJQPmo2+AOO8DVjy4oeyN1M8gsMC5PUee50yaiPQcFAUqVrDmqeNANh63YTvfwfIHzYqEHv/SxFzz3CJN7uBPE5wD/QBNJrXlcUAAI4oP07VRFunJt3Q+2CfrS8qteNSmj9YdBI0FzWJjfe0XDIQIowGP3fDcwGkA/4Jna+gwICkIWhUqa6kNWMtwHixXXrdwLxx2yhjVj4j4kybuVN59YEI6L5HRVM3bd3WcR62psfdlram0</vt:lpwstr>
  </property>
  <property fmtid="{D5CDD505-2E9C-101B-9397-08002B2CF9AE}" pid="138" name="x1ye=72">
    <vt:lpwstr>T4TtjRXGivN6nhKj0aJ8xx3AkW9IkVLoMUmrZVUV3GirC+iOoZXXdvJH8LlInvbyu87v9xJhJmARy5yuWiDFaUGBhMrnG4C1Eke5M+2ko89bPjGfbKuAxMG8SadEcLqcI2FEtAQ5lHevNTh/6SINYrDNxq4V8y5hjRWroAkeD+BMv2VYC/VAWjawU4GA6UKz1B+CEZs9CqKlj1EOgm1ju6MyidO267meDBdWuGAyplKzRkzNN5n/h08G2joIx30</vt:lpwstr>
  </property>
  <property fmtid="{D5CDD505-2E9C-101B-9397-08002B2CF9AE}" pid="139" name="x1ye=73">
    <vt:lpwstr>+4t41A3KqX9EcdAwqPsijWBvv8FrfL6dlv2wkZMtzoEXOLLFJ0YdCSlEBd0Fs5rlzftRbJe0KwSBGcyaA0+2w7M0hNunvzN67b25awo+f7oLXfbrYXJEVEBo12k/xixOdc4Os73G6+BVxaGjC+H5pOnMSu1/iv8P6jZEg8C3Oahw/qpC0rlwSIJq9linJj7B/T+ND+PgnBD8fBlPJ/KvO9M98nl3I1/CIXmzhB2zxx1M2tE5upJwvay2YcQN6l8</vt:lpwstr>
  </property>
  <property fmtid="{D5CDD505-2E9C-101B-9397-08002B2CF9AE}" pid="140" name="x1ye=74">
    <vt:lpwstr>0+Dm7tX4hqQIm1FSsdMFQzp2xMyJYeWiTpqmVxp/nzWGApCl8YU1Fbgt/BiOKPt5y8Wh9Iy5bsxoo5KXmugMk0tzzxCdBWIpUjazZfS+cClG5M6onQswWBOwyNyg5j0jC/FCe98rfLJZJZ9ZsQXuM7nsohRwdTH4QHEeQWa7hNzqyOiacfkAOAB8Wu0aKqkMAqXMeeI3yRdjsocKxDHYTmi65ZYj9/WClDEX7pNF2ihxoaDwzxZA6cd4CET8aYP</vt:lpwstr>
  </property>
  <property fmtid="{D5CDD505-2E9C-101B-9397-08002B2CF9AE}" pid="141" name="x1ye=75">
    <vt:lpwstr>3GQYhiCDLlxnBSfNhYuDSTMn37kzOlgXBEBAqNgSAYicnRvg5cKfBOCopKTxdUt0K82t0+Oez0QLO8q52bHeXqqn7SyM1QihM218J8EkX5LFYGvr19uzJD3kHxZypBq9Td0duXTYPoU7N4RGm4thmq+7uF3FI1KNrK+yxh76EOsefky8CpwIsdS0gdQzssQqg24oOTSAVD6+hjcPYNeJ+R8YDgrwlzv5qWBQQrdcbs7BP6/NcUJwal2+wd28nJz</vt:lpwstr>
  </property>
  <property fmtid="{D5CDD505-2E9C-101B-9397-08002B2CF9AE}" pid="142" name="x1ye=76">
    <vt:lpwstr>8JOSKZ3NGrupvEeYA5sd5oiM3m9FNYqyy06Y7YwE0seU3OTJzk54cTD7Wc0EoIzgoTvNsCgjryobD7mPLZsx13/sYZeFbuZfcSdUk2LMCO/lKZX0+vSkFaFOlPYusMMeS7TLl9UR+KOzziw6bCJnnlP7kpAHj+peT4jFujFxkUd2WghILoDY4rR7IgJrcYeHg7Dh1VfrcfqCP/u1dpbe41TlUCD+1X1LmySeubXaQBUfiqYEGwVlwYqR9D4JTy2</vt:lpwstr>
  </property>
  <property fmtid="{D5CDD505-2E9C-101B-9397-08002B2CF9AE}" pid="143" name="x1ye=77">
    <vt:lpwstr>sBGDsRN6Qn9y6qfzSDmTa/AWESnFcOsE+xWG6O2nNj24FCc850k4ydY9Eeg1n35rylLPnUrZxAzmXPfTgfl3Nt0ll2IlsGBPWKg4Wnn9fdPje7dGTheMRwZFix312RFtxbCIxunPiX0isB9OQWrajRjEPs2F6OTnGxw2YbGAFx1EvXQmBy4/OxfeHObOU98tIBSGHmRL0jrme96L3qQhrqh2fPO84zyrJqV6F0aQIpFADF+d8oF0gBQXiid+DIi</vt:lpwstr>
  </property>
  <property fmtid="{D5CDD505-2E9C-101B-9397-08002B2CF9AE}" pid="144" name="x1ye=78">
    <vt:lpwstr>Egq/OjiQc4C3CNwF77tGhYevR5PDhYfCWXpCv0+ryoXKZlYeblHU6cYSufFfx8zXSbzrQwbJmcF9H4LUmq3i0Z17ECzoqmhgAB1hhi8vJrkJqko6BKWh7jipd+bvznrnz7Pgzz88OTZtdDEHF2ZySVH3+zRWqEIbOqCi0op0XhEjE5KrBgXywHlnAc/n8GUA9nA8eobwRw6gn+m5eIx89fCrRMnNUyuXBfWrZumc2wGx+eT3UPyXVxw+mnDOQ1E</vt:lpwstr>
  </property>
  <property fmtid="{D5CDD505-2E9C-101B-9397-08002B2CF9AE}" pid="145" name="x1ye=79">
    <vt:lpwstr>gxDZEgF1BdoA/hFRlRc2PKbtrEmbLUbJMPmpugaew11RMxHYjRCjUEXMJRMz/Lh3Nec5TKUffuGbWZGSoYyBQEwrk3luzOMLES4yjDTfBrfr7pr6B7GmME7kqtVj9LsAilloN3WsAhFjMGeTLy39dNVvyp13m/Nwh1hA49z6xyzGGFWLmrT6M2wKYg+V7mJNPwlAch84Ma0qUngmRD7w8p0QEMj3I17Q5rSAH1Ssz9FIMUaVbhcwe7DTTfc4tz4</vt:lpwstr>
  </property>
  <property fmtid="{D5CDD505-2E9C-101B-9397-08002B2CF9AE}" pid="146" name="x1ye=8">
    <vt:lpwstr>FWrFPi/sy/rhFv7vsilzTOUn5CgEEHyE0VwXMu8Q35vcy9whmL/Ud+OisYi0wEbcxBVtITo8ItifmnuhLFZsUB45TiAhk6gvclRp8dp3RXGI/JshaY9HDCBa8UAetEI76msaTtNzQx8e+77BNeeOChXaou/cftHcdYo3H+FKMIryi3U90IQxd7U8UZ/JtgBBURljgE835qNIGbW1+8/2CHxXCNdLIHiK/8bjN4JgKjNwV/oeHPo69aX0mD7iHaJ</vt:lpwstr>
  </property>
  <property fmtid="{D5CDD505-2E9C-101B-9397-08002B2CF9AE}" pid="147" name="x1ye=80">
    <vt:lpwstr>POAPBzuAk9i+HpJGLpoLpzji//ZjnHWZs8HYQvW1w+wNMIug2qZmw3pq+tezKDenDWIfXjxcO55GkhfWtwSDPhv+gyo3T7GT+Nn4aYZtjS6En7NNZRExSjTDI+u/rPaQ1+XwduA2RL+kd2uVgthLHQ6qetRLNbv9Kp5YZV0TAOy/l1R7RrzzjwUfkdlBVTpHDR8xisPr6W1DybFmhQOEzruqPB0Cdv2NVgrxAlKdub6FyEgaF0+ogyTi1phS5RL</vt:lpwstr>
  </property>
  <property fmtid="{D5CDD505-2E9C-101B-9397-08002B2CF9AE}" pid="148" name="x1ye=81">
    <vt:lpwstr>6+USLOQFz2uakDBTQ7MgyTE6yiLpXa0KPIvh5j1Qn+2XVWjkq77iOX/J7M0Psug0A5EAXlW/3+UKWqti2Qq/8CYe5npgkhC0kWD9BonA1jcQo9gGOip3ZulEzFIzWtti6TdPN540/c+KhZ17418oLvFpR/EKy2ty/5o82GxG8PSnDl1iwbF0xHQ1A51Qf0EVX0ub59PJ+zRGlcWF61Lg+KH2oEpWb201ZCy+isLvpsOot5pLwYyo8iYL2qTUNsD</vt:lpwstr>
  </property>
  <property fmtid="{D5CDD505-2E9C-101B-9397-08002B2CF9AE}" pid="149" name="x1ye=82">
    <vt:lpwstr>ojVQwXGaUnuQiasuupr1umLL2ga7/MHSuDPJLtdd85jMCipnjThA5aQP3O8nuPn4T++QO3fZ+Gi68nGxsrc08mvH4mCf9sDpI5zlqG7igz5JElryyRYXTlfRDZHRXQsGlP0OOB/QXsX3qyYzoqUc5f5q3cA8lYAiEkbp801UWYNIYF9f2bjxhSzyDiZ/EXTeV53ZvtcJgfaaDNi7IG8Qkyb1u/h5rrFjowjDVH1dKUKCOAk3mZ+H3v8UEWx6vCV</vt:lpwstr>
  </property>
  <property fmtid="{D5CDD505-2E9C-101B-9397-08002B2CF9AE}" pid="150" name="x1ye=83">
    <vt:lpwstr>Bzc/NrLKGbnvVLvPvnZyJcsoLTN4S493dXWoeF5Gq2hFEkZFjc5zao226HLt3NlvrspR5XOsg0aBl+6Ogna0QFxwBlbBhCDGg7FBRBlWF6tZuc4D30TcuLpld35RfzM25uzx80HSp4bpcyvpT5zd3KWQP8oJK07Nq8bO0lEavczpcrYHZDyG2Vp8djbzmHTPkAFYrvPdcPduM8ZKEbEy98wsBa7jnmG3YqLd9glvIykLFpOhwT8k2Er73mBkGI+</vt:lpwstr>
  </property>
  <property fmtid="{D5CDD505-2E9C-101B-9397-08002B2CF9AE}" pid="151" name="x1ye=84">
    <vt:lpwstr>ep/SsGZDa+rimXmnQPOX1jo5Tz8JgQamECD26YBf1cawtUr1vASf/BYOxFdqwvMjZ9zEkRLCw+E6hcKjN38ftkvjNnnjlYZlXdM9h24OdJznwd/R67cqScg3rzaqCY4NnxGMgStcEpW+022cpSdYettOiRB5s57KCgwJVFKKr/enYPnel1OrKz1FflvBXR18jrH91DUSbzye8hMk3x1DPL7RKJw+6Id00KQfVhYaq/wiyQ/v3h8xx4FrFowfsqe</vt:lpwstr>
  </property>
  <property fmtid="{D5CDD505-2E9C-101B-9397-08002B2CF9AE}" pid="152" name="x1ye=85">
    <vt:lpwstr>aHRZk/RYZGg7DluGEo1uZSFllof6wiVn2zKw0+MVlpTXzzkMDvRXP8ogRvikz5kJtqrREfO+IOHqAa8Di7sP8aEXb18JIdmzZO6Hs8MQMc5NeqFu2HN3xX7IdXSdnTBOfiF8pvHdZVrnUFaQa6KETJhpFdWb7hKDUYI6YJueuVPOutBZMlaTJPY/C3mOb5Xjd8LXai3HufcCR5oBJOd7XnJbYYJu2QALY+HFFq8bbFczC7t+G130vHeqW3aQycD</vt:lpwstr>
  </property>
  <property fmtid="{D5CDD505-2E9C-101B-9397-08002B2CF9AE}" pid="153" name="x1ye=86">
    <vt:lpwstr>F/stUT0HEn6/hEH27fOOI1fh64C3tQ7d2Cd5VdZiBqcX4jKjbK5s7C1EhdJiR9z8l274jXNV4o7myXAd3NFNA2n1GiFViVf+rXaDVZ4AG/ez60xRiFUuBr7+pavU841lFWl3yD9Q7c4WB3zf/mLb0ENi2B3K28U7EAizGi0V7he0LqF1/4wmSpeb5MtHSH2O04GQ53Nxwo/Dae1qXlTsoiO5yvrilzHmQQPrK6q530kodeIOe5QALs4qS0S4/hd</vt:lpwstr>
  </property>
  <property fmtid="{D5CDD505-2E9C-101B-9397-08002B2CF9AE}" pid="154" name="x1ye=87">
    <vt:lpwstr>IyioNLhBfz1dLktRyWg/t8lSDzENddgz3J1TqhkA1fdhwHMoEXDfKHlq8qx9AXHB+a+eoXtHTOHbs7VxfK8rJ+X9VO4Oo93yn1RkWnqBzLhyp05utt/4mT23ONX+MmTNRygCBcwa/u2KclPe82ZHeoyPWPtUA+XFwg5xbVOE7PqmmFnRAK7JqwSimE/JdQ7tEUd9L6pvuEbVDugTcU/e4hdsC/E+Tg/iyJV4/vJ6qMQtIP0xmUGLE8Er8cUMm4D</vt:lpwstr>
  </property>
  <property fmtid="{D5CDD505-2E9C-101B-9397-08002B2CF9AE}" pid="155" name="x1ye=88">
    <vt:lpwstr>4c5OtxNDyyGI4BjDMGeSmJJUHotrdy6qq9KS/SQkEOsGVV72tyglnB4jS3jGfzHeAhRhme4ASiUHhRKHzeDjYwez1g8XgF6a/Pw6A/ejseuaVVrE+zZwUgUk15/kT9uwWd17L8LiWhKTBNSmIU1W7gYFzGc+lXPFsqHk3O1TNqspevhkoObqs109daebfu3x+CeyhhxVBEeNkkdQXIR8gdGN950vWxiyohMTr2kwO6R0fdE6kpQKbsMFHdUzk+8</vt:lpwstr>
  </property>
  <property fmtid="{D5CDD505-2E9C-101B-9397-08002B2CF9AE}" pid="156" name="x1ye=89">
    <vt:lpwstr>+E4yUbrux0ZXcTzm9p1Xf30rMcv4WbCWHZLrupFTOGoBM3jAO5veHdDE4Lh7z0oKjeWPRKU2ibNL4gE44aND9bHcLA5rygoBg6O/0+DJfQ/fWoH8b/Sh7FVBk67vvDn1os4l364l5DWCPnVM09GytfWcwiwLxvMChZj1bbrzezd6vPzmZRNQYXDpbjZArseza4N6lgHCWkcKMG1b1sg1Z2UVoK7X5JuNzOFGpBPYDviZZdDE+rGmaal1wOtCUnC</vt:lpwstr>
  </property>
  <property fmtid="{D5CDD505-2E9C-101B-9397-08002B2CF9AE}" pid="157" name="x1ye=9">
    <vt:lpwstr>C1t8tFgU1eJrIAzrHrRwIXr40WPykyNzcubPQeiZJ6sjOY3TwYXe3xDnLHsGqg3LJacYv66rMC3MWw/fKiobuB/UgT59WLSlD3PBYyCvd1EzL9ei3KTx7KBFZ/pKz423DSZAYZNwHpdd+PnD7vQD0PGMsiqLHBmDD6YJAqwarAQpf8UMQ+WcPJcVBQK2n2vvb8QeAqXjexmlkTeB8lt99a6p7XJUrO0RrlqjPwBsVccDIBdf716ieqGPRFTTxng</vt:lpwstr>
  </property>
  <property fmtid="{D5CDD505-2E9C-101B-9397-08002B2CF9AE}" pid="158" name="x1ye=90">
    <vt:lpwstr>rz/SbP2792i2H515+QB0y1j0dK/Y76bpmU0sxnXbR2yyHZw1pNKppUnU49UOvdP6ACEtBBpz78Yp4lBdIRsYiAbJ0MMRNzht9MDSvBZGB7NRoMDDLrCnNSwQ5AQBpDtwZdTVU/52Si79WT0SEIVM5BUmeA1DXN1+lNLKecHUI2cKoCVCq46MHfhYcfNzuIcrGG4mMkgGPAQkBiU55AjaZpiBXCC6HC3SLfdUJhEyiMs60VvbkK0S/2WuDXALKN4</vt:lpwstr>
  </property>
  <property fmtid="{D5CDD505-2E9C-101B-9397-08002B2CF9AE}" pid="159" name="x1ye=91">
    <vt:lpwstr>OXHe0lcVtPvWoQPsyzYJ0eySdoYOH9vKaiuzlVohmtwJyRnukbNiArENRwmmsSeynHePCGrRXYC4W1D80NU2e8Q0eZqKZZMCghD/xXpA/sGnvH4Xqo2vEsg9a+NZjcxM5ngT7MQcU283ANIS+iI08x+RUkgf4OP8ZuZL9sb+zmKcSwVFCk2Cg3xJLx5QT4YMVAw+xez93zmwmqcY5Diyg97DVSBR+QzwyPy82EnW/dpHNWbU7H4NY40wJfdiimG</vt:lpwstr>
  </property>
  <property fmtid="{D5CDD505-2E9C-101B-9397-08002B2CF9AE}" pid="160" name="x1ye=92">
    <vt:lpwstr>n719epGrHENszH8tUA9Qzdl8Z5OI4zHQCTIM8Im/5+cGvaCFKXLc3zlGoXQ2GZDe3nJ17cFnH9uRseyNRL5e8Tc31U9wCIkBqKE0fartKtF7SIXTOWNZUTw2Uj3fLfZfEfGFK79kc2rmYcT4OogLxEOPDO6WfWJVGtuYGG7Cj2FNhiQknzGV6ghBQ/0uKX2jgKk5v9V4lmDMjZ1S2OZaEgaZJWGgoqpV8kSRxhSPx5iIDXZQm51nMUo1BMW4Du0</vt:lpwstr>
  </property>
  <property fmtid="{D5CDD505-2E9C-101B-9397-08002B2CF9AE}" pid="161" name="x1ye=93">
    <vt:lpwstr>vAHSJEpbiXc/SI27tt95K7nwl2rzST4AkiOFqPFMsX0wu6fYrmM1xYXwW7sqINTT4ULiYDqYzdxZVFF9LzJ8l5kXkV/cZ/r7YWE2fsZboaI4J96eXv8auhrzm0NVphDFe621gb1GCTIWS0fZ/2L2NZmFBo+VaaQ6uc31rm2Hdj1AxuTu3bOzZWYefxB5GUTQaa37pcc2Y9ShlH2MUh4ZWHrsV3kOE/IHAthrnQvgkTv9uwoY9EsHvrnAFgu3IZ1</vt:lpwstr>
  </property>
  <property fmtid="{D5CDD505-2E9C-101B-9397-08002B2CF9AE}" pid="162" name="x1ye=94">
    <vt:lpwstr>PZnE35SsbXHLMxmjFMf/xTQOn4Bj4jwDWfBhUaAxuK+QOdiyIw/TOi/gwDNsG8YKegRBJ+7D3u93oYaS/XLLBiKmXaanRDk0lMoUhPZn9hDPn98pePn1xnuIOnlQ0AR0uapdhdmP4CdcSTEc3e0re6qeZadfx6+VrMgCRBQzKA9oNXiwQDrbwtrMdmJ7nrJ7AyCfHCxmTz387QTGGAbQQDNwVEcXqm6jtm5mwLtO2conKQOaV2V5Lwv3qw5E/8C</vt:lpwstr>
  </property>
  <property fmtid="{D5CDD505-2E9C-101B-9397-08002B2CF9AE}" pid="163" name="x1ye=95">
    <vt:lpwstr>VmMAHTg8wl9YvR9nlgSEtrwijEtAf4RloWEixyc9yvCW27W7KAcUpL0/RzoaEXSMz4AITdCRLf4C5nRprLAZq71mgkqzphJETfmhtwKeoCTODQe/E2GHgOc+gJfx/YgEUr1kJcEo6DkM3XMQN98Y4/ALy4qvgV3KD6WDNGiPAtXvXGQhzn/k174yED6amnQwsyiZ0LzOrU+6oE5TL+Vx/0/ZmR/o57E/Y3BvmqRpDJh48m8a/rgeA/nKZ9PLrTm</vt:lpwstr>
  </property>
  <property fmtid="{D5CDD505-2E9C-101B-9397-08002B2CF9AE}" pid="164" name="x1ye=96">
    <vt:lpwstr>qYpLi9404otdiatbxiBHC4LeQNIMOiLmNXs1VTWyvMbaPKVXw9m1hTV4f8Vi/PUmx36DnARRoeUogSjnASm1r4bZPej/0gyT484KXE02Qaoo3aGxn+QzVE4Sy2MaNeNc942ot6ffOukqbwQXGiiDQ4RhCTTTw/DDStQ3TM9GmOtJ9Ief6senjYrivoKyvIFgtgEkCATE4MkwAZRUbb7SBPSiZTw6ZxLMkBpmSC5RTf8GyX61DcwlbvzeCg2OO7+</vt:lpwstr>
  </property>
  <property fmtid="{D5CDD505-2E9C-101B-9397-08002B2CF9AE}" pid="165" name="x1ye=97">
    <vt:lpwstr>rijGHH5n4gfb52nFvSbet8wGC4kvw3YTtjoLLsHyelfrgofFcLZ7EHaM7MLMCvliBSOA4EfkUxb+O89nvGhKznb0/7rUPZRP41j1sLOyDSJVN8SLzQNxxh7frvUtknUAcqE40B9SHprUVzedoP8r4RXhCVYHXNzTzc28daVjzzH9825vUsQxuSC4cq2/XgUIpXmaiDQ0Ey4C/pdmcnG7DUeMna09BM9XX+UejsY1yERV8Gq+0myZB5UqWUzUnXc</vt:lpwstr>
  </property>
  <property fmtid="{D5CDD505-2E9C-101B-9397-08002B2CF9AE}" pid="166" name="x1ye=98">
    <vt:lpwstr>rpdRz9ond2nsQBoLY9xRwbTGi7UAo/Z8DqB/yOIJT4kVYl3s6vgzuyObfFa9amXoVN48OGOV0/9Dg+0JYcAq78BDHIDORD+bT3aWze1TBymKwJumpdfVehedatxapbJ6V3EVeGBdMMYA25hCGyLdKJjwzZc1Lcx/rUVkTMo0fPwov9QWNULuzzBPSjPYkoFnZJ0+ois9Z71NOEthA8O+SFLDQmcslfPauQA1ye6Je33N4D9WWBMjcgBVBKrPfkw</vt:lpwstr>
  </property>
  <property fmtid="{D5CDD505-2E9C-101B-9397-08002B2CF9AE}" pid="167" name="x1ye=99">
    <vt:lpwstr>76GywJOrWLR2+6Xa+gITZLUj9FcdProNP0jcTMMNy6f2GbWMsJd3xBc9FfvkjR5cZBCJw4RbwECWtsvfUtwtGI+dXNqeaw/9/ldQB5fU01hf+qSMLzr3UYiR5mptIYhLCQtqOfT7PFMLZln9Eomfq7d8O6M22+ER7xGEKbGWOrVRDNEmSS9sEFk/yhbhRUZqfsESHg7gbAMbwJIfFGKIptUBfgFlFHDRvT4zb4jiRLmrab+NmSm1w7xMm+fTJHp</vt:lpwstr>
  </property>
</Properties>
</file>