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4520"/>
        <w:gridCol w:w="7720"/>
      </w:tblGrid>
      <w:tr w:rsidR="00B20140" w14:paraId="35DCB923" w14:textId="77777777">
        <w:trPr>
          <w:trHeight w:val="15200"/>
          <w:tblCellSpacing w:w="0" w:type="dxa"/>
        </w:trPr>
        <w:tc>
          <w:tcPr>
            <w:tcW w:w="4520" w:type="dxa"/>
            <w:shd w:val="clear" w:color="auto" w:fill="E8F3FD"/>
            <w:tcMar>
              <w:top w:w="0" w:type="dxa"/>
              <w:left w:w="0" w:type="dxa"/>
              <w:bottom w:w="600" w:type="dxa"/>
              <w:right w:w="0" w:type="dxa"/>
            </w:tcMar>
            <w:hideMark/>
          </w:tcPr>
          <w:tbl>
            <w:tblPr>
              <w:tblStyle w:val="divdocumentleft-table"/>
              <w:tblW w:w="4520" w:type="dxa"/>
              <w:tblCellSpacing w:w="0" w:type="dxa"/>
              <w:tblLayout w:type="fixed"/>
              <w:tblCellMar>
                <w:left w:w="0" w:type="dxa"/>
                <w:right w:w="300" w:type="dxa"/>
              </w:tblCellMar>
              <w:tblLook w:val="05E0" w:firstRow="1" w:lastRow="1" w:firstColumn="1" w:lastColumn="1" w:noHBand="0" w:noVBand="1"/>
            </w:tblPr>
            <w:tblGrid>
              <w:gridCol w:w="4520"/>
            </w:tblGrid>
            <w:tr w:rsidR="00B20140" w14:paraId="4AA58FF5" w14:textId="77777777">
              <w:trPr>
                <w:trHeight w:hRule="exact" w:val="3977"/>
                <w:tblCellSpacing w:w="0" w:type="dxa"/>
              </w:trPr>
              <w:tc>
                <w:tcPr>
                  <w:tcW w:w="4520" w:type="dxa"/>
                  <w:shd w:val="clear" w:color="auto" w:fill="C4E1FA"/>
                  <w:tcMar>
                    <w:top w:w="600" w:type="dxa"/>
                    <w:left w:w="300" w:type="dxa"/>
                    <w:bottom w:w="400" w:type="dxa"/>
                    <w:right w:w="0" w:type="dxa"/>
                  </w:tcMar>
                  <w:hideMark/>
                </w:tcPr>
                <w:p w14:paraId="67E79EE8" w14:textId="77777777" w:rsidR="00B20140" w:rsidRDefault="006E0625">
                  <w:pPr>
                    <w:pStyle w:val="div"/>
                    <w:spacing w:line="540" w:lineRule="exact"/>
                    <w:ind w:left="300" w:right="300"/>
                    <w:rPr>
                      <w:rStyle w:val="divdocumentleft-box"/>
                      <w:rFonts w:ascii="Trebuchet MS" w:eastAsia="Trebuchet MS" w:hAnsi="Trebuchet MS" w:cs="Trebuchet MS"/>
                      <w:b/>
                      <w:bCs/>
                      <w:caps/>
                      <w:color w:val="343B30"/>
                      <w:spacing w:val="10"/>
                      <w:sz w:val="56"/>
                      <w:szCs w:val="56"/>
                    </w:rPr>
                  </w:pPr>
                  <w:r>
                    <w:rPr>
                      <w:rStyle w:val="divdocumentleft-box"/>
                      <w:rFonts w:ascii="Trebuchet MS" w:eastAsia="Trebuchet MS" w:hAnsi="Trebuchet MS" w:cs="Trebuchet MS"/>
                      <w:b/>
                      <w:bCs/>
                      <w:caps/>
                      <w:color w:val="343B30"/>
                      <w:spacing w:val="10"/>
                      <w:sz w:val="56"/>
                      <w:szCs w:val="56"/>
                    </w:rPr>
                    <w:t>Aliyah</w:t>
                  </w:r>
                </w:p>
                <w:p w14:paraId="3BC80D1D" w14:textId="77777777" w:rsidR="00B20140" w:rsidRDefault="006E0625">
                  <w:pPr>
                    <w:pStyle w:val="div"/>
                    <w:spacing w:line="540" w:lineRule="exact"/>
                    <w:ind w:left="300" w:right="300"/>
                    <w:rPr>
                      <w:rStyle w:val="divdocumentleft-box"/>
                      <w:rFonts w:ascii="Trebuchet MS" w:eastAsia="Trebuchet MS" w:hAnsi="Trebuchet MS" w:cs="Trebuchet MS"/>
                      <w:b/>
                      <w:bCs/>
                      <w:caps/>
                      <w:color w:val="343B30"/>
                      <w:spacing w:val="10"/>
                      <w:sz w:val="56"/>
                      <w:szCs w:val="56"/>
                    </w:rPr>
                  </w:pPr>
                  <w:r>
                    <w:rPr>
                      <w:rStyle w:val="divdocumentleft-box"/>
                      <w:rFonts w:ascii="Trebuchet MS" w:eastAsia="Trebuchet MS" w:hAnsi="Trebuchet MS" w:cs="Trebuchet MS"/>
                      <w:b/>
                      <w:bCs/>
                      <w:caps/>
                      <w:color w:val="343B30"/>
                      <w:spacing w:val="10"/>
                      <w:sz w:val="56"/>
                      <w:szCs w:val="56"/>
                    </w:rPr>
                    <w:t>Phillips</w:t>
                  </w:r>
                </w:p>
                <w:p w14:paraId="04ABDB6B" w14:textId="77777777" w:rsidR="00B20140" w:rsidRDefault="006E0625">
                  <w:pPr>
                    <w:pStyle w:val="div"/>
                    <w:spacing w:after="200" w:line="260" w:lineRule="atLeast"/>
                    <w:ind w:left="300" w:right="300"/>
                    <w:rPr>
                      <w:rStyle w:val="divdocumentleft-box"/>
                      <w:rFonts w:ascii="Trebuchet MS" w:eastAsia="Trebuchet MS" w:hAnsi="Trebuchet MS" w:cs="Trebuchet MS"/>
                      <w:color w:val="343B30"/>
                      <w:sz w:val="20"/>
                      <w:szCs w:val="20"/>
                    </w:rPr>
                  </w:pPr>
                  <w:r>
                    <w:rPr>
                      <w:rStyle w:val="divdocumentleft-box"/>
                      <w:rFonts w:ascii="Trebuchet MS" w:eastAsia="Trebuchet MS" w:hAnsi="Trebuchet MS" w:cs="Trebuchet MS"/>
                      <w:noProof/>
                      <w:color w:val="343B30"/>
                      <w:sz w:val="20"/>
                      <w:szCs w:val="20"/>
                    </w:rPr>
                    <w:drawing>
                      <wp:inline distT="0" distB="0" distL="0" distR="0" wp14:anchorId="158EC085" wp14:editId="207C7C18">
                        <wp:extent cx="431888" cy="13318"/>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431888" cy="13318"/>
                                </a:xfrm>
                                <a:prstGeom prst="rect">
                                  <a:avLst/>
                                </a:prstGeom>
                              </pic:spPr>
                            </pic:pic>
                          </a:graphicData>
                        </a:graphic>
                      </wp:inline>
                    </w:drawing>
                  </w:r>
                </w:p>
                <w:tbl>
                  <w:tblPr>
                    <w:tblStyle w:val="addresstable"/>
                    <w:tblW w:w="0" w:type="auto"/>
                    <w:tblCellSpacing w:w="0" w:type="dxa"/>
                    <w:tblInd w:w="300" w:type="dxa"/>
                    <w:tblLayout w:type="fixed"/>
                    <w:tblCellMar>
                      <w:left w:w="0" w:type="dxa"/>
                      <w:right w:w="0" w:type="dxa"/>
                    </w:tblCellMar>
                    <w:tblLook w:val="05E0" w:firstRow="1" w:lastRow="1" w:firstColumn="1" w:lastColumn="1" w:noHBand="0" w:noVBand="1"/>
                  </w:tblPr>
                  <w:tblGrid>
                    <w:gridCol w:w="500"/>
                    <w:gridCol w:w="3620"/>
                  </w:tblGrid>
                  <w:tr w:rsidR="00B20140" w14:paraId="7F0D1948" w14:textId="77777777">
                    <w:trPr>
                      <w:tblCellSpacing w:w="0" w:type="dxa"/>
                    </w:trPr>
                    <w:tc>
                      <w:tcPr>
                        <w:tcW w:w="500" w:type="dxa"/>
                        <w:tcMar>
                          <w:top w:w="120" w:type="dxa"/>
                          <w:left w:w="0" w:type="dxa"/>
                          <w:bottom w:w="0" w:type="dxa"/>
                          <w:right w:w="40" w:type="dxa"/>
                        </w:tcMar>
                        <w:vAlign w:val="center"/>
                        <w:hideMark/>
                      </w:tcPr>
                      <w:p w14:paraId="500D4F18" w14:textId="77777777" w:rsidR="00B20140" w:rsidRDefault="006E0625">
                        <w:pPr>
                          <w:pStyle w:val="div"/>
                          <w:spacing w:line="260" w:lineRule="atLeast"/>
                          <w:rPr>
                            <w:rStyle w:val="adrsfirstcell"/>
                            <w:rFonts w:ascii="Trebuchet MS" w:eastAsia="Trebuchet MS" w:hAnsi="Trebuchet MS" w:cs="Trebuchet MS"/>
                            <w:color w:val="343B30"/>
                            <w:sz w:val="20"/>
                            <w:szCs w:val="20"/>
                          </w:rPr>
                        </w:pPr>
                        <w:r>
                          <w:rPr>
                            <w:rStyle w:val="adrsfirstcell"/>
                            <w:rFonts w:ascii="Trebuchet MS" w:eastAsia="Trebuchet MS" w:hAnsi="Trebuchet MS" w:cs="Trebuchet MS"/>
                            <w:noProof/>
                            <w:color w:val="343B30"/>
                            <w:sz w:val="20"/>
                            <w:szCs w:val="20"/>
                          </w:rPr>
                          <w:drawing>
                            <wp:inline distT="0" distB="0" distL="0" distR="0" wp14:anchorId="62B16D06" wp14:editId="4BB063E2">
                              <wp:extent cx="216254" cy="216380"/>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216254" cy="216380"/>
                                      </a:xfrm>
                                      <a:prstGeom prst="rect">
                                        <a:avLst/>
                                      </a:prstGeom>
                                    </pic:spPr>
                                  </pic:pic>
                                </a:graphicData>
                              </a:graphic>
                            </wp:inline>
                          </w:drawing>
                        </w:r>
                      </w:p>
                    </w:tc>
                    <w:tc>
                      <w:tcPr>
                        <w:tcW w:w="3620" w:type="dxa"/>
                        <w:tcMar>
                          <w:top w:w="120" w:type="dxa"/>
                          <w:left w:w="0" w:type="dxa"/>
                          <w:bottom w:w="0" w:type="dxa"/>
                          <w:right w:w="700" w:type="dxa"/>
                        </w:tcMar>
                        <w:vAlign w:val="center"/>
                        <w:hideMark/>
                      </w:tcPr>
                      <w:p w14:paraId="29A0208A" w14:textId="77777777" w:rsidR="00B20140" w:rsidRDefault="006E0625">
                        <w:pPr>
                          <w:pStyle w:val="adrssecondcelldiv"/>
                          <w:spacing w:line="260" w:lineRule="atLeast"/>
                          <w:rPr>
                            <w:rStyle w:val="adrssecondcell"/>
                            <w:rFonts w:ascii="Trebuchet MS" w:eastAsia="Trebuchet MS" w:hAnsi="Trebuchet MS" w:cs="Trebuchet MS"/>
                            <w:color w:val="343B30"/>
                            <w:sz w:val="20"/>
                            <w:szCs w:val="20"/>
                          </w:rPr>
                        </w:pPr>
                        <w:r>
                          <w:rPr>
                            <w:rStyle w:val="adrssecondcell"/>
                            <w:rFonts w:ascii="Trebuchet MS" w:eastAsia="Trebuchet MS" w:hAnsi="Trebuchet MS" w:cs="Trebuchet MS"/>
                            <w:color w:val="343B30"/>
                            <w:sz w:val="20"/>
                            <w:szCs w:val="20"/>
                          </w:rPr>
                          <w:t>aliyahmphillips16@gmail.com</w:t>
                        </w:r>
                      </w:p>
                    </w:tc>
                  </w:tr>
                  <w:tr w:rsidR="00B20140" w14:paraId="307CE377" w14:textId="77777777">
                    <w:trPr>
                      <w:tblCellSpacing w:w="0" w:type="dxa"/>
                    </w:trPr>
                    <w:tc>
                      <w:tcPr>
                        <w:tcW w:w="500" w:type="dxa"/>
                        <w:tcMar>
                          <w:top w:w="120" w:type="dxa"/>
                          <w:left w:w="0" w:type="dxa"/>
                          <w:bottom w:w="0" w:type="dxa"/>
                          <w:right w:w="40" w:type="dxa"/>
                        </w:tcMar>
                        <w:vAlign w:val="center"/>
                        <w:hideMark/>
                      </w:tcPr>
                      <w:p w14:paraId="348FE67A" w14:textId="77777777" w:rsidR="00B20140" w:rsidRDefault="006E0625">
                        <w:pPr>
                          <w:pStyle w:val="div"/>
                          <w:spacing w:line="260" w:lineRule="atLeast"/>
                          <w:rPr>
                            <w:rStyle w:val="adrsfirstcell"/>
                            <w:rFonts w:ascii="Trebuchet MS" w:eastAsia="Trebuchet MS" w:hAnsi="Trebuchet MS" w:cs="Trebuchet MS"/>
                            <w:color w:val="343B30"/>
                            <w:sz w:val="20"/>
                            <w:szCs w:val="20"/>
                          </w:rPr>
                        </w:pPr>
                        <w:r>
                          <w:rPr>
                            <w:rStyle w:val="adrsfirstcell"/>
                            <w:rFonts w:ascii="Trebuchet MS" w:eastAsia="Trebuchet MS" w:hAnsi="Trebuchet MS" w:cs="Trebuchet MS"/>
                            <w:noProof/>
                            <w:color w:val="343B30"/>
                            <w:sz w:val="20"/>
                            <w:szCs w:val="20"/>
                          </w:rPr>
                          <w:drawing>
                            <wp:inline distT="0" distB="0" distL="0" distR="0" wp14:anchorId="48F4B3BC" wp14:editId="6EA01CF1">
                              <wp:extent cx="216254" cy="216380"/>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216254" cy="216380"/>
                                      </a:xfrm>
                                      <a:prstGeom prst="rect">
                                        <a:avLst/>
                                      </a:prstGeom>
                                    </pic:spPr>
                                  </pic:pic>
                                </a:graphicData>
                              </a:graphic>
                            </wp:inline>
                          </w:drawing>
                        </w:r>
                      </w:p>
                    </w:tc>
                    <w:tc>
                      <w:tcPr>
                        <w:tcW w:w="3620" w:type="dxa"/>
                        <w:tcMar>
                          <w:top w:w="120" w:type="dxa"/>
                          <w:left w:w="0" w:type="dxa"/>
                          <w:bottom w:w="0" w:type="dxa"/>
                          <w:right w:w="700" w:type="dxa"/>
                        </w:tcMar>
                        <w:vAlign w:val="center"/>
                        <w:hideMark/>
                      </w:tcPr>
                      <w:p w14:paraId="0F89B1F6" w14:textId="77777777" w:rsidR="00B20140" w:rsidRDefault="006E0625">
                        <w:pPr>
                          <w:pStyle w:val="adrssecondcelldiv"/>
                          <w:spacing w:line="260" w:lineRule="atLeast"/>
                          <w:rPr>
                            <w:rStyle w:val="adrssecondcell"/>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8126328185</w:t>
                        </w:r>
                      </w:p>
                    </w:tc>
                  </w:tr>
                  <w:tr w:rsidR="00B20140" w14:paraId="4651D007" w14:textId="77777777">
                    <w:trPr>
                      <w:tblCellSpacing w:w="0" w:type="dxa"/>
                    </w:trPr>
                    <w:tc>
                      <w:tcPr>
                        <w:tcW w:w="500" w:type="dxa"/>
                        <w:tcMar>
                          <w:top w:w="120" w:type="dxa"/>
                          <w:left w:w="0" w:type="dxa"/>
                          <w:bottom w:w="0" w:type="dxa"/>
                          <w:right w:w="40" w:type="dxa"/>
                        </w:tcMar>
                        <w:vAlign w:val="center"/>
                        <w:hideMark/>
                      </w:tcPr>
                      <w:p w14:paraId="422F0F71" w14:textId="77777777" w:rsidR="00B20140" w:rsidRDefault="006E0625">
                        <w:pPr>
                          <w:pStyle w:val="div"/>
                          <w:spacing w:line="260" w:lineRule="atLeast"/>
                          <w:rPr>
                            <w:rStyle w:val="adrsfirstcell"/>
                            <w:rFonts w:ascii="Trebuchet MS" w:eastAsia="Trebuchet MS" w:hAnsi="Trebuchet MS" w:cs="Trebuchet MS"/>
                            <w:color w:val="343B30"/>
                            <w:sz w:val="20"/>
                            <w:szCs w:val="20"/>
                          </w:rPr>
                        </w:pPr>
                        <w:r>
                          <w:rPr>
                            <w:rStyle w:val="adrsfirstcell"/>
                            <w:rFonts w:ascii="Trebuchet MS" w:eastAsia="Trebuchet MS" w:hAnsi="Trebuchet MS" w:cs="Trebuchet MS"/>
                            <w:noProof/>
                            <w:color w:val="343B30"/>
                            <w:sz w:val="20"/>
                            <w:szCs w:val="20"/>
                          </w:rPr>
                          <w:drawing>
                            <wp:inline distT="0" distB="0" distL="0" distR="0" wp14:anchorId="0F834E1A" wp14:editId="3B57FB5C">
                              <wp:extent cx="216254" cy="216380"/>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8"/>
                                      <a:stretch>
                                        <a:fillRect/>
                                      </a:stretch>
                                    </pic:blipFill>
                                    <pic:spPr>
                                      <a:xfrm>
                                        <a:off x="0" y="0"/>
                                        <a:ext cx="216254" cy="216380"/>
                                      </a:xfrm>
                                      <a:prstGeom prst="rect">
                                        <a:avLst/>
                                      </a:prstGeom>
                                    </pic:spPr>
                                  </pic:pic>
                                </a:graphicData>
                              </a:graphic>
                            </wp:inline>
                          </w:drawing>
                        </w:r>
                      </w:p>
                    </w:tc>
                    <w:tc>
                      <w:tcPr>
                        <w:tcW w:w="3620" w:type="dxa"/>
                        <w:tcMar>
                          <w:top w:w="120" w:type="dxa"/>
                          <w:left w:w="0" w:type="dxa"/>
                          <w:bottom w:w="0" w:type="dxa"/>
                          <w:right w:w="700" w:type="dxa"/>
                        </w:tcMar>
                        <w:vAlign w:val="center"/>
                        <w:hideMark/>
                      </w:tcPr>
                      <w:p w14:paraId="22703945" w14:textId="77777777" w:rsidR="00B20140" w:rsidRDefault="006E0625">
                        <w:pPr>
                          <w:pStyle w:val="adrssecondcelldiv"/>
                          <w:spacing w:line="260" w:lineRule="atLeast"/>
                          <w:rPr>
                            <w:rStyle w:val="adrssecondcell"/>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Evansville, US 47725 </w:t>
                        </w:r>
                      </w:p>
                    </w:tc>
                  </w:tr>
                </w:tbl>
                <w:p w14:paraId="4BA66CB7" w14:textId="77777777" w:rsidR="00B20140" w:rsidRDefault="00B20140"/>
              </w:tc>
            </w:tr>
            <w:tr w:rsidR="00B20140" w14:paraId="1AE078D7" w14:textId="77777777">
              <w:trPr>
                <w:tblCellSpacing w:w="0" w:type="dxa"/>
              </w:trPr>
              <w:tc>
                <w:tcPr>
                  <w:tcW w:w="4520" w:type="dxa"/>
                  <w:shd w:val="clear" w:color="auto" w:fill="E8F3FD"/>
                  <w:tcMar>
                    <w:top w:w="600" w:type="dxa"/>
                    <w:left w:w="300" w:type="dxa"/>
                    <w:bottom w:w="0" w:type="dxa"/>
                    <w:right w:w="0" w:type="dxa"/>
                  </w:tcMar>
                  <w:hideMark/>
                </w:tcPr>
                <w:p w14:paraId="4C907DEC" w14:textId="77777777" w:rsidR="00B20140" w:rsidRDefault="006E0625">
                  <w:pPr>
                    <w:pStyle w:val="divdocumentdivsectiontitle"/>
                    <w:spacing w:after="200" w:line="300" w:lineRule="atLeast"/>
                    <w:ind w:left="300" w:right="300"/>
                    <w:rPr>
                      <w:rStyle w:val="divdocumentleft-box"/>
                      <w:rFonts w:ascii="Trebuchet MS" w:eastAsia="Trebuchet MS" w:hAnsi="Trebuchet MS" w:cs="Trebuchet MS"/>
                      <w:b/>
                      <w:bCs/>
                      <w:caps/>
                      <w:color w:val="343B30"/>
                    </w:rPr>
                  </w:pPr>
                  <w:r>
                    <w:rPr>
                      <w:rStyle w:val="divdocumentleft-box"/>
                      <w:rFonts w:ascii="Trebuchet MS" w:eastAsia="Trebuchet MS" w:hAnsi="Trebuchet MS" w:cs="Trebuchet MS"/>
                      <w:b/>
                      <w:bCs/>
                      <w:caps/>
                      <w:color w:val="343B30"/>
                    </w:rPr>
                    <w:t>Skills</w:t>
                  </w:r>
                </w:p>
                <w:p w14:paraId="5E3BB15B" w14:textId="77777777" w:rsidR="00B20140" w:rsidRDefault="006E0625">
                  <w:pPr>
                    <w:pStyle w:val="divdocumentulli"/>
                    <w:numPr>
                      <w:ilvl w:val="0"/>
                      <w:numId w:val="1"/>
                    </w:numPr>
                    <w:pBdr>
                      <w:left w:val="none" w:sz="0" w:space="0" w:color="auto"/>
                    </w:pBdr>
                    <w:spacing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Document Control</w:t>
                  </w:r>
                </w:p>
                <w:p w14:paraId="330FDC1B"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027BCECE" w14:textId="77777777" w:rsidR="00B20140" w:rsidRDefault="006E0625">
                  <w:pPr>
                    <w:pStyle w:val="divdocumentulli"/>
                    <w:numPr>
                      <w:ilvl w:val="0"/>
                      <w:numId w:val="2"/>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Email Correspondence</w:t>
                  </w:r>
                </w:p>
                <w:p w14:paraId="62B963E4"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7D39FE5D" w14:textId="77777777" w:rsidR="00B20140" w:rsidRDefault="006E0625">
                  <w:pPr>
                    <w:pStyle w:val="divdocumentulli"/>
                    <w:numPr>
                      <w:ilvl w:val="0"/>
                      <w:numId w:val="3"/>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Clerical Support</w:t>
                  </w:r>
                </w:p>
                <w:p w14:paraId="34E03324"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1816C193" w14:textId="77777777" w:rsidR="00B20140" w:rsidRDefault="006E0625">
                  <w:pPr>
                    <w:pStyle w:val="divdocumentulli"/>
                    <w:numPr>
                      <w:ilvl w:val="0"/>
                      <w:numId w:val="4"/>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Support Services</w:t>
                  </w:r>
                </w:p>
                <w:p w14:paraId="3C0CE18B"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553573BA" w14:textId="77777777" w:rsidR="00B20140" w:rsidRDefault="006E0625">
                  <w:pPr>
                    <w:pStyle w:val="divdocumentulli"/>
                    <w:numPr>
                      <w:ilvl w:val="0"/>
                      <w:numId w:val="5"/>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Time Management</w:t>
                  </w:r>
                </w:p>
                <w:p w14:paraId="7EA5856D"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2EFCA527" w14:textId="77777777" w:rsidR="00B20140" w:rsidRDefault="006E0625">
                  <w:pPr>
                    <w:pStyle w:val="divdocumentulli"/>
                    <w:numPr>
                      <w:ilvl w:val="0"/>
                      <w:numId w:val="6"/>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Critical Thinking</w:t>
                  </w:r>
                </w:p>
                <w:p w14:paraId="2D589B11"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3B41A31C" w14:textId="77777777" w:rsidR="00B20140" w:rsidRDefault="006E0625">
                  <w:pPr>
                    <w:pStyle w:val="divdocumentulli"/>
                    <w:numPr>
                      <w:ilvl w:val="0"/>
                      <w:numId w:val="7"/>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Product and Service Knowledge</w:t>
                  </w:r>
                </w:p>
                <w:p w14:paraId="601B2B08"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0D4EC526" w14:textId="77777777" w:rsidR="00B20140" w:rsidRDefault="006E0625">
                  <w:pPr>
                    <w:pStyle w:val="divdocumentulli"/>
                    <w:numPr>
                      <w:ilvl w:val="0"/>
                      <w:numId w:val="8"/>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Office </w:t>
                  </w:r>
                  <w:r>
                    <w:rPr>
                      <w:rStyle w:val="span"/>
                      <w:rFonts w:ascii="Trebuchet MS" w:eastAsia="Trebuchet MS" w:hAnsi="Trebuchet MS" w:cs="Trebuchet MS"/>
                      <w:color w:val="343B30"/>
                      <w:sz w:val="20"/>
                      <w:szCs w:val="20"/>
                    </w:rPr>
                    <w:t>Supplies and Inventory</w:t>
                  </w:r>
                </w:p>
                <w:p w14:paraId="21EE0438"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4324A1C6" w14:textId="77777777" w:rsidR="00B20140" w:rsidRDefault="006E0625">
                  <w:pPr>
                    <w:pStyle w:val="divdocumentulli"/>
                    <w:numPr>
                      <w:ilvl w:val="0"/>
                      <w:numId w:val="9"/>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Shift Coverage</w:t>
                  </w:r>
                </w:p>
                <w:p w14:paraId="6F5F0311"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2B0590B9" w14:textId="77777777" w:rsidR="00B20140" w:rsidRDefault="006E0625">
                  <w:pPr>
                    <w:pStyle w:val="divdocumentulli"/>
                    <w:numPr>
                      <w:ilvl w:val="0"/>
                      <w:numId w:val="10"/>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Marketing Assistance</w:t>
                  </w:r>
                </w:p>
                <w:p w14:paraId="0F8DD244"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4EC83200" w14:textId="77777777" w:rsidR="00B20140" w:rsidRDefault="006E0625">
                  <w:pPr>
                    <w:pStyle w:val="divdocumentulli"/>
                    <w:numPr>
                      <w:ilvl w:val="0"/>
                      <w:numId w:val="11"/>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Cash Register Operations</w:t>
                  </w:r>
                </w:p>
                <w:p w14:paraId="713305C9"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4D71DD6A" w14:textId="77777777" w:rsidR="00B20140" w:rsidRDefault="006E0625">
                  <w:pPr>
                    <w:pStyle w:val="divdocumentulli"/>
                    <w:numPr>
                      <w:ilvl w:val="0"/>
                      <w:numId w:val="12"/>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Greeting Visitors</w:t>
                  </w:r>
                </w:p>
                <w:p w14:paraId="24480CD7"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7B216C11" w14:textId="77777777" w:rsidR="00B20140" w:rsidRDefault="006E0625">
                  <w:pPr>
                    <w:pStyle w:val="divdocumentulli"/>
                    <w:numPr>
                      <w:ilvl w:val="0"/>
                      <w:numId w:val="13"/>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Customer service</w:t>
                  </w:r>
                </w:p>
                <w:p w14:paraId="4C3BD1D2"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2DED32B1" w14:textId="77777777" w:rsidR="00B20140" w:rsidRDefault="006E0625">
                  <w:pPr>
                    <w:pStyle w:val="divdocumentulli"/>
                    <w:numPr>
                      <w:ilvl w:val="0"/>
                      <w:numId w:val="14"/>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Customer assistance</w:t>
                  </w:r>
                </w:p>
                <w:p w14:paraId="7FBE7C20"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49ACD0EF" w14:textId="77777777" w:rsidR="00B20140" w:rsidRDefault="006E0625">
                  <w:pPr>
                    <w:pStyle w:val="divdocumentulli"/>
                    <w:numPr>
                      <w:ilvl w:val="0"/>
                      <w:numId w:val="15"/>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Work </w:t>
                  </w:r>
                  <w:proofErr w:type="gramStart"/>
                  <w:r>
                    <w:rPr>
                      <w:rStyle w:val="span"/>
                      <w:rFonts w:ascii="Trebuchet MS" w:eastAsia="Trebuchet MS" w:hAnsi="Trebuchet MS" w:cs="Trebuchet MS"/>
                      <w:color w:val="343B30"/>
                      <w:sz w:val="20"/>
                      <w:szCs w:val="20"/>
                    </w:rPr>
                    <w:t>ethic</w:t>
                  </w:r>
                  <w:proofErr w:type="gramEnd"/>
                  <w:r>
                    <w:rPr>
                      <w:rStyle w:val="span"/>
                      <w:rFonts w:ascii="Trebuchet MS" w:eastAsia="Trebuchet MS" w:hAnsi="Trebuchet MS" w:cs="Trebuchet MS"/>
                      <w:color w:val="343B30"/>
                      <w:sz w:val="20"/>
                      <w:szCs w:val="20"/>
                    </w:rPr>
                    <w:t xml:space="preserve"> and integrity</w:t>
                  </w:r>
                </w:p>
                <w:p w14:paraId="05D83DAA"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53C25841" w14:textId="77777777" w:rsidR="00B20140" w:rsidRDefault="006E0625">
                  <w:pPr>
                    <w:pStyle w:val="divdocumentulli"/>
                    <w:numPr>
                      <w:ilvl w:val="0"/>
                      <w:numId w:val="16"/>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Patience and empathy</w:t>
                  </w:r>
                </w:p>
                <w:p w14:paraId="61C0A9FA"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3745B908" w14:textId="77777777" w:rsidR="00B20140" w:rsidRDefault="006E0625">
                  <w:pPr>
                    <w:pStyle w:val="divdocumentulli"/>
                    <w:numPr>
                      <w:ilvl w:val="0"/>
                      <w:numId w:val="17"/>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Time management skills</w:t>
                  </w:r>
                </w:p>
                <w:p w14:paraId="08D84040"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6B2590A5" w14:textId="77777777" w:rsidR="00B20140" w:rsidRDefault="006E0625">
                  <w:pPr>
                    <w:pStyle w:val="divdocumentulli"/>
                    <w:numPr>
                      <w:ilvl w:val="0"/>
                      <w:numId w:val="18"/>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Cash handling</w:t>
                  </w:r>
                </w:p>
                <w:p w14:paraId="1B2AE907"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583A7859" w14:textId="77777777" w:rsidR="00B20140" w:rsidRDefault="006E0625">
                  <w:pPr>
                    <w:pStyle w:val="divdocumentulli"/>
                    <w:numPr>
                      <w:ilvl w:val="0"/>
                      <w:numId w:val="19"/>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Cleaning and </w:t>
                  </w:r>
                  <w:r>
                    <w:rPr>
                      <w:rStyle w:val="span"/>
                      <w:rFonts w:ascii="Trebuchet MS" w:eastAsia="Trebuchet MS" w:hAnsi="Trebuchet MS" w:cs="Trebuchet MS"/>
                      <w:color w:val="343B30"/>
                      <w:sz w:val="20"/>
                      <w:szCs w:val="20"/>
                    </w:rPr>
                    <w:t>sanitizing</w:t>
                  </w:r>
                </w:p>
                <w:p w14:paraId="5627E11F"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52F44697" w14:textId="77777777" w:rsidR="00B20140" w:rsidRDefault="006E0625">
                  <w:pPr>
                    <w:pStyle w:val="divdocumentulli"/>
                    <w:numPr>
                      <w:ilvl w:val="0"/>
                      <w:numId w:val="20"/>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Team collaboration</w:t>
                  </w:r>
                </w:p>
                <w:p w14:paraId="0044F104"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6FDED7FA" w14:textId="77777777" w:rsidR="00B20140" w:rsidRDefault="006E0625">
                  <w:pPr>
                    <w:pStyle w:val="divdocumentulli"/>
                    <w:numPr>
                      <w:ilvl w:val="0"/>
                      <w:numId w:val="21"/>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Customer service excellence</w:t>
                  </w:r>
                </w:p>
                <w:p w14:paraId="5310947F"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3E1DABF8" w14:textId="77777777" w:rsidR="00B20140" w:rsidRDefault="006E0625">
                  <w:pPr>
                    <w:pStyle w:val="divdocumentulli"/>
                    <w:numPr>
                      <w:ilvl w:val="0"/>
                      <w:numId w:val="22"/>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Reliability and punctuality</w:t>
                  </w:r>
                </w:p>
                <w:p w14:paraId="135B2F26"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2C2C876B" w14:textId="77777777" w:rsidR="00B20140" w:rsidRDefault="006E0625">
                  <w:pPr>
                    <w:pStyle w:val="divdocumentulli"/>
                    <w:numPr>
                      <w:ilvl w:val="0"/>
                      <w:numId w:val="23"/>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Cash handling and management</w:t>
                  </w:r>
                </w:p>
                <w:p w14:paraId="4353D9B4"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02D3B353" w14:textId="77777777" w:rsidR="00B20140" w:rsidRDefault="006E0625">
                  <w:pPr>
                    <w:pStyle w:val="divdocumentulli"/>
                    <w:numPr>
                      <w:ilvl w:val="0"/>
                      <w:numId w:val="24"/>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Cash register operation</w:t>
                  </w:r>
                </w:p>
                <w:p w14:paraId="0E931DF8"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3CF16A05" w14:textId="77777777" w:rsidR="00B20140" w:rsidRDefault="006E0625">
                  <w:pPr>
                    <w:pStyle w:val="divdocumentulli"/>
                    <w:numPr>
                      <w:ilvl w:val="0"/>
                      <w:numId w:val="25"/>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Customer relations</w:t>
                  </w:r>
                </w:p>
                <w:p w14:paraId="147D11C5"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1D1F5EC7" w14:textId="77777777" w:rsidR="00B20140" w:rsidRDefault="006E0625">
                  <w:pPr>
                    <w:pStyle w:val="divdocumentulli"/>
                    <w:numPr>
                      <w:ilvl w:val="0"/>
                      <w:numId w:val="26"/>
                    </w:numPr>
                    <w:pBdr>
                      <w:left w:val="none" w:sz="0" w:space="0" w:color="auto"/>
                    </w:pBdr>
                    <w:spacing w:before="100" w:line="260" w:lineRule="atLeast"/>
                    <w:ind w:left="500" w:right="300" w:hanging="210"/>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Professionalism and courtesy</w:t>
                  </w:r>
                </w:p>
                <w:p w14:paraId="5783B236" w14:textId="77777777" w:rsidR="00B20140" w:rsidRDefault="00B20140">
                  <w:pPr>
                    <w:pStyle w:val="div"/>
                    <w:spacing w:line="20" w:lineRule="exact"/>
                    <w:ind w:left="300" w:right="300"/>
                    <w:rPr>
                      <w:rStyle w:val="divdocumentleft-box"/>
                      <w:rFonts w:ascii="Trebuchet MS" w:eastAsia="Trebuchet MS" w:hAnsi="Trebuchet MS" w:cs="Trebuchet MS"/>
                      <w:color w:val="343B30"/>
                      <w:sz w:val="20"/>
                      <w:szCs w:val="20"/>
                    </w:rPr>
                  </w:pPr>
                </w:p>
                <w:p w14:paraId="7258AB1D" w14:textId="77777777" w:rsidR="00B20140" w:rsidRDefault="006E0625">
                  <w:pPr>
                    <w:pStyle w:val="divdocumentdivsectiontitle"/>
                    <w:spacing w:before="500" w:after="200" w:line="300" w:lineRule="atLeast"/>
                    <w:ind w:left="300" w:right="300"/>
                    <w:rPr>
                      <w:rStyle w:val="divdocumentleft-box"/>
                      <w:rFonts w:ascii="Trebuchet MS" w:eastAsia="Trebuchet MS" w:hAnsi="Trebuchet MS" w:cs="Trebuchet MS"/>
                      <w:b/>
                      <w:bCs/>
                      <w:caps/>
                      <w:color w:val="343B30"/>
                    </w:rPr>
                  </w:pPr>
                  <w:r>
                    <w:rPr>
                      <w:rStyle w:val="divdocumentleft-box"/>
                      <w:rFonts w:ascii="Trebuchet MS" w:eastAsia="Trebuchet MS" w:hAnsi="Trebuchet MS" w:cs="Trebuchet MS"/>
                      <w:b/>
                      <w:bCs/>
                      <w:caps/>
                      <w:color w:val="343B30"/>
                    </w:rPr>
                    <w:t>Education</w:t>
                  </w:r>
                </w:p>
                <w:p w14:paraId="4EA96E25" w14:textId="77777777" w:rsidR="00B20140" w:rsidRDefault="006E0625">
                  <w:pPr>
                    <w:pStyle w:val="div"/>
                    <w:spacing w:line="260" w:lineRule="atLeast"/>
                    <w:ind w:left="300" w:right="300"/>
                    <w:rPr>
                      <w:rStyle w:val="divdocumentleft-box"/>
                      <w:rFonts w:ascii="Trebuchet MS" w:eastAsia="Trebuchet MS" w:hAnsi="Trebuchet MS" w:cs="Trebuchet MS"/>
                      <w:color w:val="343B30"/>
                      <w:sz w:val="20"/>
                      <w:szCs w:val="20"/>
                    </w:rPr>
                  </w:pPr>
                  <w:proofErr w:type="spellStart"/>
                  <w:r>
                    <w:rPr>
                      <w:rStyle w:val="documenttxtBold"/>
                      <w:rFonts w:ascii="Trebuchet MS" w:eastAsia="Trebuchet MS" w:hAnsi="Trebuchet MS" w:cs="Trebuchet MS"/>
                      <w:color w:val="343B30"/>
                      <w:sz w:val="20"/>
                      <w:szCs w:val="20"/>
                    </w:rPr>
                    <w:t>TripleTen</w:t>
                  </w:r>
                  <w:proofErr w:type="spellEnd"/>
                  <w:r>
                    <w:rPr>
                      <w:rStyle w:val="divdocumentsinglecolumnpaddedline"/>
                      <w:rFonts w:ascii="Trebuchet MS" w:eastAsia="Trebuchet MS" w:hAnsi="Trebuchet MS" w:cs="Trebuchet MS"/>
                      <w:color w:val="343B30"/>
                      <w:sz w:val="20"/>
                      <w:szCs w:val="20"/>
                    </w:rPr>
                    <w:t xml:space="preserve"> </w:t>
                  </w:r>
                </w:p>
                <w:p w14:paraId="54F36FF6" w14:textId="77777777" w:rsidR="00B20140" w:rsidRDefault="006E0625">
                  <w:pPr>
                    <w:pStyle w:val="divdocumentsinglecolumnpaddedlineParagraph"/>
                    <w:spacing w:line="260" w:lineRule="atLeast"/>
                    <w:ind w:left="300" w:right="300"/>
                    <w:rPr>
                      <w:rStyle w:val="divdocumentleft-box"/>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Evansville, </w:t>
                  </w:r>
                  <w:proofErr w:type="gramStart"/>
                  <w:r>
                    <w:rPr>
                      <w:rStyle w:val="span"/>
                      <w:rFonts w:ascii="Trebuchet MS" w:eastAsia="Trebuchet MS" w:hAnsi="Trebuchet MS" w:cs="Trebuchet MS"/>
                      <w:color w:val="343B30"/>
                      <w:sz w:val="20"/>
                      <w:szCs w:val="20"/>
                    </w:rPr>
                    <w:t>IN</w:t>
                  </w:r>
                  <w:r>
                    <w:rPr>
                      <w:rStyle w:val="divdocumentleft-box"/>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rPr>
                    <w:t> •</w:t>
                  </w:r>
                  <w:proofErr w:type="gramEnd"/>
                  <w:r>
                    <w:rPr>
                      <w:rStyle w:val="divdocumentseptr"/>
                      <w:rFonts w:ascii="Trebuchet MS" w:eastAsia="Trebuchet MS" w:hAnsi="Trebuchet MS" w:cs="Trebuchet MS"/>
                      <w:color w:val="343B30"/>
                    </w:rPr>
                    <w:t> </w:t>
                  </w:r>
                  <w:r>
                    <w:rPr>
                      <w:rStyle w:val="divdocumentleft-box"/>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Expected in 10/2025</w:t>
                  </w:r>
                  <w:r>
                    <w:rPr>
                      <w:rStyle w:val="divdocumentleft-box"/>
                      <w:rFonts w:ascii="Trebuchet MS" w:eastAsia="Trebuchet MS" w:hAnsi="Trebuchet MS" w:cs="Trebuchet MS"/>
                      <w:color w:val="343B30"/>
                      <w:sz w:val="20"/>
                      <w:szCs w:val="20"/>
                    </w:rPr>
                    <w:t xml:space="preserve"> </w:t>
                  </w:r>
                </w:p>
                <w:p w14:paraId="1A1B0723" w14:textId="77777777" w:rsidR="00B20140" w:rsidRDefault="006E0625">
                  <w:pPr>
                    <w:pStyle w:val="divdocumentsinglecolumnpaddedlineParagraph"/>
                    <w:spacing w:before="100" w:line="260" w:lineRule="atLeast"/>
                    <w:ind w:left="300" w:right="300"/>
                    <w:rPr>
                      <w:rStyle w:val="divdocumentleft-box"/>
                      <w:rFonts w:ascii="Trebuchet MS" w:eastAsia="Trebuchet MS" w:hAnsi="Trebuchet MS" w:cs="Trebuchet MS"/>
                      <w:color w:val="343B30"/>
                      <w:sz w:val="20"/>
                      <w:szCs w:val="20"/>
                    </w:rPr>
                  </w:pPr>
                  <w:r>
                    <w:rPr>
                      <w:rStyle w:val="documenttxtBold"/>
                      <w:rFonts w:ascii="Trebuchet MS" w:eastAsia="Trebuchet MS" w:hAnsi="Trebuchet MS" w:cs="Trebuchet MS"/>
                      <w:i/>
                      <w:iCs/>
                      <w:color w:val="343B30"/>
                      <w:sz w:val="20"/>
                      <w:szCs w:val="20"/>
                    </w:rPr>
                    <w:t>Certificate</w:t>
                  </w:r>
                  <w:r>
                    <w:rPr>
                      <w:rStyle w:val="documentbeforecolonspace"/>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w:t>
                  </w:r>
                  <w:r>
                    <w:rPr>
                      <w:rStyle w:val="divdocumentleft-box"/>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Data Science</w:t>
                  </w:r>
                  <w:r>
                    <w:rPr>
                      <w:rStyle w:val="divdocumentleft-box"/>
                      <w:rFonts w:ascii="Trebuchet MS" w:eastAsia="Trebuchet MS" w:hAnsi="Trebuchet MS" w:cs="Trebuchet MS"/>
                      <w:color w:val="343B30"/>
                      <w:sz w:val="20"/>
                      <w:szCs w:val="20"/>
                    </w:rPr>
                    <w:t xml:space="preserve"> </w:t>
                  </w:r>
                </w:p>
                <w:p w14:paraId="19ED8A3B" w14:textId="77777777" w:rsidR="00B20140" w:rsidRDefault="006E0625">
                  <w:pPr>
                    <w:pStyle w:val="div"/>
                    <w:spacing w:before="200" w:line="260" w:lineRule="atLeast"/>
                    <w:ind w:left="300" w:right="300"/>
                    <w:rPr>
                      <w:rStyle w:val="divdocumentleft-box"/>
                      <w:rFonts w:ascii="Trebuchet MS" w:eastAsia="Trebuchet MS" w:hAnsi="Trebuchet MS" w:cs="Trebuchet MS"/>
                      <w:color w:val="343B30"/>
                      <w:sz w:val="20"/>
                      <w:szCs w:val="20"/>
                    </w:rPr>
                  </w:pPr>
                  <w:r>
                    <w:rPr>
                      <w:rStyle w:val="documenttxtBold"/>
                      <w:rFonts w:ascii="Trebuchet MS" w:eastAsia="Trebuchet MS" w:hAnsi="Trebuchet MS" w:cs="Trebuchet MS"/>
                      <w:color w:val="343B30"/>
                      <w:sz w:val="20"/>
                      <w:szCs w:val="20"/>
                    </w:rPr>
                    <w:t>North High School</w:t>
                  </w:r>
                  <w:r>
                    <w:rPr>
                      <w:rStyle w:val="divdocumentsinglecolumnpaddedline"/>
                      <w:rFonts w:ascii="Trebuchet MS" w:eastAsia="Trebuchet MS" w:hAnsi="Trebuchet MS" w:cs="Trebuchet MS"/>
                      <w:color w:val="343B30"/>
                      <w:sz w:val="20"/>
                      <w:szCs w:val="20"/>
                    </w:rPr>
                    <w:t xml:space="preserve"> </w:t>
                  </w:r>
                </w:p>
                <w:p w14:paraId="48DCBBF8" w14:textId="77777777" w:rsidR="00B20140" w:rsidRDefault="006E0625">
                  <w:pPr>
                    <w:pStyle w:val="divdocumentsinglecolumnpaddedlineParagraph"/>
                    <w:spacing w:line="260" w:lineRule="atLeast"/>
                    <w:ind w:left="300" w:right="300"/>
                    <w:rPr>
                      <w:rStyle w:val="divdocumentleft-box"/>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Evansville, </w:t>
                  </w:r>
                  <w:proofErr w:type="gramStart"/>
                  <w:r>
                    <w:rPr>
                      <w:rStyle w:val="span"/>
                      <w:rFonts w:ascii="Trebuchet MS" w:eastAsia="Trebuchet MS" w:hAnsi="Trebuchet MS" w:cs="Trebuchet MS"/>
                      <w:color w:val="343B30"/>
                      <w:sz w:val="20"/>
                      <w:szCs w:val="20"/>
                    </w:rPr>
                    <w:t>IN</w:t>
                  </w:r>
                  <w:r>
                    <w:rPr>
                      <w:rStyle w:val="divdocumentleft-box"/>
                      <w:rFonts w:ascii="Trebuchet MS" w:eastAsia="Trebuchet MS" w:hAnsi="Trebuchet MS" w:cs="Trebuchet MS"/>
                      <w:color w:val="343B30"/>
                      <w:sz w:val="20"/>
                      <w:szCs w:val="20"/>
                    </w:rPr>
                    <w:t xml:space="preserve"> </w:t>
                  </w:r>
                  <w:r>
                    <w:rPr>
                      <w:rStyle w:val="divdocumentseptr"/>
                      <w:rFonts w:ascii="Trebuchet MS" w:eastAsia="Trebuchet MS" w:hAnsi="Trebuchet MS" w:cs="Trebuchet MS"/>
                      <w:color w:val="343B30"/>
                    </w:rPr>
                    <w:t> •</w:t>
                  </w:r>
                  <w:proofErr w:type="gramEnd"/>
                  <w:r>
                    <w:rPr>
                      <w:rStyle w:val="divdocumentseptr"/>
                      <w:rFonts w:ascii="Trebuchet MS" w:eastAsia="Trebuchet MS" w:hAnsi="Trebuchet MS" w:cs="Trebuchet MS"/>
                      <w:color w:val="343B30"/>
                    </w:rPr>
                    <w:t> </w:t>
                  </w:r>
                  <w:r>
                    <w:rPr>
                      <w:rStyle w:val="divdocumentleft-box"/>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05/2020</w:t>
                  </w:r>
                  <w:r>
                    <w:rPr>
                      <w:rStyle w:val="divdocumentleft-box"/>
                      <w:rFonts w:ascii="Trebuchet MS" w:eastAsia="Trebuchet MS" w:hAnsi="Trebuchet MS" w:cs="Trebuchet MS"/>
                      <w:color w:val="343B30"/>
                      <w:sz w:val="20"/>
                      <w:szCs w:val="20"/>
                    </w:rPr>
                    <w:t xml:space="preserve"> </w:t>
                  </w:r>
                </w:p>
                <w:p w14:paraId="5723FE52" w14:textId="77777777" w:rsidR="00B20140" w:rsidRDefault="006E0625">
                  <w:pPr>
                    <w:pStyle w:val="divdocumentsinglecolumnpaddedlineParagraph"/>
                    <w:spacing w:before="100" w:line="260" w:lineRule="atLeast"/>
                    <w:ind w:left="300" w:right="300"/>
                    <w:rPr>
                      <w:rStyle w:val="divdocumentleft-box"/>
                      <w:rFonts w:ascii="Trebuchet MS" w:eastAsia="Trebuchet MS" w:hAnsi="Trebuchet MS" w:cs="Trebuchet MS"/>
                      <w:color w:val="343B30"/>
                      <w:sz w:val="20"/>
                      <w:szCs w:val="20"/>
                    </w:rPr>
                  </w:pPr>
                  <w:r>
                    <w:rPr>
                      <w:rStyle w:val="documenttxtBold"/>
                      <w:rFonts w:ascii="Trebuchet MS" w:eastAsia="Trebuchet MS" w:hAnsi="Trebuchet MS" w:cs="Trebuchet MS"/>
                      <w:i/>
                      <w:iCs/>
                      <w:color w:val="343B30"/>
                      <w:sz w:val="20"/>
                      <w:szCs w:val="20"/>
                    </w:rPr>
                    <w:t>High School Diploma</w:t>
                  </w:r>
                  <w:r>
                    <w:rPr>
                      <w:rStyle w:val="divdocumentleft-box"/>
                      <w:rFonts w:ascii="Trebuchet MS" w:eastAsia="Trebuchet MS" w:hAnsi="Trebuchet MS" w:cs="Trebuchet MS"/>
                      <w:color w:val="343B30"/>
                      <w:sz w:val="20"/>
                      <w:szCs w:val="20"/>
                    </w:rPr>
                    <w:t xml:space="preserve"> </w:t>
                  </w:r>
                </w:p>
              </w:tc>
            </w:tr>
          </w:tbl>
          <w:p w14:paraId="30889CE9" w14:textId="77777777" w:rsidR="00B20140" w:rsidRDefault="00B20140"/>
        </w:tc>
        <w:tc>
          <w:tcPr>
            <w:tcW w:w="7720" w:type="dxa"/>
            <w:shd w:val="clear" w:color="auto" w:fill="auto"/>
            <w:tcMar>
              <w:top w:w="0" w:type="dxa"/>
              <w:left w:w="0" w:type="dxa"/>
              <w:bottom w:w="600" w:type="dxa"/>
              <w:right w:w="0" w:type="dxa"/>
            </w:tcMar>
            <w:hideMark/>
          </w:tcPr>
          <w:tbl>
            <w:tblPr>
              <w:tblStyle w:val="divdocumentright-table"/>
              <w:tblW w:w="0" w:type="auto"/>
              <w:tblCellSpacing w:w="0" w:type="dxa"/>
              <w:tblLayout w:type="fixed"/>
              <w:tblCellMar>
                <w:left w:w="0" w:type="dxa"/>
                <w:right w:w="0" w:type="dxa"/>
              </w:tblCellMar>
              <w:tblLook w:val="05E0" w:firstRow="1" w:lastRow="1" w:firstColumn="1" w:lastColumn="1" w:noHBand="0" w:noVBand="1"/>
            </w:tblPr>
            <w:tblGrid>
              <w:gridCol w:w="7720"/>
            </w:tblGrid>
            <w:tr w:rsidR="00B20140" w14:paraId="3A351A0C" w14:textId="77777777">
              <w:trPr>
                <w:trHeight w:hRule="exact" w:val="3977"/>
                <w:tblCellSpacing w:w="0" w:type="dxa"/>
              </w:trPr>
              <w:tc>
                <w:tcPr>
                  <w:tcW w:w="7720" w:type="dxa"/>
                  <w:shd w:val="clear" w:color="auto" w:fill="F3F9FE"/>
                  <w:tcMar>
                    <w:top w:w="600" w:type="dxa"/>
                    <w:left w:w="360" w:type="dxa"/>
                    <w:bottom w:w="400" w:type="dxa"/>
                    <w:right w:w="360" w:type="dxa"/>
                  </w:tcMar>
                  <w:vAlign w:val="center"/>
                  <w:hideMark/>
                </w:tcPr>
                <w:p w14:paraId="03F85118" w14:textId="77777777" w:rsidR="00B20140" w:rsidRDefault="006E0625">
                  <w:pPr>
                    <w:pStyle w:val="divdocumentdivsectiontitle"/>
                    <w:spacing w:after="200" w:line="300" w:lineRule="atLeast"/>
                    <w:ind w:left="360" w:right="360"/>
                    <w:rPr>
                      <w:rStyle w:val="divdocumentright-box"/>
                      <w:rFonts w:ascii="Trebuchet MS" w:eastAsia="Trebuchet MS" w:hAnsi="Trebuchet MS" w:cs="Trebuchet MS"/>
                      <w:b/>
                      <w:bCs/>
                      <w:caps/>
                      <w:color w:val="343B30"/>
                    </w:rPr>
                  </w:pPr>
                  <w:r>
                    <w:rPr>
                      <w:rStyle w:val="divdocumentright-box"/>
                      <w:rFonts w:ascii="Trebuchet MS" w:eastAsia="Trebuchet MS" w:hAnsi="Trebuchet MS" w:cs="Trebuchet MS"/>
                      <w:b/>
                      <w:bCs/>
                      <w:caps/>
                      <w:color w:val="343B30"/>
                    </w:rPr>
                    <w:lastRenderedPageBreak/>
                    <w:t>Professional Summary</w:t>
                  </w:r>
                </w:p>
                <w:p w14:paraId="684BACE7" w14:textId="77777777" w:rsidR="00B20140" w:rsidRDefault="006E0625">
                  <w:pPr>
                    <w:pStyle w:val="p"/>
                    <w:spacing w:line="260" w:lineRule="atLeast"/>
                    <w:ind w:left="360" w:right="360"/>
                    <w:rPr>
                      <w:rStyle w:val="divdocumentright-box"/>
                      <w:rFonts w:ascii="Trebuchet MS" w:eastAsia="Trebuchet MS" w:hAnsi="Trebuchet MS" w:cs="Trebuchet MS"/>
                      <w:color w:val="343B30"/>
                      <w:sz w:val="20"/>
                      <w:szCs w:val="20"/>
                    </w:rPr>
                  </w:pPr>
                  <w:r>
                    <w:rPr>
                      <w:rStyle w:val="divdocumentright-box"/>
                      <w:rFonts w:ascii="Trebuchet MS" w:eastAsia="Trebuchet MS" w:hAnsi="Trebuchet MS" w:cs="Trebuchet MS"/>
                      <w:color w:val="343B30"/>
                      <w:sz w:val="20"/>
                      <w:szCs w:val="20"/>
                    </w:rPr>
                    <w:t xml:space="preserve">Dynamic and hands-on Pragmatic Assistant with boundless energy. Thrives in fast-paced environments, </w:t>
                  </w:r>
                  <w:r>
                    <w:rPr>
                      <w:rStyle w:val="divdocumentright-box"/>
                      <w:rFonts w:ascii="Trebuchet MS" w:eastAsia="Trebuchet MS" w:hAnsi="Trebuchet MS" w:cs="Trebuchet MS"/>
                      <w:color w:val="343B30"/>
                      <w:sz w:val="20"/>
                      <w:szCs w:val="20"/>
                    </w:rPr>
                    <w:t>excelling with little oversight and challenging goals. Possesses top-notch technical abilities and strong relationship-building skills. Experienced professional in retail, adept at handling transactions, providing exceptional customer service, and maintaining an organized workspace. Focused on teamwork, adaptability, and achieving results while building positive customer relationships.</w:t>
                  </w:r>
                </w:p>
              </w:tc>
            </w:tr>
            <w:tr w:rsidR="00B20140" w14:paraId="2CDB98E4" w14:textId="77777777">
              <w:trPr>
                <w:tblCellSpacing w:w="0" w:type="dxa"/>
              </w:trPr>
              <w:tc>
                <w:tcPr>
                  <w:tcW w:w="7720" w:type="dxa"/>
                  <w:shd w:val="clear" w:color="auto" w:fill="auto"/>
                  <w:tcMar>
                    <w:top w:w="600" w:type="dxa"/>
                    <w:left w:w="360" w:type="dxa"/>
                    <w:bottom w:w="0" w:type="dxa"/>
                    <w:right w:w="360" w:type="dxa"/>
                  </w:tcMar>
                  <w:hideMark/>
                </w:tcPr>
                <w:p w14:paraId="22350911" w14:textId="77777777" w:rsidR="00B20140" w:rsidRDefault="006E0625">
                  <w:pPr>
                    <w:pStyle w:val="divdocumentdivsectiontitle"/>
                    <w:spacing w:after="200" w:line="300" w:lineRule="atLeast"/>
                    <w:ind w:left="360" w:right="360"/>
                    <w:rPr>
                      <w:rStyle w:val="divdocumentparentContainerright-boxlast-box"/>
                      <w:rFonts w:ascii="Trebuchet MS" w:eastAsia="Trebuchet MS" w:hAnsi="Trebuchet MS" w:cs="Trebuchet MS"/>
                      <w:b/>
                      <w:bCs/>
                      <w:caps/>
                      <w:color w:val="343B30"/>
                      <w:shd w:val="clear" w:color="auto" w:fill="auto"/>
                    </w:rPr>
                  </w:pPr>
                  <w:r>
                    <w:rPr>
                      <w:rStyle w:val="divdocumentparentContainerright-boxlast-box"/>
                      <w:rFonts w:ascii="Trebuchet MS" w:eastAsia="Trebuchet MS" w:hAnsi="Trebuchet MS" w:cs="Trebuchet MS"/>
                      <w:b/>
                      <w:bCs/>
                      <w:caps/>
                      <w:color w:val="343B30"/>
                      <w:shd w:val="clear" w:color="auto" w:fill="auto"/>
                    </w:rPr>
                    <w:t>Work History</w:t>
                  </w:r>
                </w:p>
                <w:p w14:paraId="67A98852" w14:textId="77777777" w:rsidR="00B20140" w:rsidRDefault="006E0625">
                  <w:pPr>
                    <w:pStyle w:val="divdocumentright-boxsinglecolumn"/>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documenttxtBold"/>
                      <w:rFonts w:ascii="Trebuchet MS" w:eastAsia="Trebuchet MS" w:hAnsi="Trebuchet MS" w:cs="Trebuchet MS"/>
                      <w:color w:val="343B30"/>
                      <w:sz w:val="20"/>
                      <w:szCs w:val="20"/>
                    </w:rPr>
                    <w:t>Schnucks</w:t>
                  </w:r>
                  <w:r>
                    <w:rPr>
                      <w:rStyle w:val="span"/>
                      <w:rFonts w:ascii="Trebuchet MS" w:eastAsia="Trebuchet MS" w:hAnsi="Trebuchet MS" w:cs="Trebuchet MS"/>
                      <w:color w:val="343B30"/>
                      <w:sz w:val="20"/>
                      <w:szCs w:val="20"/>
                    </w:rPr>
                    <w:t xml:space="preserve"> - </w:t>
                  </w:r>
                  <w:r>
                    <w:rPr>
                      <w:rStyle w:val="documenttxtBold"/>
                      <w:rFonts w:ascii="Trebuchet MS" w:eastAsia="Trebuchet MS" w:hAnsi="Trebuchet MS" w:cs="Trebuchet MS"/>
                      <w:color w:val="343B30"/>
                      <w:sz w:val="20"/>
                      <w:szCs w:val="20"/>
                    </w:rPr>
                    <w:t>Cashier</w:t>
                  </w:r>
                  <w:r>
                    <w:rPr>
                      <w:rStyle w:val="divdocumentsinglecolumnpaddedline"/>
                      <w:rFonts w:ascii="Trebuchet MS" w:eastAsia="Trebuchet MS" w:hAnsi="Trebuchet MS" w:cs="Trebuchet MS"/>
                      <w:color w:val="343B30"/>
                      <w:sz w:val="20"/>
                      <w:szCs w:val="20"/>
                    </w:rPr>
                    <w:t xml:space="preserve"> </w:t>
                  </w:r>
                </w:p>
                <w:p w14:paraId="6DDFA600" w14:textId="77777777" w:rsidR="00B20140" w:rsidRDefault="006E0625">
                  <w:pPr>
                    <w:pStyle w:val="divdocumentsinglecolumnpaddedlineParagraph"/>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txtItl"/>
                      <w:rFonts w:ascii="Trebuchet MS" w:eastAsia="Trebuchet MS" w:hAnsi="Trebuchet MS" w:cs="Trebuchet MS"/>
                      <w:color w:val="343B30"/>
                      <w:sz w:val="20"/>
                      <w:szCs w:val="20"/>
                    </w:rPr>
                    <w:t xml:space="preserve">Evansville, </w:t>
                  </w:r>
                  <w:proofErr w:type="gramStart"/>
                  <w:r>
                    <w:rPr>
                      <w:rStyle w:val="txtItl"/>
                      <w:rFonts w:ascii="Trebuchet MS" w:eastAsia="Trebuchet MS" w:hAnsi="Trebuchet MS" w:cs="Trebuchet MS"/>
                      <w:color w:val="343B30"/>
                      <w:sz w:val="20"/>
                      <w:szCs w:val="20"/>
                    </w:rPr>
                    <w:t>IN</w:t>
                  </w:r>
                  <w:r>
                    <w:rPr>
                      <w:rStyle w:val="divdocumentparentContainerright-boxlast-box"/>
                      <w:rFonts w:ascii="Trebuchet MS" w:eastAsia="Trebuchet MS" w:hAnsi="Trebuchet MS" w:cs="Trebuchet MS"/>
                      <w:color w:val="343B30"/>
                      <w:sz w:val="20"/>
                      <w:szCs w:val="20"/>
                      <w:shd w:val="clear" w:color="auto" w:fill="auto"/>
                    </w:rPr>
                    <w:t xml:space="preserve"> </w:t>
                  </w:r>
                  <w:r>
                    <w:rPr>
                      <w:rStyle w:val="divdocumentseptr"/>
                      <w:rFonts w:ascii="Trebuchet MS" w:eastAsia="Trebuchet MS" w:hAnsi="Trebuchet MS" w:cs="Trebuchet MS"/>
                      <w:color w:val="343B30"/>
                    </w:rPr>
                    <w:t> •</w:t>
                  </w:r>
                  <w:proofErr w:type="gramEnd"/>
                  <w:r>
                    <w:rPr>
                      <w:rStyle w:val="divdocumentseptr"/>
                      <w:rFonts w:ascii="Trebuchet MS" w:eastAsia="Trebuchet MS" w:hAnsi="Trebuchet MS" w:cs="Trebuchet MS"/>
                      <w:color w:val="343B30"/>
                    </w:rPr>
                    <w:t> </w:t>
                  </w:r>
                  <w:r>
                    <w:rPr>
                      <w:rStyle w:val="divdocumentparentContainerright-boxlast-box"/>
                      <w:rFonts w:ascii="Trebuchet MS" w:eastAsia="Trebuchet MS" w:hAnsi="Trebuchet MS" w:cs="Trebuchet MS"/>
                      <w:color w:val="343B30"/>
                      <w:sz w:val="20"/>
                      <w:szCs w:val="20"/>
                      <w:shd w:val="clear" w:color="auto" w:fill="auto"/>
                    </w:rPr>
                    <w:t xml:space="preserve"> </w:t>
                  </w:r>
                  <w:r>
                    <w:rPr>
                      <w:rStyle w:val="txtItl"/>
                      <w:rFonts w:ascii="Trebuchet MS" w:eastAsia="Trebuchet MS" w:hAnsi="Trebuchet MS" w:cs="Trebuchet MS"/>
                      <w:color w:val="343B30"/>
                      <w:sz w:val="20"/>
                      <w:szCs w:val="20"/>
                    </w:rPr>
                    <w:t>09/2023</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Current</w:t>
                  </w:r>
                </w:p>
                <w:p w14:paraId="37F043A3" w14:textId="77777777" w:rsidR="00B20140" w:rsidRDefault="006E0625">
                  <w:pPr>
                    <w:pStyle w:val="divdocumentulli"/>
                    <w:numPr>
                      <w:ilvl w:val="0"/>
                      <w:numId w:val="27"/>
                    </w:numPr>
                    <w:spacing w:before="120"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Greeted customers entering </w:t>
                  </w:r>
                  <w:proofErr w:type="gramStart"/>
                  <w:r>
                    <w:rPr>
                      <w:rStyle w:val="span"/>
                      <w:rFonts w:ascii="Trebuchet MS" w:eastAsia="Trebuchet MS" w:hAnsi="Trebuchet MS" w:cs="Trebuchet MS"/>
                      <w:color w:val="343B30"/>
                      <w:sz w:val="20"/>
                      <w:szCs w:val="20"/>
                    </w:rPr>
                    <w:t>store</w:t>
                  </w:r>
                  <w:proofErr w:type="gramEnd"/>
                  <w:r>
                    <w:rPr>
                      <w:rStyle w:val="span"/>
                      <w:rFonts w:ascii="Trebuchet MS" w:eastAsia="Trebuchet MS" w:hAnsi="Trebuchet MS" w:cs="Trebuchet MS"/>
                      <w:color w:val="343B30"/>
                      <w:sz w:val="20"/>
                      <w:szCs w:val="20"/>
                    </w:rPr>
                    <w:t xml:space="preserve"> and </w:t>
                  </w:r>
                  <w:r>
                    <w:rPr>
                      <w:rStyle w:val="span"/>
                      <w:rFonts w:ascii="Trebuchet MS" w:eastAsia="Trebuchet MS" w:hAnsi="Trebuchet MS" w:cs="Trebuchet MS"/>
                      <w:color w:val="343B30"/>
                      <w:sz w:val="20"/>
                      <w:szCs w:val="20"/>
                    </w:rPr>
                    <w:t>responded promptly to customer needs.</w:t>
                  </w:r>
                </w:p>
                <w:p w14:paraId="175FA4F3" w14:textId="77777777" w:rsidR="00B20140" w:rsidRDefault="006E0625">
                  <w:pPr>
                    <w:pStyle w:val="divdocumentulli"/>
                    <w:numPr>
                      <w:ilvl w:val="0"/>
                      <w:numId w:val="27"/>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Welcomed customers and helped determine their needs.</w:t>
                  </w:r>
                </w:p>
                <w:p w14:paraId="4B47C4DC" w14:textId="77777777" w:rsidR="00B20140" w:rsidRDefault="006E0625">
                  <w:pPr>
                    <w:pStyle w:val="divdocumentulli"/>
                    <w:numPr>
                      <w:ilvl w:val="0"/>
                      <w:numId w:val="27"/>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Worked flexible schedule and extra shifts to meet business needs.</w:t>
                  </w:r>
                </w:p>
                <w:p w14:paraId="1B5809CF" w14:textId="77777777" w:rsidR="00B20140" w:rsidRDefault="006E0625">
                  <w:pPr>
                    <w:pStyle w:val="divdocumentulli"/>
                    <w:numPr>
                      <w:ilvl w:val="0"/>
                      <w:numId w:val="27"/>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Operated cash register for cash, check, and credit card transactions with excellent </w:t>
                  </w:r>
                  <w:r>
                    <w:rPr>
                      <w:rStyle w:val="span"/>
                      <w:rFonts w:ascii="Trebuchet MS" w:eastAsia="Trebuchet MS" w:hAnsi="Trebuchet MS" w:cs="Trebuchet MS"/>
                      <w:color w:val="343B30"/>
                      <w:sz w:val="20"/>
                      <w:szCs w:val="20"/>
                    </w:rPr>
                    <w:t>accuracy levels.</w:t>
                  </w:r>
                </w:p>
                <w:p w14:paraId="1B7D1488" w14:textId="77777777" w:rsidR="00B20140" w:rsidRDefault="006E0625">
                  <w:pPr>
                    <w:pStyle w:val="divdocumentulli"/>
                    <w:numPr>
                      <w:ilvl w:val="0"/>
                      <w:numId w:val="27"/>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Built relationships with customers to encourage repeat business.</w:t>
                  </w:r>
                </w:p>
                <w:p w14:paraId="28896014" w14:textId="77777777" w:rsidR="00B20140" w:rsidRDefault="006E0625">
                  <w:pPr>
                    <w:pStyle w:val="divdocumentulli"/>
                    <w:numPr>
                      <w:ilvl w:val="0"/>
                      <w:numId w:val="27"/>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Helped customers complete purchases, locate items, and join reward programs.</w:t>
                  </w:r>
                </w:p>
                <w:p w14:paraId="39379B5C" w14:textId="77777777" w:rsidR="00B20140" w:rsidRDefault="006E0625">
                  <w:pPr>
                    <w:pStyle w:val="divdocumentulli"/>
                    <w:numPr>
                      <w:ilvl w:val="0"/>
                      <w:numId w:val="27"/>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Restocked and organized merchandise in front lanes.</w:t>
                  </w:r>
                </w:p>
                <w:p w14:paraId="254FE5D3" w14:textId="77777777" w:rsidR="00B20140" w:rsidRDefault="006E0625">
                  <w:pPr>
                    <w:pStyle w:val="divdocumentulli"/>
                    <w:numPr>
                      <w:ilvl w:val="0"/>
                      <w:numId w:val="27"/>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Assisted customers with returns, refunds and resolving transaction issues.</w:t>
                  </w:r>
                </w:p>
                <w:p w14:paraId="05309B7C" w14:textId="77777777" w:rsidR="00B20140" w:rsidRDefault="006E0625">
                  <w:pPr>
                    <w:pStyle w:val="divdocumentulli"/>
                    <w:numPr>
                      <w:ilvl w:val="0"/>
                      <w:numId w:val="27"/>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Assisted customers with inquiries and provided exceptional service, resulting in positive feedback from shoppers.</w:t>
                  </w:r>
                </w:p>
                <w:p w14:paraId="34C990A1" w14:textId="77777777" w:rsidR="00B20140" w:rsidRDefault="006E0625">
                  <w:pPr>
                    <w:pStyle w:val="divdocumentulli"/>
                    <w:numPr>
                      <w:ilvl w:val="0"/>
                      <w:numId w:val="27"/>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Maintained up-to-date knowledge of store policies and procedures, ensuring compliance in all </w:t>
                  </w:r>
                  <w:r>
                    <w:rPr>
                      <w:rStyle w:val="span"/>
                      <w:rFonts w:ascii="Trebuchet MS" w:eastAsia="Trebuchet MS" w:hAnsi="Trebuchet MS" w:cs="Trebuchet MS"/>
                      <w:color w:val="343B30"/>
                      <w:sz w:val="20"/>
                      <w:szCs w:val="20"/>
                    </w:rPr>
                    <w:t>transactions.</w:t>
                  </w:r>
                </w:p>
                <w:p w14:paraId="33BE4D40" w14:textId="77777777" w:rsidR="00B20140" w:rsidRDefault="006E0625">
                  <w:pPr>
                    <w:pStyle w:val="divdocumentright-boxsinglecolumn"/>
                    <w:spacing w:before="200"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documenttxtBold"/>
                      <w:rFonts w:ascii="Trebuchet MS" w:eastAsia="Trebuchet MS" w:hAnsi="Trebuchet MS" w:cs="Trebuchet MS"/>
                      <w:color w:val="343B30"/>
                      <w:sz w:val="20"/>
                      <w:szCs w:val="20"/>
                    </w:rPr>
                    <w:t>Lane Bryant</w:t>
                  </w:r>
                  <w:r>
                    <w:rPr>
                      <w:rStyle w:val="span"/>
                      <w:rFonts w:ascii="Trebuchet MS" w:eastAsia="Trebuchet MS" w:hAnsi="Trebuchet MS" w:cs="Trebuchet MS"/>
                      <w:color w:val="343B30"/>
                      <w:sz w:val="20"/>
                      <w:szCs w:val="20"/>
                    </w:rPr>
                    <w:t xml:space="preserve"> - </w:t>
                  </w:r>
                  <w:r>
                    <w:rPr>
                      <w:rStyle w:val="documenttxtBold"/>
                      <w:rFonts w:ascii="Trebuchet MS" w:eastAsia="Trebuchet MS" w:hAnsi="Trebuchet MS" w:cs="Trebuchet MS"/>
                      <w:color w:val="343B30"/>
                      <w:sz w:val="20"/>
                      <w:szCs w:val="20"/>
                    </w:rPr>
                    <w:t>Manger/Temporary Assistant Manger</w:t>
                  </w:r>
                  <w:r>
                    <w:rPr>
                      <w:rStyle w:val="divdocumentsinglecolumnpaddedline"/>
                      <w:rFonts w:ascii="Trebuchet MS" w:eastAsia="Trebuchet MS" w:hAnsi="Trebuchet MS" w:cs="Trebuchet MS"/>
                      <w:color w:val="343B30"/>
                      <w:sz w:val="20"/>
                      <w:szCs w:val="20"/>
                    </w:rPr>
                    <w:t xml:space="preserve"> </w:t>
                  </w:r>
                </w:p>
                <w:p w14:paraId="26A66525" w14:textId="77777777" w:rsidR="00B20140" w:rsidRDefault="006E0625">
                  <w:pPr>
                    <w:pStyle w:val="divdocumentsinglecolumnpaddedlineParagraph"/>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txtItl"/>
                      <w:rFonts w:ascii="Trebuchet MS" w:eastAsia="Trebuchet MS" w:hAnsi="Trebuchet MS" w:cs="Trebuchet MS"/>
                      <w:color w:val="343B30"/>
                      <w:sz w:val="20"/>
                      <w:szCs w:val="20"/>
                    </w:rPr>
                    <w:t xml:space="preserve">800 N Green River Rd, Evansville, IN </w:t>
                  </w:r>
                  <w:proofErr w:type="gramStart"/>
                  <w:r>
                    <w:rPr>
                      <w:rStyle w:val="txtItl"/>
                      <w:rFonts w:ascii="Trebuchet MS" w:eastAsia="Trebuchet MS" w:hAnsi="Trebuchet MS" w:cs="Trebuchet MS"/>
                      <w:color w:val="343B30"/>
                      <w:sz w:val="20"/>
                      <w:szCs w:val="20"/>
                    </w:rPr>
                    <w:t>47715</w:t>
                  </w:r>
                  <w:r>
                    <w:rPr>
                      <w:rStyle w:val="divdocumentparentContainerright-boxlast-box"/>
                      <w:rFonts w:ascii="Trebuchet MS" w:eastAsia="Trebuchet MS" w:hAnsi="Trebuchet MS" w:cs="Trebuchet MS"/>
                      <w:color w:val="343B30"/>
                      <w:sz w:val="20"/>
                      <w:szCs w:val="20"/>
                      <w:shd w:val="clear" w:color="auto" w:fill="auto"/>
                    </w:rPr>
                    <w:t xml:space="preserve"> </w:t>
                  </w:r>
                  <w:r>
                    <w:rPr>
                      <w:rStyle w:val="divdocumentseptr"/>
                      <w:rFonts w:ascii="Trebuchet MS" w:eastAsia="Trebuchet MS" w:hAnsi="Trebuchet MS" w:cs="Trebuchet MS"/>
                      <w:color w:val="343B30"/>
                    </w:rPr>
                    <w:t> •</w:t>
                  </w:r>
                  <w:proofErr w:type="gramEnd"/>
                  <w:r>
                    <w:rPr>
                      <w:rStyle w:val="divdocumentseptr"/>
                      <w:rFonts w:ascii="Trebuchet MS" w:eastAsia="Trebuchet MS" w:hAnsi="Trebuchet MS" w:cs="Trebuchet MS"/>
                      <w:color w:val="343B30"/>
                    </w:rPr>
                    <w:t> </w:t>
                  </w:r>
                  <w:r>
                    <w:rPr>
                      <w:rStyle w:val="divdocumentparentContainerright-boxlast-box"/>
                      <w:rFonts w:ascii="Trebuchet MS" w:eastAsia="Trebuchet MS" w:hAnsi="Trebuchet MS" w:cs="Trebuchet MS"/>
                      <w:color w:val="343B30"/>
                      <w:sz w:val="20"/>
                      <w:szCs w:val="20"/>
                      <w:shd w:val="clear" w:color="auto" w:fill="auto"/>
                    </w:rPr>
                    <w:t xml:space="preserve"> </w:t>
                  </w:r>
                  <w:r>
                    <w:rPr>
                      <w:rStyle w:val="txtItl"/>
                      <w:rFonts w:ascii="Trebuchet MS" w:eastAsia="Trebuchet MS" w:hAnsi="Trebuchet MS" w:cs="Trebuchet MS"/>
                      <w:color w:val="343B30"/>
                      <w:sz w:val="20"/>
                      <w:szCs w:val="20"/>
                    </w:rPr>
                    <w:t>06/2021</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12/2022</w:t>
                  </w:r>
                </w:p>
                <w:p w14:paraId="58830E90" w14:textId="77777777" w:rsidR="00B20140" w:rsidRDefault="006E0625">
                  <w:pPr>
                    <w:pStyle w:val="divdocumentulli"/>
                    <w:numPr>
                      <w:ilvl w:val="0"/>
                      <w:numId w:val="28"/>
                    </w:numPr>
                    <w:spacing w:before="120"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Greeted guests in with friendliness and professionalism.</w:t>
                  </w:r>
                </w:p>
                <w:p w14:paraId="36D28726"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Assisted manager in all aspects of business operations.</w:t>
                  </w:r>
                </w:p>
                <w:p w14:paraId="459798AB"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Answered incoming phone calls to process requests, transfer calls, or relay messages to appropriate personnel.</w:t>
                  </w:r>
                </w:p>
                <w:p w14:paraId="63C8A61F"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Worked closely with management to provide effective assistance for specific aspects of business operations.</w:t>
                  </w:r>
                </w:p>
                <w:p w14:paraId="2399D079"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Monitored and ordered </w:t>
                  </w:r>
                  <w:r>
                    <w:rPr>
                      <w:rStyle w:val="span"/>
                      <w:rFonts w:ascii="Trebuchet MS" w:eastAsia="Trebuchet MS" w:hAnsi="Trebuchet MS" w:cs="Trebuchet MS"/>
                      <w:color w:val="343B30"/>
                      <w:sz w:val="20"/>
                      <w:szCs w:val="20"/>
                    </w:rPr>
                    <w:t xml:space="preserve">supplies and materials to keep </w:t>
                  </w:r>
                  <w:proofErr w:type="gramStart"/>
                  <w:r>
                    <w:rPr>
                      <w:rStyle w:val="span"/>
                      <w:rFonts w:ascii="Trebuchet MS" w:eastAsia="Trebuchet MS" w:hAnsi="Trebuchet MS" w:cs="Trebuchet MS"/>
                      <w:color w:val="343B30"/>
                      <w:sz w:val="20"/>
                      <w:szCs w:val="20"/>
                    </w:rPr>
                    <w:t>office</w:t>
                  </w:r>
                  <w:proofErr w:type="gramEnd"/>
                  <w:r>
                    <w:rPr>
                      <w:rStyle w:val="span"/>
                      <w:rFonts w:ascii="Trebuchet MS" w:eastAsia="Trebuchet MS" w:hAnsi="Trebuchet MS" w:cs="Trebuchet MS"/>
                      <w:color w:val="343B30"/>
                      <w:sz w:val="20"/>
                      <w:szCs w:val="20"/>
                    </w:rPr>
                    <w:t xml:space="preserve"> well stocked.</w:t>
                  </w:r>
                </w:p>
                <w:p w14:paraId="5EDF8A4C"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Organized resources, records and personnel to accomplish aggressive targets.</w:t>
                  </w:r>
                </w:p>
                <w:p w14:paraId="40C9655E"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Offered technical support and troubleshot issues to enhance office productivity.</w:t>
                  </w:r>
                </w:p>
                <w:p w14:paraId="0942A63C"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Created and distributed agendas for meetings and conference calls as part of meeting preparation.</w:t>
                  </w:r>
                </w:p>
                <w:p w14:paraId="5CF01287"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lastRenderedPageBreak/>
                    <w:t>Followed detailed directions from management to complete daily paperwork and computer data entry.</w:t>
                  </w:r>
                </w:p>
                <w:p w14:paraId="0103B0DE"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Increased customer service success rates by quickly resolving issues.</w:t>
                  </w:r>
                </w:p>
                <w:p w14:paraId="05A4F6BD"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Assisted clients with daily living needs to maintain self-esteem and general wellness.</w:t>
                  </w:r>
                </w:p>
                <w:p w14:paraId="249A6C15"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Trained and supervised employees on office policies and procedures.</w:t>
                  </w:r>
                </w:p>
                <w:p w14:paraId="5331222D" w14:textId="77777777" w:rsidR="00B20140" w:rsidRDefault="006E0625">
                  <w:pPr>
                    <w:pStyle w:val="divdocumentulli"/>
                    <w:numPr>
                      <w:ilvl w:val="0"/>
                      <w:numId w:val="28"/>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Opened and properly distributed incoming mail to promote quicker response to client inquiries.</w:t>
                  </w:r>
                </w:p>
                <w:p w14:paraId="1EF8E9E9" w14:textId="77777777" w:rsidR="00B20140" w:rsidRDefault="006E0625">
                  <w:pPr>
                    <w:pStyle w:val="divdocumentright-boxsinglecolumn"/>
                    <w:spacing w:before="200"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documenttxtBold"/>
                      <w:rFonts w:ascii="Trebuchet MS" w:eastAsia="Trebuchet MS" w:hAnsi="Trebuchet MS" w:cs="Trebuchet MS"/>
                      <w:color w:val="343B30"/>
                      <w:sz w:val="20"/>
                      <w:szCs w:val="20"/>
                    </w:rPr>
                    <w:t>Graceful Lady Boutique</w:t>
                  </w:r>
                  <w:r>
                    <w:rPr>
                      <w:rStyle w:val="span"/>
                      <w:rFonts w:ascii="Trebuchet MS" w:eastAsia="Trebuchet MS" w:hAnsi="Trebuchet MS" w:cs="Trebuchet MS"/>
                      <w:color w:val="343B30"/>
                      <w:sz w:val="20"/>
                      <w:szCs w:val="20"/>
                    </w:rPr>
                    <w:t xml:space="preserve"> - </w:t>
                  </w:r>
                  <w:r>
                    <w:rPr>
                      <w:rStyle w:val="documenttxtBold"/>
                      <w:rFonts w:ascii="Trebuchet MS" w:eastAsia="Trebuchet MS" w:hAnsi="Trebuchet MS" w:cs="Trebuchet MS"/>
                      <w:color w:val="343B30"/>
                      <w:sz w:val="20"/>
                      <w:szCs w:val="20"/>
                    </w:rPr>
                    <w:t>Stylist Sales Associate</w:t>
                  </w:r>
                  <w:r>
                    <w:rPr>
                      <w:rStyle w:val="divdocumentsinglecolumnpaddedline"/>
                      <w:rFonts w:ascii="Trebuchet MS" w:eastAsia="Trebuchet MS" w:hAnsi="Trebuchet MS" w:cs="Trebuchet MS"/>
                      <w:color w:val="343B30"/>
                      <w:sz w:val="20"/>
                      <w:szCs w:val="20"/>
                    </w:rPr>
                    <w:t xml:space="preserve"> </w:t>
                  </w:r>
                </w:p>
                <w:p w14:paraId="4E324B70" w14:textId="77777777" w:rsidR="00B20140" w:rsidRDefault="006E0625">
                  <w:pPr>
                    <w:pStyle w:val="divdocumentsinglecolumnpaddedlineParagraph"/>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txtItl"/>
                      <w:rFonts w:ascii="Trebuchet MS" w:eastAsia="Trebuchet MS" w:hAnsi="Trebuchet MS" w:cs="Trebuchet MS"/>
                      <w:color w:val="343B30"/>
                      <w:sz w:val="20"/>
                      <w:szCs w:val="20"/>
                    </w:rPr>
                    <w:t xml:space="preserve">805 E Park St, Fort Branch, IN </w:t>
                  </w:r>
                  <w:proofErr w:type="gramStart"/>
                  <w:r>
                    <w:rPr>
                      <w:rStyle w:val="txtItl"/>
                      <w:rFonts w:ascii="Trebuchet MS" w:eastAsia="Trebuchet MS" w:hAnsi="Trebuchet MS" w:cs="Trebuchet MS"/>
                      <w:color w:val="343B30"/>
                      <w:sz w:val="20"/>
                      <w:szCs w:val="20"/>
                    </w:rPr>
                    <w:t>47648</w:t>
                  </w:r>
                  <w:r>
                    <w:rPr>
                      <w:rStyle w:val="divdocumentparentContainerright-boxlast-box"/>
                      <w:rFonts w:ascii="Trebuchet MS" w:eastAsia="Trebuchet MS" w:hAnsi="Trebuchet MS" w:cs="Trebuchet MS"/>
                      <w:color w:val="343B30"/>
                      <w:sz w:val="20"/>
                      <w:szCs w:val="20"/>
                      <w:shd w:val="clear" w:color="auto" w:fill="auto"/>
                    </w:rPr>
                    <w:t xml:space="preserve"> </w:t>
                  </w:r>
                  <w:r>
                    <w:rPr>
                      <w:rStyle w:val="divdocumentseptr"/>
                      <w:rFonts w:ascii="Trebuchet MS" w:eastAsia="Trebuchet MS" w:hAnsi="Trebuchet MS" w:cs="Trebuchet MS"/>
                      <w:color w:val="343B30"/>
                    </w:rPr>
                    <w:t> •</w:t>
                  </w:r>
                  <w:proofErr w:type="gramEnd"/>
                  <w:r>
                    <w:rPr>
                      <w:rStyle w:val="divdocumentseptr"/>
                      <w:rFonts w:ascii="Trebuchet MS" w:eastAsia="Trebuchet MS" w:hAnsi="Trebuchet MS" w:cs="Trebuchet MS"/>
                      <w:color w:val="343B30"/>
                    </w:rPr>
                    <w:t> </w:t>
                  </w:r>
                  <w:r>
                    <w:rPr>
                      <w:rStyle w:val="divdocumentparentContainerright-boxlast-box"/>
                      <w:rFonts w:ascii="Trebuchet MS" w:eastAsia="Trebuchet MS" w:hAnsi="Trebuchet MS" w:cs="Trebuchet MS"/>
                      <w:color w:val="343B30"/>
                      <w:sz w:val="20"/>
                      <w:szCs w:val="20"/>
                      <w:shd w:val="clear" w:color="auto" w:fill="auto"/>
                    </w:rPr>
                    <w:t xml:space="preserve"> </w:t>
                  </w:r>
                  <w:r>
                    <w:rPr>
                      <w:rStyle w:val="txtItl"/>
                      <w:rFonts w:ascii="Trebuchet MS" w:eastAsia="Trebuchet MS" w:hAnsi="Trebuchet MS" w:cs="Trebuchet MS"/>
                      <w:color w:val="343B30"/>
                      <w:sz w:val="20"/>
                      <w:szCs w:val="20"/>
                    </w:rPr>
                    <w:t>01/2020</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03/2021</w:t>
                  </w:r>
                </w:p>
                <w:p w14:paraId="7A84DF93" w14:textId="77777777" w:rsidR="00B20140" w:rsidRDefault="006E0625">
                  <w:pPr>
                    <w:pStyle w:val="divdocumentulli"/>
                    <w:numPr>
                      <w:ilvl w:val="0"/>
                      <w:numId w:val="29"/>
                    </w:numPr>
                    <w:spacing w:before="120"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Acknowledged, interacted and built relationships with clients to stimulate loyalty.</w:t>
                  </w:r>
                </w:p>
                <w:p w14:paraId="56820D14" w14:textId="77777777" w:rsidR="00B20140" w:rsidRDefault="006E0625">
                  <w:pPr>
                    <w:pStyle w:val="divdocumentulli"/>
                    <w:numPr>
                      <w:ilvl w:val="0"/>
                      <w:numId w:val="29"/>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Connected and engaged with customers to understand styling needs.</w:t>
                  </w:r>
                </w:p>
                <w:p w14:paraId="563C89B6" w14:textId="77777777" w:rsidR="00B20140" w:rsidRDefault="006E0625">
                  <w:pPr>
                    <w:pStyle w:val="divdocumentulli"/>
                    <w:numPr>
                      <w:ilvl w:val="0"/>
                      <w:numId w:val="29"/>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Supported sales floor, cash wrap and </w:t>
                  </w:r>
                  <w:r>
                    <w:rPr>
                      <w:rStyle w:val="span"/>
                      <w:rFonts w:ascii="Trebuchet MS" w:eastAsia="Trebuchet MS" w:hAnsi="Trebuchet MS" w:cs="Trebuchet MS"/>
                      <w:color w:val="343B30"/>
                      <w:sz w:val="20"/>
                      <w:szCs w:val="20"/>
                    </w:rPr>
                    <w:t>back of house to catalyze daily operations.</w:t>
                  </w:r>
                </w:p>
                <w:p w14:paraId="6B7BF5F6" w14:textId="77777777" w:rsidR="00B20140" w:rsidRDefault="006E0625">
                  <w:pPr>
                    <w:pStyle w:val="divdocumentulli"/>
                    <w:numPr>
                      <w:ilvl w:val="0"/>
                      <w:numId w:val="29"/>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Embraced fashion and understood market trends to articulate in client interactions.</w:t>
                  </w:r>
                </w:p>
                <w:p w14:paraId="0D97DF52" w14:textId="77777777" w:rsidR="00B20140" w:rsidRDefault="006E0625">
                  <w:pPr>
                    <w:pStyle w:val="divdocumentulli"/>
                    <w:numPr>
                      <w:ilvl w:val="0"/>
                      <w:numId w:val="29"/>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Advised client base of new products and seasonal fashions to increase store sales.</w:t>
                  </w:r>
                </w:p>
                <w:p w14:paraId="165F177F" w14:textId="77777777" w:rsidR="00B20140" w:rsidRDefault="006E0625">
                  <w:pPr>
                    <w:pStyle w:val="divdocumentulli"/>
                    <w:numPr>
                      <w:ilvl w:val="0"/>
                      <w:numId w:val="29"/>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Translated inspiration into action by solving customer styling needs.</w:t>
                  </w:r>
                </w:p>
                <w:p w14:paraId="59151A48" w14:textId="77777777" w:rsidR="00B20140" w:rsidRDefault="006E0625">
                  <w:pPr>
                    <w:pStyle w:val="divdocumentulli"/>
                    <w:numPr>
                      <w:ilvl w:val="0"/>
                      <w:numId w:val="29"/>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Listened to customer needs and desires to identify and recommend optimal products.</w:t>
                  </w:r>
                </w:p>
                <w:p w14:paraId="199E305F" w14:textId="77777777" w:rsidR="00B20140" w:rsidRDefault="006E0625">
                  <w:pPr>
                    <w:pStyle w:val="divdocumentulli"/>
                    <w:numPr>
                      <w:ilvl w:val="0"/>
                      <w:numId w:val="29"/>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Answered customer questions about products and services, helped locate merchandise, and promoted key items.</w:t>
                  </w:r>
                </w:p>
                <w:p w14:paraId="64B27BC9" w14:textId="77777777" w:rsidR="00B20140" w:rsidRDefault="006E0625">
                  <w:pPr>
                    <w:pStyle w:val="divdocumentulli"/>
                    <w:numPr>
                      <w:ilvl w:val="0"/>
                      <w:numId w:val="29"/>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Stocked merchandise, clearly labeling items, and </w:t>
                  </w:r>
                  <w:proofErr w:type="gramStart"/>
                  <w:r>
                    <w:rPr>
                      <w:rStyle w:val="span"/>
                      <w:rFonts w:ascii="Trebuchet MS" w:eastAsia="Trebuchet MS" w:hAnsi="Trebuchet MS" w:cs="Trebuchet MS"/>
                      <w:color w:val="343B30"/>
                      <w:sz w:val="20"/>
                      <w:szCs w:val="20"/>
                    </w:rPr>
                    <w:t>arranging</w:t>
                  </w:r>
                  <w:proofErr w:type="gramEnd"/>
                  <w:r>
                    <w:rPr>
                      <w:rStyle w:val="span"/>
                      <w:rFonts w:ascii="Trebuchet MS" w:eastAsia="Trebuchet MS" w:hAnsi="Trebuchet MS" w:cs="Trebuchet MS"/>
                      <w:color w:val="343B30"/>
                      <w:sz w:val="20"/>
                      <w:szCs w:val="20"/>
                    </w:rPr>
                    <w:t xml:space="preserve"> according to size or color.</w:t>
                  </w:r>
                </w:p>
                <w:p w14:paraId="2E43AE9A" w14:textId="77777777" w:rsidR="00B20140" w:rsidRDefault="006E0625">
                  <w:pPr>
                    <w:pStyle w:val="divdocumentright-boxsinglecolumn"/>
                    <w:spacing w:before="200"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documenttxtBold"/>
                      <w:rFonts w:ascii="Trebuchet MS" w:eastAsia="Trebuchet MS" w:hAnsi="Trebuchet MS" w:cs="Trebuchet MS"/>
                      <w:color w:val="343B30"/>
                      <w:sz w:val="20"/>
                      <w:szCs w:val="20"/>
                    </w:rPr>
                    <w:t xml:space="preserve">Holiday World &amp; </w:t>
                  </w:r>
                  <w:proofErr w:type="spellStart"/>
                  <w:r>
                    <w:rPr>
                      <w:rStyle w:val="documenttxtBold"/>
                      <w:rFonts w:ascii="Trebuchet MS" w:eastAsia="Trebuchet MS" w:hAnsi="Trebuchet MS" w:cs="Trebuchet MS"/>
                      <w:color w:val="343B30"/>
                      <w:sz w:val="20"/>
                      <w:szCs w:val="20"/>
                    </w:rPr>
                    <w:t>Splashin</w:t>
                  </w:r>
                  <w:proofErr w:type="spellEnd"/>
                  <w:r>
                    <w:rPr>
                      <w:rStyle w:val="documenttxtBold"/>
                      <w:rFonts w:ascii="Trebuchet MS" w:eastAsia="Trebuchet MS" w:hAnsi="Trebuchet MS" w:cs="Trebuchet MS"/>
                      <w:color w:val="343B30"/>
                      <w:sz w:val="20"/>
                      <w:szCs w:val="20"/>
                    </w:rPr>
                    <w:t>' Safari</w:t>
                  </w:r>
                  <w:r>
                    <w:rPr>
                      <w:rStyle w:val="span"/>
                      <w:rFonts w:ascii="Trebuchet MS" w:eastAsia="Trebuchet MS" w:hAnsi="Trebuchet MS" w:cs="Trebuchet MS"/>
                      <w:color w:val="343B30"/>
                      <w:sz w:val="20"/>
                      <w:szCs w:val="20"/>
                    </w:rPr>
                    <w:t xml:space="preserve"> - </w:t>
                  </w:r>
                  <w:r>
                    <w:rPr>
                      <w:rStyle w:val="documenttxtBold"/>
                      <w:rFonts w:ascii="Trebuchet MS" w:eastAsia="Trebuchet MS" w:hAnsi="Trebuchet MS" w:cs="Trebuchet MS"/>
                      <w:color w:val="343B30"/>
                      <w:sz w:val="20"/>
                      <w:szCs w:val="20"/>
                    </w:rPr>
                    <w:t>Games Host</w:t>
                  </w:r>
                  <w:r>
                    <w:rPr>
                      <w:rStyle w:val="divdocumentsinglecolumnpaddedline"/>
                      <w:rFonts w:ascii="Trebuchet MS" w:eastAsia="Trebuchet MS" w:hAnsi="Trebuchet MS" w:cs="Trebuchet MS"/>
                      <w:color w:val="343B30"/>
                      <w:sz w:val="20"/>
                      <w:szCs w:val="20"/>
                    </w:rPr>
                    <w:t xml:space="preserve"> </w:t>
                  </w:r>
                </w:p>
                <w:p w14:paraId="758E28F4" w14:textId="77777777" w:rsidR="00B20140" w:rsidRDefault="006E0625">
                  <w:pPr>
                    <w:pStyle w:val="divdocumentsinglecolumnpaddedlineParagraph"/>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txtItl"/>
                      <w:rFonts w:ascii="Trebuchet MS" w:eastAsia="Trebuchet MS" w:hAnsi="Trebuchet MS" w:cs="Trebuchet MS"/>
                      <w:color w:val="343B30"/>
                      <w:sz w:val="20"/>
                      <w:szCs w:val="20"/>
                    </w:rPr>
                    <w:t xml:space="preserve">452 E Christmas Blvd, Santa Claus, IN </w:t>
                  </w:r>
                  <w:proofErr w:type="gramStart"/>
                  <w:r>
                    <w:rPr>
                      <w:rStyle w:val="txtItl"/>
                      <w:rFonts w:ascii="Trebuchet MS" w:eastAsia="Trebuchet MS" w:hAnsi="Trebuchet MS" w:cs="Trebuchet MS"/>
                      <w:color w:val="343B30"/>
                      <w:sz w:val="20"/>
                      <w:szCs w:val="20"/>
                    </w:rPr>
                    <w:t>47579</w:t>
                  </w:r>
                  <w:r>
                    <w:rPr>
                      <w:rStyle w:val="divdocumentparentContainerright-boxlast-box"/>
                      <w:rFonts w:ascii="Trebuchet MS" w:eastAsia="Trebuchet MS" w:hAnsi="Trebuchet MS" w:cs="Trebuchet MS"/>
                      <w:color w:val="343B30"/>
                      <w:sz w:val="20"/>
                      <w:szCs w:val="20"/>
                      <w:shd w:val="clear" w:color="auto" w:fill="auto"/>
                    </w:rPr>
                    <w:t xml:space="preserve"> </w:t>
                  </w:r>
                  <w:r>
                    <w:rPr>
                      <w:rStyle w:val="divdocumentseptr"/>
                      <w:rFonts w:ascii="Trebuchet MS" w:eastAsia="Trebuchet MS" w:hAnsi="Trebuchet MS" w:cs="Trebuchet MS"/>
                      <w:color w:val="343B30"/>
                    </w:rPr>
                    <w:t> •</w:t>
                  </w:r>
                  <w:proofErr w:type="gramEnd"/>
                  <w:r>
                    <w:rPr>
                      <w:rStyle w:val="divdocumentseptr"/>
                      <w:rFonts w:ascii="Trebuchet MS" w:eastAsia="Trebuchet MS" w:hAnsi="Trebuchet MS" w:cs="Trebuchet MS"/>
                      <w:color w:val="343B30"/>
                    </w:rPr>
                    <w:t> </w:t>
                  </w:r>
                  <w:r>
                    <w:rPr>
                      <w:rStyle w:val="divdocumentparentContainerright-boxlast-box"/>
                      <w:rFonts w:ascii="Trebuchet MS" w:eastAsia="Trebuchet MS" w:hAnsi="Trebuchet MS" w:cs="Trebuchet MS"/>
                      <w:color w:val="343B30"/>
                      <w:sz w:val="20"/>
                      <w:szCs w:val="20"/>
                      <w:shd w:val="clear" w:color="auto" w:fill="auto"/>
                    </w:rPr>
                    <w:t xml:space="preserve"> </w:t>
                  </w:r>
                  <w:r>
                    <w:rPr>
                      <w:rStyle w:val="txtItl"/>
                      <w:rFonts w:ascii="Trebuchet MS" w:eastAsia="Trebuchet MS" w:hAnsi="Trebuchet MS" w:cs="Trebuchet MS"/>
                      <w:color w:val="343B30"/>
                      <w:sz w:val="20"/>
                      <w:szCs w:val="20"/>
                    </w:rPr>
                    <w:t>06/2017</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color w:val="343B30"/>
                      <w:sz w:val="20"/>
                      <w:szCs w:val="20"/>
                    </w:rPr>
                    <w:t>06/2018</w:t>
                  </w:r>
                </w:p>
                <w:p w14:paraId="69C5FEC4" w14:textId="77777777" w:rsidR="00B20140" w:rsidRDefault="006E0625">
                  <w:pPr>
                    <w:pStyle w:val="divdocumentulli"/>
                    <w:numPr>
                      <w:ilvl w:val="0"/>
                      <w:numId w:val="30"/>
                    </w:numPr>
                    <w:spacing w:before="120"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Wiped down and cleaned chairs, booths and game stations to comply with sanitation </w:t>
                  </w:r>
                  <w:r>
                    <w:rPr>
                      <w:rStyle w:val="span"/>
                      <w:rFonts w:ascii="Trebuchet MS" w:eastAsia="Trebuchet MS" w:hAnsi="Trebuchet MS" w:cs="Trebuchet MS"/>
                      <w:color w:val="343B30"/>
                      <w:sz w:val="20"/>
                      <w:szCs w:val="20"/>
                    </w:rPr>
                    <w:t>requirements.</w:t>
                  </w:r>
                </w:p>
                <w:p w14:paraId="6BCB9538" w14:textId="77777777" w:rsidR="00B20140" w:rsidRDefault="006E0625">
                  <w:pPr>
                    <w:pStyle w:val="divdocumentulli"/>
                    <w:numPr>
                      <w:ilvl w:val="0"/>
                      <w:numId w:val="30"/>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Assisted with ticket redemption and provided prize selection to customers.</w:t>
                  </w:r>
                </w:p>
                <w:p w14:paraId="7C287462" w14:textId="77777777" w:rsidR="00B20140" w:rsidRDefault="006E0625">
                  <w:pPr>
                    <w:pStyle w:val="divdocumentulli"/>
                    <w:numPr>
                      <w:ilvl w:val="0"/>
                      <w:numId w:val="30"/>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Greeted and informed customers about attractions, promotions and current prices to foster outstanding hospitality and service.</w:t>
                  </w:r>
                </w:p>
                <w:p w14:paraId="3705DB4C" w14:textId="77777777" w:rsidR="00B20140" w:rsidRDefault="006E0625">
                  <w:pPr>
                    <w:pStyle w:val="divdocumentulli"/>
                    <w:numPr>
                      <w:ilvl w:val="0"/>
                      <w:numId w:val="30"/>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 xml:space="preserve">Operated point of sale terminal to </w:t>
                  </w:r>
                  <w:r>
                    <w:rPr>
                      <w:rStyle w:val="span"/>
                      <w:rFonts w:ascii="Trebuchet MS" w:eastAsia="Trebuchet MS" w:hAnsi="Trebuchet MS" w:cs="Trebuchet MS"/>
                      <w:color w:val="343B30"/>
                      <w:sz w:val="20"/>
                      <w:szCs w:val="20"/>
                    </w:rPr>
                    <w:t>complete customer transactions.</w:t>
                  </w:r>
                </w:p>
                <w:p w14:paraId="76BACAA6" w14:textId="77777777" w:rsidR="00B20140" w:rsidRDefault="006E0625">
                  <w:pPr>
                    <w:pStyle w:val="divdocumentulli"/>
                    <w:numPr>
                      <w:ilvl w:val="0"/>
                      <w:numId w:val="30"/>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Memorized games and rules to facilitate positive entertainment experience.</w:t>
                  </w:r>
                </w:p>
                <w:p w14:paraId="76FD2C8D" w14:textId="77777777" w:rsidR="00B20140" w:rsidRDefault="006E0625">
                  <w:pPr>
                    <w:pStyle w:val="divdocumentulli"/>
                    <w:numPr>
                      <w:ilvl w:val="0"/>
                      <w:numId w:val="30"/>
                    </w:numPr>
                    <w:spacing w:line="260" w:lineRule="atLeast"/>
                    <w:ind w:left="600" w:right="360" w:hanging="232"/>
                    <w:rPr>
                      <w:rStyle w:val="span"/>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Communicated proactively with guests to troubleshoot problems and provide guidance.</w:t>
                  </w:r>
                </w:p>
                <w:p w14:paraId="69A30CF0" w14:textId="77777777" w:rsidR="00B20140" w:rsidRDefault="006E0625">
                  <w:pPr>
                    <w:pStyle w:val="divdocumentdivsectiontitle"/>
                    <w:spacing w:before="500" w:after="200" w:line="300" w:lineRule="atLeast"/>
                    <w:ind w:left="360" w:right="360"/>
                    <w:rPr>
                      <w:rStyle w:val="divdocumentparentContainerright-boxlast-box"/>
                      <w:rFonts w:ascii="Trebuchet MS" w:eastAsia="Trebuchet MS" w:hAnsi="Trebuchet MS" w:cs="Trebuchet MS"/>
                      <w:b/>
                      <w:bCs/>
                      <w:caps/>
                      <w:color w:val="343B30"/>
                      <w:shd w:val="clear" w:color="auto" w:fill="auto"/>
                    </w:rPr>
                  </w:pPr>
                  <w:r>
                    <w:rPr>
                      <w:rStyle w:val="divdocumentparentContainerright-boxlast-box"/>
                      <w:rFonts w:ascii="Trebuchet MS" w:eastAsia="Trebuchet MS" w:hAnsi="Trebuchet MS" w:cs="Trebuchet MS"/>
                      <w:b/>
                      <w:bCs/>
                      <w:caps/>
                      <w:color w:val="343B30"/>
                      <w:shd w:val="clear" w:color="auto" w:fill="auto"/>
                    </w:rPr>
                    <w:t>Projects</w:t>
                  </w:r>
                </w:p>
                <w:p w14:paraId="2F344CCC" w14:textId="77777777" w:rsidR="00B20140" w:rsidRDefault="006E0625">
                  <w:pPr>
                    <w:pStyle w:val="p"/>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divdocumentparentContainerright-boxlast-box"/>
                      <w:rFonts w:ascii="Trebuchet MS" w:eastAsia="Trebuchet MS" w:hAnsi="Trebuchet MS" w:cs="Trebuchet MS"/>
                      <w:color w:val="343B30"/>
                      <w:sz w:val="20"/>
                      <w:szCs w:val="20"/>
                      <w:shd w:val="clear" w:color="auto" w:fill="auto"/>
                    </w:rPr>
                    <w:t xml:space="preserve">Starting the </w:t>
                  </w:r>
                  <w:proofErr w:type="spellStart"/>
                  <w:r>
                    <w:rPr>
                      <w:rStyle w:val="divdocumentparentContainerright-boxlast-box"/>
                      <w:rFonts w:ascii="Trebuchet MS" w:eastAsia="Trebuchet MS" w:hAnsi="Trebuchet MS" w:cs="Trebuchet MS"/>
                      <w:color w:val="343B30"/>
                      <w:sz w:val="20"/>
                      <w:szCs w:val="20"/>
                      <w:shd w:val="clear" w:color="auto" w:fill="auto"/>
                    </w:rPr>
                    <w:t>TripleTen</w:t>
                  </w:r>
                  <w:proofErr w:type="spellEnd"/>
                  <w:r>
                    <w:rPr>
                      <w:rStyle w:val="divdocumentparentContainerright-boxlast-box"/>
                      <w:rFonts w:ascii="Trebuchet MS" w:eastAsia="Trebuchet MS" w:hAnsi="Trebuchet MS" w:cs="Trebuchet MS"/>
                      <w:color w:val="343B30"/>
                      <w:sz w:val="20"/>
                      <w:szCs w:val="20"/>
                      <w:shd w:val="clear" w:color="auto" w:fill="auto"/>
                    </w:rPr>
                    <w:t xml:space="preserve"> Bootcamp has been an </w:t>
                  </w:r>
                  <w:r>
                    <w:rPr>
                      <w:rStyle w:val="divdocumentparentContainerright-boxlast-box"/>
                      <w:rFonts w:ascii="Trebuchet MS" w:eastAsia="Trebuchet MS" w:hAnsi="Trebuchet MS" w:cs="Trebuchet MS"/>
                      <w:color w:val="343B30"/>
                      <w:sz w:val="20"/>
                      <w:szCs w:val="20"/>
                      <w:shd w:val="clear" w:color="auto" w:fill="auto"/>
                    </w:rPr>
                    <w:t>exciting and eye-opening journey, though not without its challenges. So far, I've successfully completed three projects, each one building on the skills I've gained and deepening my understanding of coding and data analysis.</w:t>
                  </w:r>
                </w:p>
                <w:p w14:paraId="04730062" w14:textId="77777777" w:rsidR="00B20140" w:rsidRDefault="006E0625">
                  <w:pPr>
                    <w:pStyle w:val="p"/>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divdocumentparentContainerright-boxlast-box"/>
                      <w:rFonts w:ascii="Trebuchet MS" w:eastAsia="Trebuchet MS" w:hAnsi="Trebuchet MS" w:cs="Trebuchet MS"/>
                      <w:color w:val="343B30"/>
                      <w:sz w:val="20"/>
                      <w:szCs w:val="20"/>
                      <w:shd w:val="clear" w:color="auto" w:fill="auto"/>
                    </w:rPr>
                    <w:lastRenderedPageBreak/>
                    <w:t xml:space="preserve">The first project provided a foundational overview of </w:t>
                  </w:r>
                  <w:proofErr w:type="spellStart"/>
                  <w:r>
                    <w:rPr>
                      <w:rStyle w:val="divdocumentparentContainerright-boxlast-box"/>
                      <w:rFonts w:ascii="Trebuchet MS" w:eastAsia="Trebuchet MS" w:hAnsi="Trebuchet MS" w:cs="Trebuchet MS"/>
                      <w:color w:val="343B30"/>
                      <w:sz w:val="20"/>
                      <w:szCs w:val="20"/>
                      <w:shd w:val="clear" w:color="auto" w:fill="auto"/>
                    </w:rPr>
                    <w:t>Jupyter</w:t>
                  </w:r>
                  <w:proofErr w:type="spellEnd"/>
                  <w:r>
                    <w:rPr>
                      <w:rStyle w:val="divdocumentparentContainerright-boxlast-box"/>
                      <w:rFonts w:ascii="Trebuchet MS" w:eastAsia="Trebuchet MS" w:hAnsi="Trebuchet MS" w:cs="Trebuchet MS"/>
                      <w:color w:val="343B30"/>
                      <w:sz w:val="20"/>
                      <w:szCs w:val="20"/>
                      <w:shd w:val="clear" w:color="auto" w:fill="auto"/>
                    </w:rPr>
                    <w:t xml:space="preserve"> Notebook and allowed me to apply the basic coding skills I learned during the initial sprint. What stood out to me most was the realization of how deeply coding is embedded in everyday life. Working in a grocery store, I had never fully appreciated how much technology is involved in operations I once took for granted. From barcodes that communicate product information and pricing, to the software running self-checkout machines and cashier </w:t>
                  </w:r>
                  <w:proofErr w:type="gramStart"/>
                  <w:r>
                    <w:rPr>
                      <w:rStyle w:val="divdocumentparentContainerright-boxlast-box"/>
                      <w:rFonts w:ascii="Trebuchet MS" w:eastAsia="Trebuchet MS" w:hAnsi="Trebuchet MS" w:cs="Trebuchet MS"/>
                      <w:color w:val="343B30"/>
                      <w:sz w:val="20"/>
                      <w:szCs w:val="20"/>
                      <w:shd w:val="clear" w:color="auto" w:fill="auto"/>
                    </w:rPr>
                    <w:t>systems—</w:t>
                  </w:r>
                  <w:proofErr w:type="gramEnd"/>
                  <w:r>
                    <w:rPr>
                      <w:rStyle w:val="divdocumentparentContainerright-boxlast-box"/>
                      <w:rFonts w:ascii="Trebuchet MS" w:eastAsia="Trebuchet MS" w:hAnsi="Trebuchet MS" w:cs="Trebuchet MS"/>
                      <w:color w:val="343B30"/>
                      <w:sz w:val="20"/>
                      <w:szCs w:val="20"/>
                      <w:shd w:val="clear" w:color="auto" w:fill="auto"/>
                    </w:rPr>
                    <w:t>coding is everywhere. This newfound awareness made th</w:t>
                  </w:r>
                  <w:r>
                    <w:rPr>
                      <w:rStyle w:val="divdocumentparentContainerright-boxlast-box"/>
                      <w:rFonts w:ascii="Trebuchet MS" w:eastAsia="Trebuchet MS" w:hAnsi="Trebuchet MS" w:cs="Trebuchet MS"/>
                      <w:color w:val="343B30"/>
                      <w:sz w:val="20"/>
                      <w:szCs w:val="20"/>
                      <w:shd w:val="clear" w:color="auto" w:fill="auto"/>
                    </w:rPr>
                    <w:t>e learning process even more engaging.</w:t>
                  </w:r>
                </w:p>
                <w:p w14:paraId="4AE27403" w14:textId="77777777" w:rsidR="00B20140" w:rsidRDefault="006E0625">
                  <w:pPr>
                    <w:pStyle w:val="p"/>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divdocumentparentContainerright-boxlast-box"/>
                      <w:rFonts w:ascii="Trebuchet MS" w:eastAsia="Trebuchet MS" w:hAnsi="Trebuchet MS" w:cs="Trebuchet MS"/>
                      <w:color w:val="343B30"/>
                      <w:sz w:val="20"/>
                      <w:szCs w:val="20"/>
                      <w:shd w:val="clear" w:color="auto" w:fill="auto"/>
                    </w:rPr>
                    <w:t>In the second project, I explored how data impacts platforms like Instacart. I analyzed trends such as the most frequently purchased items, peak shopping days, and visualized this information to uncover patterns in consumer behavior. This project resonated with me because it connected directly to my experience in retail and highlighted how data science is shaping industries I've worked in for years.</w:t>
                  </w:r>
                </w:p>
                <w:p w14:paraId="6C896AB5" w14:textId="77777777" w:rsidR="00B20140" w:rsidRDefault="006E0625">
                  <w:pPr>
                    <w:pStyle w:val="p"/>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divdocumentparentContainerright-boxlast-box"/>
                      <w:rFonts w:ascii="Trebuchet MS" w:eastAsia="Trebuchet MS" w:hAnsi="Trebuchet MS" w:cs="Trebuchet MS"/>
                      <w:color w:val="343B30"/>
                      <w:sz w:val="20"/>
                      <w:szCs w:val="20"/>
                      <w:shd w:val="clear" w:color="auto" w:fill="auto"/>
                    </w:rPr>
                    <w:t xml:space="preserve">The third project was noticeably more challenging. Unlike the earlier assignments, it required greater independence and relied heavily on knowledge from previous lessons. I learned firsthand how precise and unforgiving coding can be—one small error in </w:t>
                  </w:r>
                  <w:proofErr w:type="gramStart"/>
                  <w:r>
                    <w:rPr>
                      <w:rStyle w:val="divdocumentparentContainerright-boxlast-box"/>
                      <w:rFonts w:ascii="Trebuchet MS" w:eastAsia="Trebuchet MS" w:hAnsi="Trebuchet MS" w:cs="Trebuchet MS"/>
                      <w:color w:val="343B30"/>
                      <w:sz w:val="20"/>
                      <w:szCs w:val="20"/>
                      <w:shd w:val="clear" w:color="auto" w:fill="auto"/>
                    </w:rPr>
                    <w:t>syntax</w:t>
                  </w:r>
                  <w:proofErr w:type="gramEnd"/>
                  <w:r>
                    <w:rPr>
                      <w:rStyle w:val="divdocumentparentContainerright-boxlast-box"/>
                      <w:rFonts w:ascii="Trebuchet MS" w:eastAsia="Trebuchet MS" w:hAnsi="Trebuchet MS" w:cs="Trebuchet MS"/>
                      <w:color w:val="343B30"/>
                      <w:sz w:val="20"/>
                      <w:szCs w:val="20"/>
                      <w:shd w:val="clear" w:color="auto" w:fill="auto"/>
                    </w:rPr>
                    <w:t xml:space="preserve"> can disrupt the entire program. Debugging and refining my work became a critical part of the process. I had to revisit sections of my code, revise visualizations, and ensure my graphs clearly communicated the data's story.</w:t>
                  </w:r>
                </w:p>
                <w:p w14:paraId="6ECF96DD" w14:textId="77777777" w:rsidR="00B20140" w:rsidRDefault="006E0625">
                  <w:pPr>
                    <w:pStyle w:val="p"/>
                    <w:spacing w:line="260" w:lineRule="atLeast"/>
                    <w:ind w:left="360" w:right="360"/>
                    <w:rPr>
                      <w:rStyle w:val="divdocumentparentContainerright-boxlast-box"/>
                      <w:rFonts w:ascii="Trebuchet MS" w:eastAsia="Trebuchet MS" w:hAnsi="Trebuchet MS" w:cs="Trebuchet MS"/>
                      <w:color w:val="343B30"/>
                      <w:sz w:val="20"/>
                      <w:szCs w:val="20"/>
                      <w:shd w:val="clear" w:color="auto" w:fill="auto"/>
                    </w:rPr>
                  </w:pPr>
                  <w:r>
                    <w:rPr>
                      <w:rStyle w:val="divdocumentparentContainerright-boxlast-box"/>
                      <w:rFonts w:ascii="Trebuchet MS" w:eastAsia="Trebuchet MS" w:hAnsi="Trebuchet MS" w:cs="Trebuchet MS"/>
                      <w:color w:val="343B30"/>
                      <w:sz w:val="20"/>
                      <w:szCs w:val="20"/>
                      <w:shd w:val="clear" w:color="auto" w:fill="auto"/>
                    </w:rPr>
                    <w:t>Despite the difficulties, I've genuinely enjoyed every lesson, task, and project. Learning data science has not only enhanced my technical skills but also reshaped how I view my current job and future opportunities. I'm excited to continue growing, refining my abilities, and exploring the vast possibilities this field has to offer.</w:t>
                  </w:r>
                </w:p>
              </w:tc>
            </w:tr>
          </w:tbl>
          <w:p w14:paraId="7F853F5C" w14:textId="77777777" w:rsidR="00B20140" w:rsidRDefault="00B20140"/>
        </w:tc>
      </w:tr>
    </w:tbl>
    <w:p w14:paraId="6FB75259" w14:textId="77777777" w:rsidR="00B20140" w:rsidRDefault="006E0625">
      <w:pPr>
        <w:spacing w:line="20" w:lineRule="auto"/>
      </w:pPr>
      <w:r>
        <w:rPr>
          <w:color w:val="FFFFFF"/>
          <w:sz w:val="2"/>
        </w:rPr>
        <w:lastRenderedPageBreak/>
        <w:t>.</w:t>
      </w:r>
    </w:p>
    <w:p w14:paraId="66DF09FB" w14:textId="77777777" w:rsidR="00B20140" w:rsidRDefault="006E0625">
      <w:pPr>
        <w:spacing w:line="14" w:lineRule="exact"/>
      </w:pPr>
      <w:r>
        <w:rPr>
          <w:color w:val="FFFFFF"/>
          <w:sz w:val="2"/>
        </w:rPr>
        <w:t>#HRJ#41a9af9b-4542-4e8b-ab00-63925e84830f#</w:t>
      </w:r>
    </w:p>
    <w:sectPr w:rsidR="00B20140">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embedRegular r:id="rId1" w:fontKey="{6EAF3A71-CEEA-4DFC-9E80-4865DD2FDF65}"/>
    <w:embedBold r:id="rId2" w:fontKey="{BA2639CB-92E4-449E-8A48-6004E3C230A9}"/>
    <w:embedItalic r:id="rId3" w:fontKey="{59C93FB5-9272-43E5-8FCC-4F28B6F796C8}"/>
    <w:embedBoldItalic r:id="rId4" w:fontKey="{4A18E1E0-1A79-4D37-AFBC-3C230CDCE5EA}"/>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B4EED1A">
      <w:start w:val="1"/>
      <w:numFmt w:val="bullet"/>
      <w:lvlText w:val=""/>
      <w:lvlJc w:val="left"/>
      <w:pPr>
        <w:ind w:left="720" w:hanging="360"/>
      </w:pPr>
      <w:rPr>
        <w:rFonts w:ascii="Symbol" w:hAnsi="Symbol"/>
      </w:rPr>
    </w:lvl>
    <w:lvl w:ilvl="1" w:tplc="C2AE46CE">
      <w:start w:val="1"/>
      <w:numFmt w:val="bullet"/>
      <w:lvlText w:val="o"/>
      <w:lvlJc w:val="left"/>
      <w:pPr>
        <w:tabs>
          <w:tab w:val="num" w:pos="1440"/>
        </w:tabs>
        <w:ind w:left="1440" w:hanging="360"/>
      </w:pPr>
      <w:rPr>
        <w:rFonts w:ascii="Courier New" w:hAnsi="Courier New"/>
      </w:rPr>
    </w:lvl>
    <w:lvl w:ilvl="2" w:tplc="BC4AED04">
      <w:start w:val="1"/>
      <w:numFmt w:val="bullet"/>
      <w:lvlText w:val=""/>
      <w:lvlJc w:val="left"/>
      <w:pPr>
        <w:tabs>
          <w:tab w:val="num" w:pos="2160"/>
        </w:tabs>
        <w:ind w:left="2160" w:hanging="360"/>
      </w:pPr>
      <w:rPr>
        <w:rFonts w:ascii="Wingdings" w:hAnsi="Wingdings"/>
      </w:rPr>
    </w:lvl>
    <w:lvl w:ilvl="3" w:tplc="73DA1582">
      <w:start w:val="1"/>
      <w:numFmt w:val="bullet"/>
      <w:lvlText w:val=""/>
      <w:lvlJc w:val="left"/>
      <w:pPr>
        <w:tabs>
          <w:tab w:val="num" w:pos="2880"/>
        </w:tabs>
        <w:ind w:left="2880" w:hanging="360"/>
      </w:pPr>
      <w:rPr>
        <w:rFonts w:ascii="Symbol" w:hAnsi="Symbol"/>
      </w:rPr>
    </w:lvl>
    <w:lvl w:ilvl="4" w:tplc="A1B290C6">
      <w:start w:val="1"/>
      <w:numFmt w:val="bullet"/>
      <w:lvlText w:val="o"/>
      <w:lvlJc w:val="left"/>
      <w:pPr>
        <w:tabs>
          <w:tab w:val="num" w:pos="3600"/>
        </w:tabs>
        <w:ind w:left="3600" w:hanging="360"/>
      </w:pPr>
      <w:rPr>
        <w:rFonts w:ascii="Courier New" w:hAnsi="Courier New"/>
      </w:rPr>
    </w:lvl>
    <w:lvl w:ilvl="5" w:tplc="91D66AE8">
      <w:start w:val="1"/>
      <w:numFmt w:val="bullet"/>
      <w:lvlText w:val=""/>
      <w:lvlJc w:val="left"/>
      <w:pPr>
        <w:tabs>
          <w:tab w:val="num" w:pos="4320"/>
        </w:tabs>
        <w:ind w:left="4320" w:hanging="360"/>
      </w:pPr>
      <w:rPr>
        <w:rFonts w:ascii="Wingdings" w:hAnsi="Wingdings"/>
      </w:rPr>
    </w:lvl>
    <w:lvl w:ilvl="6" w:tplc="C55C153C">
      <w:start w:val="1"/>
      <w:numFmt w:val="bullet"/>
      <w:lvlText w:val=""/>
      <w:lvlJc w:val="left"/>
      <w:pPr>
        <w:tabs>
          <w:tab w:val="num" w:pos="5040"/>
        </w:tabs>
        <w:ind w:left="5040" w:hanging="360"/>
      </w:pPr>
      <w:rPr>
        <w:rFonts w:ascii="Symbol" w:hAnsi="Symbol"/>
      </w:rPr>
    </w:lvl>
    <w:lvl w:ilvl="7" w:tplc="0CEAD2B0">
      <w:start w:val="1"/>
      <w:numFmt w:val="bullet"/>
      <w:lvlText w:val="o"/>
      <w:lvlJc w:val="left"/>
      <w:pPr>
        <w:tabs>
          <w:tab w:val="num" w:pos="5760"/>
        </w:tabs>
        <w:ind w:left="5760" w:hanging="360"/>
      </w:pPr>
      <w:rPr>
        <w:rFonts w:ascii="Courier New" w:hAnsi="Courier New"/>
      </w:rPr>
    </w:lvl>
    <w:lvl w:ilvl="8" w:tplc="557E51C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430B940">
      <w:start w:val="1"/>
      <w:numFmt w:val="bullet"/>
      <w:lvlText w:val=""/>
      <w:lvlJc w:val="left"/>
      <w:pPr>
        <w:ind w:left="720" w:hanging="360"/>
      </w:pPr>
      <w:rPr>
        <w:rFonts w:ascii="Symbol" w:hAnsi="Symbol"/>
      </w:rPr>
    </w:lvl>
    <w:lvl w:ilvl="1" w:tplc="4C12CFBE">
      <w:start w:val="1"/>
      <w:numFmt w:val="bullet"/>
      <w:lvlText w:val="o"/>
      <w:lvlJc w:val="left"/>
      <w:pPr>
        <w:tabs>
          <w:tab w:val="num" w:pos="1440"/>
        </w:tabs>
        <w:ind w:left="1440" w:hanging="360"/>
      </w:pPr>
      <w:rPr>
        <w:rFonts w:ascii="Courier New" w:hAnsi="Courier New"/>
      </w:rPr>
    </w:lvl>
    <w:lvl w:ilvl="2" w:tplc="59884752">
      <w:start w:val="1"/>
      <w:numFmt w:val="bullet"/>
      <w:lvlText w:val=""/>
      <w:lvlJc w:val="left"/>
      <w:pPr>
        <w:tabs>
          <w:tab w:val="num" w:pos="2160"/>
        </w:tabs>
        <w:ind w:left="2160" w:hanging="360"/>
      </w:pPr>
      <w:rPr>
        <w:rFonts w:ascii="Wingdings" w:hAnsi="Wingdings"/>
      </w:rPr>
    </w:lvl>
    <w:lvl w:ilvl="3" w:tplc="64662532">
      <w:start w:val="1"/>
      <w:numFmt w:val="bullet"/>
      <w:lvlText w:val=""/>
      <w:lvlJc w:val="left"/>
      <w:pPr>
        <w:tabs>
          <w:tab w:val="num" w:pos="2880"/>
        </w:tabs>
        <w:ind w:left="2880" w:hanging="360"/>
      </w:pPr>
      <w:rPr>
        <w:rFonts w:ascii="Symbol" w:hAnsi="Symbol"/>
      </w:rPr>
    </w:lvl>
    <w:lvl w:ilvl="4" w:tplc="7354DAF4">
      <w:start w:val="1"/>
      <w:numFmt w:val="bullet"/>
      <w:lvlText w:val="o"/>
      <w:lvlJc w:val="left"/>
      <w:pPr>
        <w:tabs>
          <w:tab w:val="num" w:pos="3600"/>
        </w:tabs>
        <w:ind w:left="3600" w:hanging="360"/>
      </w:pPr>
      <w:rPr>
        <w:rFonts w:ascii="Courier New" w:hAnsi="Courier New"/>
      </w:rPr>
    </w:lvl>
    <w:lvl w:ilvl="5" w:tplc="57B41090">
      <w:start w:val="1"/>
      <w:numFmt w:val="bullet"/>
      <w:lvlText w:val=""/>
      <w:lvlJc w:val="left"/>
      <w:pPr>
        <w:tabs>
          <w:tab w:val="num" w:pos="4320"/>
        </w:tabs>
        <w:ind w:left="4320" w:hanging="360"/>
      </w:pPr>
      <w:rPr>
        <w:rFonts w:ascii="Wingdings" w:hAnsi="Wingdings"/>
      </w:rPr>
    </w:lvl>
    <w:lvl w:ilvl="6" w:tplc="CF463114">
      <w:start w:val="1"/>
      <w:numFmt w:val="bullet"/>
      <w:lvlText w:val=""/>
      <w:lvlJc w:val="left"/>
      <w:pPr>
        <w:tabs>
          <w:tab w:val="num" w:pos="5040"/>
        </w:tabs>
        <w:ind w:left="5040" w:hanging="360"/>
      </w:pPr>
      <w:rPr>
        <w:rFonts w:ascii="Symbol" w:hAnsi="Symbol"/>
      </w:rPr>
    </w:lvl>
    <w:lvl w:ilvl="7" w:tplc="26ECB5B2">
      <w:start w:val="1"/>
      <w:numFmt w:val="bullet"/>
      <w:lvlText w:val="o"/>
      <w:lvlJc w:val="left"/>
      <w:pPr>
        <w:tabs>
          <w:tab w:val="num" w:pos="5760"/>
        </w:tabs>
        <w:ind w:left="5760" w:hanging="360"/>
      </w:pPr>
      <w:rPr>
        <w:rFonts w:ascii="Courier New" w:hAnsi="Courier New"/>
      </w:rPr>
    </w:lvl>
    <w:lvl w:ilvl="8" w:tplc="FD762EB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AECEBF4">
      <w:start w:val="1"/>
      <w:numFmt w:val="bullet"/>
      <w:lvlText w:val=""/>
      <w:lvlJc w:val="left"/>
      <w:pPr>
        <w:ind w:left="720" w:hanging="360"/>
      </w:pPr>
      <w:rPr>
        <w:rFonts w:ascii="Symbol" w:hAnsi="Symbol"/>
      </w:rPr>
    </w:lvl>
    <w:lvl w:ilvl="1" w:tplc="909E955C">
      <w:start w:val="1"/>
      <w:numFmt w:val="bullet"/>
      <w:lvlText w:val="o"/>
      <w:lvlJc w:val="left"/>
      <w:pPr>
        <w:tabs>
          <w:tab w:val="num" w:pos="1440"/>
        </w:tabs>
        <w:ind w:left="1440" w:hanging="360"/>
      </w:pPr>
      <w:rPr>
        <w:rFonts w:ascii="Courier New" w:hAnsi="Courier New"/>
      </w:rPr>
    </w:lvl>
    <w:lvl w:ilvl="2" w:tplc="5D9226E4">
      <w:start w:val="1"/>
      <w:numFmt w:val="bullet"/>
      <w:lvlText w:val=""/>
      <w:lvlJc w:val="left"/>
      <w:pPr>
        <w:tabs>
          <w:tab w:val="num" w:pos="2160"/>
        </w:tabs>
        <w:ind w:left="2160" w:hanging="360"/>
      </w:pPr>
      <w:rPr>
        <w:rFonts w:ascii="Wingdings" w:hAnsi="Wingdings"/>
      </w:rPr>
    </w:lvl>
    <w:lvl w:ilvl="3" w:tplc="3FB8EECC">
      <w:start w:val="1"/>
      <w:numFmt w:val="bullet"/>
      <w:lvlText w:val=""/>
      <w:lvlJc w:val="left"/>
      <w:pPr>
        <w:tabs>
          <w:tab w:val="num" w:pos="2880"/>
        </w:tabs>
        <w:ind w:left="2880" w:hanging="360"/>
      </w:pPr>
      <w:rPr>
        <w:rFonts w:ascii="Symbol" w:hAnsi="Symbol"/>
      </w:rPr>
    </w:lvl>
    <w:lvl w:ilvl="4" w:tplc="C9D456D0">
      <w:start w:val="1"/>
      <w:numFmt w:val="bullet"/>
      <w:lvlText w:val="o"/>
      <w:lvlJc w:val="left"/>
      <w:pPr>
        <w:tabs>
          <w:tab w:val="num" w:pos="3600"/>
        </w:tabs>
        <w:ind w:left="3600" w:hanging="360"/>
      </w:pPr>
      <w:rPr>
        <w:rFonts w:ascii="Courier New" w:hAnsi="Courier New"/>
      </w:rPr>
    </w:lvl>
    <w:lvl w:ilvl="5" w:tplc="EE5CC020">
      <w:start w:val="1"/>
      <w:numFmt w:val="bullet"/>
      <w:lvlText w:val=""/>
      <w:lvlJc w:val="left"/>
      <w:pPr>
        <w:tabs>
          <w:tab w:val="num" w:pos="4320"/>
        </w:tabs>
        <w:ind w:left="4320" w:hanging="360"/>
      </w:pPr>
      <w:rPr>
        <w:rFonts w:ascii="Wingdings" w:hAnsi="Wingdings"/>
      </w:rPr>
    </w:lvl>
    <w:lvl w:ilvl="6" w:tplc="16CA99BA">
      <w:start w:val="1"/>
      <w:numFmt w:val="bullet"/>
      <w:lvlText w:val=""/>
      <w:lvlJc w:val="left"/>
      <w:pPr>
        <w:tabs>
          <w:tab w:val="num" w:pos="5040"/>
        </w:tabs>
        <w:ind w:left="5040" w:hanging="360"/>
      </w:pPr>
      <w:rPr>
        <w:rFonts w:ascii="Symbol" w:hAnsi="Symbol"/>
      </w:rPr>
    </w:lvl>
    <w:lvl w:ilvl="7" w:tplc="F76C7314">
      <w:start w:val="1"/>
      <w:numFmt w:val="bullet"/>
      <w:lvlText w:val="o"/>
      <w:lvlJc w:val="left"/>
      <w:pPr>
        <w:tabs>
          <w:tab w:val="num" w:pos="5760"/>
        </w:tabs>
        <w:ind w:left="5760" w:hanging="360"/>
      </w:pPr>
      <w:rPr>
        <w:rFonts w:ascii="Courier New" w:hAnsi="Courier New"/>
      </w:rPr>
    </w:lvl>
    <w:lvl w:ilvl="8" w:tplc="4EB861A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B605BB6">
      <w:start w:val="1"/>
      <w:numFmt w:val="bullet"/>
      <w:lvlText w:val=""/>
      <w:lvlJc w:val="left"/>
      <w:pPr>
        <w:ind w:left="720" w:hanging="360"/>
      </w:pPr>
      <w:rPr>
        <w:rFonts w:ascii="Symbol" w:hAnsi="Symbol"/>
      </w:rPr>
    </w:lvl>
    <w:lvl w:ilvl="1" w:tplc="B8900EB4">
      <w:start w:val="1"/>
      <w:numFmt w:val="bullet"/>
      <w:lvlText w:val="o"/>
      <w:lvlJc w:val="left"/>
      <w:pPr>
        <w:tabs>
          <w:tab w:val="num" w:pos="1440"/>
        </w:tabs>
        <w:ind w:left="1440" w:hanging="360"/>
      </w:pPr>
      <w:rPr>
        <w:rFonts w:ascii="Courier New" w:hAnsi="Courier New"/>
      </w:rPr>
    </w:lvl>
    <w:lvl w:ilvl="2" w:tplc="6BD8DB70">
      <w:start w:val="1"/>
      <w:numFmt w:val="bullet"/>
      <w:lvlText w:val=""/>
      <w:lvlJc w:val="left"/>
      <w:pPr>
        <w:tabs>
          <w:tab w:val="num" w:pos="2160"/>
        </w:tabs>
        <w:ind w:left="2160" w:hanging="360"/>
      </w:pPr>
      <w:rPr>
        <w:rFonts w:ascii="Wingdings" w:hAnsi="Wingdings"/>
      </w:rPr>
    </w:lvl>
    <w:lvl w:ilvl="3" w:tplc="E358265E">
      <w:start w:val="1"/>
      <w:numFmt w:val="bullet"/>
      <w:lvlText w:val=""/>
      <w:lvlJc w:val="left"/>
      <w:pPr>
        <w:tabs>
          <w:tab w:val="num" w:pos="2880"/>
        </w:tabs>
        <w:ind w:left="2880" w:hanging="360"/>
      </w:pPr>
      <w:rPr>
        <w:rFonts w:ascii="Symbol" w:hAnsi="Symbol"/>
      </w:rPr>
    </w:lvl>
    <w:lvl w:ilvl="4" w:tplc="6DD602F6">
      <w:start w:val="1"/>
      <w:numFmt w:val="bullet"/>
      <w:lvlText w:val="o"/>
      <w:lvlJc w:val="left"/>
      <w:pPr>
        <w:tabs>
          <w:tab w:val="num" w:pos="3600"/>
        </w:tabs>
        <w:ind w:left="3600" w:hanging="360"/>
      </w:pPr>
      <w:rPr>
        <w:rFonts w:ascii="Courier New" w:hAnsi="Courier New"/>
      </w:rPr>
    </w:lvl>
    <w:lvl w:ilvl="5" w:tplc="1428B056">
      <w:start w:val="1"/>
      <w:numFmt w:val="bullet"/>
      <w:lvlText w:val=""/>
      <w:lvlJc w:val="left"/>
      <w:pPr>
        <w:tabs>
          <w:tab w:val="num" w:pos="4320"/>
        </w:tabs>
        <w:ind w:left="4320" w:hanging="360"/>
      </w:pPr>
      <w:rPr>
        <w:rFonts w:ascii="Wingdings" w:hAnsi="Wingdings"/>
      </w:rPr>
    </w:lvl>
    <w:lvl w:ilvl="6" w:tplc="47087142">
      <w:start w:val="1"/>
      <w:numFmt w:val="bullet"/>
      <w:lvlText w:val=""/>
      <w:lvlJc w:val="left"/>
      <w:pPr>
        <w:tabs>
          <w:tab w:val="num" w:pos="5040"/>
        </w:tabs>
        <w:ind w:left="5040" w:hanging="360"/>
      </w:pPr>
      <w:rPr>
        <w:rFonts w:ascii="Symbol" w:hAnsi="Symbol"/>
      </w:rPr>
    </w:lvl>
    <w:lvl w:ilvl="7" w:tplc="7A96539A">
      <w:start w:val="1"/>
      <w:numFmt w:val="bullet"/>
      <w:lvlText w:val="o"/>
      <w:lvlJc w:val="left"/>
      <w:pPr>
        <w:tabs>
          <w:tab w:val="num" w:pos="5760"/>
        </w:tabs>
        <w:ind w:left="5760" w:hanging="360"/>
      </w:pPr>
      <w:rPr>
        <w:rFonts w:ascii="Courier New" w:hAnsi="Courier New"/>
      </w:rPr>
    </w:lvl>
    <w:lvl w:ilvl="8" w:tplc="B44A07A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E6AD5B6">
      <w:start w:val="1"/>
      <w:numFmt w:val="bullet"/>
      <w:lvlText w:val=""/>
      <w:lvlJc w:val="left"/>
      <w:pPr>
        <w:ind w:left="720" w:hanging="360"/>
      </w:pPr>
      <w:rPr>
        <w:rFonts w:ascii="Symbol" w:hAnsi="Symbol"/>
      </w:rPr>
    </w:lvl>
    <w:lvl w:ilvl="1" w:tplc="54720D94">
      <w:start w:val="1"/>
      <w:numFmt w:val="bullet"/>
      <w:lvlText w:val="o"/>
      <w:lvlJc w:val="left"/>
      <w:pPr>
        <w:tabs>
          <w:tab w:val="num" w:pos="1440"/>
        </w:tabs>
        <w:ind w:left="1440" w:hanging="360"/>
      </w:pPr>
      <w:rPr>
        <w:rFonts w:ascii="Courier New" w:hAnsi="Courier New"/>
      </w:rPr>
    </w:lvl>
    <w:lvl w:ilvl="2" w:tplc="3DAEC43A">
      <w:start w:val="1"/>
      <w:numFmt w:val="bullet"/>
      <w:lvlText w:val=""/>
      <w:lvlJc w:val="left"/>
      <w:pPr>
        <w:tabs>
          <w:tab w:val="num" w:pos="2160"/>
        </w:tabs>
        <w:ind w:left="2160" w:hanging="360"/>
      </w:pPr>
      <w:rPr>
        <w:rFonts w:ascii="Wingdings" w:hAnsi="Wingdings"/>
      </w:rPr>
    </w:lvl>
    <w:lvl w:ilvl="3" w:tplc="9EB86F98">
      <w:start w:val="1"/>
      <w:numFmt w:val="bullet"/>
      <w:lvlText w:val=""/>
      <w:lvlJc w:val="left"/>
      <w:pPr>
        <w:tabs>
          <w:tab w:val="num" w:pos="2880"/>
        </w:tabs>
        <w:ind w:left="2880" w:hanging="360"/>
      </w:pPr>
      <w:rPr>
        <w:rFonts w:ascii="Symbol" w:hAnsi="Symbol"/>
      </w:rPr>
    </w:lvl>
    <w:lvl w:ilvl="4" w:tplc="87E4A594">
      <w:start w:val="1"/>
      <w:numFmt w:val="bullet"/>
      <w:lvlText w:val="o"/>
      <w:lvlJc w:val="left"/>
      <w:pPr>
        <w:tabs>
          <w:tab w:val="num" w:pos="3600"/>
        </w:tabs>
        <w:ind w:left="3600" w:hanging="360"/>
      </w:pPr>
      <w:rPr>
        <w:rFonts w:ascii="Courier New" w:hAnsi="Courier New"/>
      </w:rPr>
    </w:lvl>
    <w:lvl w:ilvl="5" w:tplc="9CB2BEE8">
      <w:start w:val="1"/>
      <w:numFmt w:val="bullet"/>
      <w:lvlText w:val=""/>
      <w:lvlJc w:val="left"/>
      <w:pPr>
        <w:tabs>
          <w:tab w:val="num" w:pos="4320"/>
        </w:tabs>
        <w:ind w:left="4320" w:hanging="360"/>
      </w:pPr>
      <w:rPr>
        <w:rFonts w:ascii="Wingdings" w:hAnsi="Wingdings"/>
      </w:rPr>
    </w:lvl>
    <w:lvl w:ilvl="6" w:tplc="5512F98C">
      <w:start w:val="1"/>
      <w:numFmt w:val="bullet"/>
      <w:lvlText w:val=""/>
      <w:lvlJc w:val="left"/>
      <w:pPr>
        <w:tabs>
          <w:tab w:val="num" w:pos="5040"/>
        </w:tabs>
        <w:ind w:left="5040" w:hanging="360"/>
      </w:pPr>
      <w:rPr>
        <w:rFonts w:ascii="Symbol" w:hAnsi="Symbol"/>
      </w:rPr>
    </w:lvl>
    <w:lvl w:ilvl="7" w:tplc="357C4BE4">
      <w:start w:val="1"/>
      <w:numFmt w:val="bullet"/>
      <w:lvlText w:val="o"/>
      <w:lvlJc w:val="left"/>
      <w:pPr>
        <w:tabs>
          <w:tab w:val="num" w:pos="5760"/>
        </w:tabs>
        <w:ind w:left="5760" w:hanging="360"/>
      </w:pPr>
      <w:rPr>
        <w:rFonts w:ascii="Courier New" w:hAnsi="Courier New"/>
      </w:rPr>
    </w:lvl>
    <w:lvl w:ilvl="8" w:tplc="DCD474D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936706E">
      <w:start w:val="1"/>
      <w:numFmt w:val="bullet"/>
      <w:lvlText w:val=""/>
      <w:lvlJc w:val="left"/>
      <w:pPr>
        <w:ind w:left="720" w:hanging="360"/>
      </w:pPr>
      <w:rPr>
        <w:rFonts w:ascii="Symbol" w:hAnsi="Symbol"/>
      </w:rPr>
    </w:lvl>
    <w:lvl w:ilvl="1" w:tplc="8BF26514">
      <w:start w:val="1"/>
      <w:numFmt w:val="bullet"/>
      <w:lvlText w:val="o"/>
      <w:lvlJc w:val="left"/>
      <w:pPr>
        <w:tabs>
          <w:tab w:val="num" w:pos="1440"/>
        </w:tabs>
        <w:ind w:left="1440" w:hanging="360"/>
      </w:pPr>
      <w:rPr>
        <w:rFonts w:ascii="Courier New" w:hAnsi="Courier New"/>
      </w:rPr>
    </w:lvl>
    <w:lvl w:ilvl="2" w:tplc="1602B670">
      <w:start w:val="1"/>
      <w:numFmt w:val="bullet"/>
      <w:lvlText w:val=""/>
      <w:lvlJc w:val="left"/>
      <w:pPr>
        <w:tabs>
          <w:tab w:val="num" w:pos="2160"/>
        </w:tabs>
        <w:ind w:left="2160" w:hanging="360"/>
      </w:pPr>
      <w:rPr>
        <w:rFonts w:ascii="Wingdings" w:hAnsi="Wingdings"/>
      </w:rPr>
    </w:lvl>
    <w:lvl w:ilvl="3" w:tplc="92BA7098">
      <w:start w:val="1"/>
      <w:numFmt w:val="bullet"/>
      <w:lvlText w:val=""/>
      <w:lvlJc w:val="left"/>
      <w:pPr>
        <w:tabs>
          <w:tab w:val="num" w:pos="2880"/>
        </w:tabs>
        <w:ind w:left="2880" w:hanging="360"/>
      </w:pPr>
      <w:rPr>
        <w:rFonts w:ascii="Symbol" w:hAnsi="Symbol"/>
      </w:rPr>
    </w:lvl>
    <w:lvl w:ilvl="4" w:tplc="06DC77F4">
      <w:start w:val="1"/>
      <w:numFmt w:val="bullet"/>
      <w:lvlText w:val="o"/>
      <w:lvlJc w:val="left"/>
      <w:pPr>
        <w:tabs>
          <w:tab w:val="num" w:pos="3600"/>
        </w:tabs>
        <w:ind w:left="3600" w:hanging="360"/>
      </w:pPr>
      <w:rPr>
        <w:rFonts w:ascii="Courier New" w:hAnsi="Courier New"/>
      </w:rPr>
    </w:lvl>
    <w:lvl w:ilvl="5" w:tplc="564C09C4">
      <w:start w:val="1"/>
      <w:numFmt w:val="bullet"/>
      <w:lvlText w:val=""/>
      <w:lvlJc w:val="left"/>
      <w:pPr>
        <w:tabs>
          <w:tab w:val="num" w:pos="4320"/>
        </w:tabs>
        <w:ind w:left="4320" w:hanging="360"/>
      </w:pPr>
      <w:rPr>
        <w:rFonts w:ascii="Wingdings" w:hAnsi="Wingdings"/>
      </w:rPr>
    </w:lvl>
    <w:lvl w:ilvl="6" w:tplc="03B214FA">
      <w:start w:val="1"/>
      <w:numFmt w:val="bullet"/>
      <w:lvlText w:val=""/>
      <w:lvlJc w:val="left"/>
      <w:pPr>
        <w:tabs>
          <w:tab w:val="num" w:pos="5040"/>
        </w:tabs>
        <w:ind w:left="5040" w:hanging="360"/>
      </w:pPr>
      <w:rPr>
        <w:rFonts w:ascii="Symbol" w:hAnsi="Symbol"/>
      </w:rPr>
    </w:lvl>
    <w:lvl w:ilvl="7" w:tplc="3814A032">
      <w:start w:val="1"/>
      <w:numFmt w:val="bullet"/>
      <w:lvlText w:val="o"/>
      <w:lvlJc w:val="left"/>
      <w:pPr>
        <w:tabs>
          <w:tab w:val="num" w:pos="5760"/>
        </w:tabs>
        <w:ind w:left="5760" w:hanging="360"/>
      </w:pPr>
      <w:rPr>
        <w:rFonts w:ascii="Courier New" w:hAnsi="Courier New"/>
      </w:rPr>
    </w:lvl>
    <w:lvl w:ilvl="8" w:tplc="1A5ED38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98404D3C">
      <w:start w:val="1"/>
      <w:numFmt w:val="bullet"/>
      <w:lvlText w:val=""/>
      <w:lvlJc w:val="left"/>
      <w:pPr>
        <w:ind w:left="720" w:hanging="360"/>
      </w:pPr>
      <w:rPr>
        <w:rFonts w:ascii="Symbol" w:hAnsi="Symbol"/>
      </w:rPr>
    </w:lvl>
    <w:lvl w:ilvl="1" w:tplc="60D43FBE">
      <w:start w:val="1"/>
      <w:numFmt w:val="bullet"/>
      <w:lvlText w:val="o"/>
      <w:lvlJc w:val="left"/>
      <w:pPr>
        <w:tabs>
          <w:tab w:val="num" w:pos="1440"/>
        </w:tabs>
        <w:ind w:left="1440" w:hanging="360"/>
      </w:pPr>
      <w:rPr>
        <w:rFonts w:ascii="Courier New" w:hAnsi="Courier New"/>
      </w:rPr>
    </w:lvl>
    <w:lvl w:ilvl="2" w:tplc="E1646344">
      <w:start w:val="1"/>
      <w:numFmt w:val="bullet"/>
      <w:lvlText w:val=""/>
      <w:lvlJc w:val="left"/>
      <w:pPr>
        <w:tabs>
          <w:tab w:val="num" w:pos="2160"/>
        </w:tabs>
        <w:ind w:left="2160" w:hanging="360"/>
      </w:pPr>
      <w:rPr>
        <w:rFonts w:ascii="Wingdings" w:hAnsi="Wingdings"/>
      </w:rPr>
    </w:lvl>
    <w:lvl w:ilvl="3" w:tplc="B898477C">
      <w:start w:val="1"/>
      <w:numFmt w:val="bullet"/>
      <w:lvlText w:val=""/>
      <w:lvlJc w:val="left"/>
      <w:pPr>
        <w:tabs>
          <w:tab w:val="num" w:pos="2880"/>
        </w:tabs>
        <w:ind w:left="2880" w:hanging="360"/>
      </w:pPr>
      <w:rPr>
        <w:rFonts w:ascii="Symbol" w:hAnsi="Symbol"/>
      </w:rPr>
    </w:lvl>
    <w:lvl w:ilvl="4" w:tplc="E318A892">
      <w:start w:val="1"/>
      <w:numFmt w:val="bullet"/>
      <w:lvlText w:val="o"/>
      <w:lvlJc w:val="left"/>
      <w:pPr>
        <w:tabs>
          <w:tab w:val="num" w:pos="3600"/>
        </w:tabs>
        <w:ind w:left="3600" w:hanging="360"/>
      </w:pPr>
      <w:rPr>
        <w:rFonts w:ascii="Courier New" w:hAnsi="Courier New"/>
      </w:rPr>
    </w:lvl>
    <w:lvl w:ilvl="5" w:tplc="97148056">
      <w:start w:val="1"/>
      <w:numFmt w:val="bullet"/>
      <w:lvlText w:val=""/>
      <w:lvlJc w:val="left"/>
      <w:pPr>
        <w:tabs>
          <w:tab w:val="num" w:pos="4320"/>
        </w:tabs>
        <w:ind w:left="4320" w:hanging="360"/>
      </w:pPr>
      <w:rPr>
        <w:rFonts w:ascii="Wingdings" w:hAnsi="Wingdings"/>
      </w:rPr>
    </w:lvl>
    <w:lvl w:ilvl="6" w:tplc="C87003E2">
      <w:start w:val="1"/>
      <w:numFmt w:val="bullet"/>
      <w:lvlText w:val=""/>
      <w:lvlJc w:val="left"/>
      <w:pPr>
        <w:tabs>
          <w:tab w:val="num" w:pos="5040"/>
        </w:tabs>
        <w:ind w:left="5040" w:hanging="360"/>
      </w:pPr>
      <w:rPr>
        <w:rFonts w:ascii="Symbol" w:hAnsi="Symbol"/>
      </w:rPr>
    </w:lvl>
    <w:lvl w:ilvl="7" w:tplc="758633CA">
      <w:start w:val="1"/>
      <w:numFmt w:val="bullet"/>
      <w:lvlText w:val="o"/>
      <w:lvlJc w:val="left"/>
      <w:pPr>
        <w:tabs>
          <w:tab w:val="num" w:pos="5760"/>
        </w:tabs>
        <w:ind w:left="5760" w:hanging="360"/>
      </w:pPr>
      <w:rPr>
        <w:rFonts w:ascii="Courier New" w:hAnsi="Courier New"/>
      </w:rPr>
    </w:lvl>
    <w:lvl w:ilvl="8" w:tplc="1F9C264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16E01242">
      <w:start w:val="1"/>
      <w:numFmt w:val="bullet"/>
      <w:lvlText w:val=""/>
      <w:lvlJc w:val="left"/>
      <w:pPr>
        <w:ind w:left="720" w:hanging="360"/>
      </w:pPr>
      <w:rPr>
        <w:rFonts w:ascii="Symbol" w:hAnsi="Symbol"/>
      </w:rPr>
    </w:lvl>
    <w:lvl w:ilvl="1" w:tplc="E6828ED6">
      <w:start w:val="1"/>
      <w:numFmt w:val="bullet"/>
      <w:lvlText w:val="o"/>
      <w:lvlJc w:val="left"/>
      <w:pPr>
        <w:tabs>
          <w:tab w:val="num" w:pos="1440"/>
        </w:tabs>
        <w:ind w:left="1440" w:hanging="360"/>
      </w:pPr>
      <w:rPr>
        <w:rFonts w:ascii="Courier New" w:hAnsi="Courier New"/>
      </w:rPr>
    </w:lvl>
    <w:lvl w:ilvl="2" w:tplc="426C90E8">
      <w:start w:val="1"/>
      <w:numFmt w:val="bullet"/>
      <w:lvlText w:val=""/>
      <w:lvlJc w:val="left"/>
      <w:pPr>
        <w:tabs>
          <w:tab w:val="num" w:pos="2160"/>
        </w:tabs>
        <w:ind w:left="2160" w:hanging="360"/>
      </w:pPr>
      <w:rPr>
        <w:rFonts w:ascii="Wingdings" w:hAnsi="Wingdings"/>
      </w:rPr>
    </w:lvl>
    <w:lvl w:ilvl="3" w:tplc="ACE2D002">
      <w:start w:val="1"/>
      <w:numFmt w:val="bullet"/>
      <w:lvlText w:val=""/>
      <w:lvlJc w:val="left"/>
      <w:pPr>
        <w:tabs>
          <w:tab w:val="num" w:pos="2880"/>
        </w:tabs>
        <w:ind w:left="2880" w:hanging="360"/>
      </w:pPr>
      <w:rPr>
        <w:rFonts w:ascii="Symbol" w:hAnsi="Symbol"/>
      </w:rPr>
    </w:lvl>
    <w:lvl w:ilvl="4" w:tplc="52642AC8">
      <w:start w:val="1"/>
      <w:numFmt w:val="bullet"/>
      <w:lvlText w:val="o"/>
      <w:lvlJc w:val="left"/>
      <w:pPr>
        <w:tabs>
          <w:tab w:val="num" w:pos="3600"/>
        </w:tabs>
        <w:ind w:left="3600" w:hanging="360"/>
      </w:pPr>
      <w:rPr>
        <w:rFonts w:ascii="Courier New" w:hAnsi="Courier New"/>
      </w:rPr>
    </w:lvl>
    <w:lvl w:ilvl="5" w:tplc="A07C64A8">
      <w:start w:val="1"/>
      <w:numFmt w:val="bullet"/>
      <w:lvlText w:val=""/>
      <w:lvlJc w:val="left"/>
      <w:pPr>
        <w:tabs>
          <w:tab w:val="num" w:pos="4320"/>
        </w:tabs>
        <w:ind w:left="4320" w:hanging="360"/>
      </w:pPr>
      <w:rPr>
        <w:rFonts w:ascii="Wingdings" w:hAnsi="Wingdings"/>
      </w:rPr>
    </w:lvl>
    <w:lvl w:ilvl="6" w:tplc="18E089C0">
      <w:start w:val="1"/>
      <w:numFmt w:val="bullet"/>
      <w:lvlText w:val=""/>
      <w:lvlJc w:val="left"/>
      <w:pPr>
        <w:tabs>
          <w:tab w:val="num" w:pos="5040"/>
        </w:tabs>
        <w:ind w:left="5040" w:hanging="360"/>
      </w:pPr>
      <w:rPr>
        <w:rFonts w:ascii="Symbol" w:hAnsi="Symbol"/>
      </w:rPr>
    </w:lvl>
    <w:lvl w:ilvl="7" w:tplc="F6E09F58">
      <w:start w:val="1"/>
      <w:numFmt w:val="bullet"/>
      <w:lvlText w:val="o"/>
      <w:lvlJc w:val="left"/>
      <w:pPr>
        <w:tabs>
          <w:tab w:val="num" w:pos="5760"/>
        </w:tabs>
        <w:ind w:left="5760" w:hanging="360"/>
      </w:pPr>
      <w:rPr>
        <w:rFonts w:ascii="Courier New" w:hAnsi="Courier New"/>
      </w:rPr>
    </w:lvl>
    <w:lvl w:ilvl="8" w:tplc="A4DE40D0">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813AF044">
      <w:start w:val="1"/>
      <w:numFmt w:val="bullet"/>
      <w:lvlText w:val=""/>
      <w:lvlJc w:val="left"/>
      <w:pPr>
        <w:ind w:left="720" w:hanging="360"/>
      </w:pPr>
      <w:rPr>
        <w:rFonts w:ascii="Symbol" w:hAnsi="Symbol"/>
      </w:rPr>
    </w:lvl>
    <w:lvl w:ilvl="1" w:tplc="1F3C95AC">
      <w:start w:val="1"/>
      <w:numFmt w:val="bullet"/>
      <w:lvlText w:val="o"/>
      <w:lvlJc w:val="left"/>
      <w:pPr>
        <w:tabs>
          <w:tab w:val="num" w:pos="1440"/>
        </w:tabs>
        <w:ind w:left="1440" w:hanging="360"/>
      </w:pPr>
      <w:rPr>
        <w:rFonts w:ascii="Courier New" w:hAnsi="Courier New"/>
      </w:rPr>
    </w:lvl>
    <w:lvl w:ilvl="2" w:tplc="86468CAA">
      <w:start w:val="1"/>
      <w:numFmt w:val="bullet"/>
      <w:lvlText w:val=""/>
      <w:lvlJc w:val="left"/>
      <w:pPr>
        <w:tabs>
          <w:tab w:val="num" w:pos="2160"/>
        </w:tabs>
        <w:ind w:left="2160" w:hanging="360"/>
      </w:pPr>
      <w:rPr>
        <w:rFonts w:ascii="Wingdings" w:hAnsi="Wingdings"/>
      </w:rPr>
    </w:lvl>
    <w:lvl w:ilvl="3" w:tplc="D338B762">
      <w:start w:val="1"/>
      <w:numFmt w:val="bullet"/>
      <w:lvlText w:val=""/>
      <w:lvlJc w:val="left"/>
      <w:pPr>
        <w:tabs>
          <w:tab w:val="num" w:pos="2880"/>
        </w:tabs>
        <w:ind w:left="2880" w:hanging="360"/>
      </w:pPr>
      <w:rPr>
        <w:rFonts w:ascii="Symbol" w:hAnsi="Symbol"/>
      </w:rPr>
    </w:lvl>
    <w:lvl w:ilvl="4" w:tplc="B4968F60">
      <w:start w:val="1"/>
      <w:numFmt w:val="bullet"/>
      <w:lvlText w:val="o"/>
      <w:lvlJc w:val="left"/>
      <w:pPr>
        <w:tabs>
          <w:tab w:val="num" w:pos="3600"/>
        </w:tabs>
        <w:ind w:left="3600" w:hanging="360"/>
      </w:pPr>
      <w:rPr>
        <w:rFonts w:ascii="Courier New" w:hAnsi="Courier New"/>
      </w:rPr>
    </w:lvl>
    <w:lvl w:ilvl="5" w:tplc="D5EEB152">
      <w:start w:val="1"/>
      <w:numFmt w:val="bullet"/>
      <w:lvlText w:val=""/>
      <w:lvlJc w:val="left"/>
      <w:pPr>
        <w:tabs>
          <w:tab w:val="num" w:pos="4320"/>
        </w:tabs>
        <w:ind w:left="4320" w:hanging="360"/>
      </w:pPr>
      <w:rPr>
        <w:rFonts w:ascii="Wingdings" w:hAnsi="Wingdings"/>
      </w:rPr>
    </w:lvl>
    <w:lvl w:ilvl="6" w:tplc="02C20586">
      <w:start w:val="1"/>
      <w:numFmt w:val="bullet"/>
      <w:lvlText w:val=""/>
      <w:lvlJc w:val="left"/>
      <w:pPr>
        <w:tabs>
          <w:tab w:val="num" w:pos="5040"/>
        </w:tabs>
        <w:ind w:left="5040" w:hanging="360"/>
      </w:pPr>
      <w:rPr>
        <w:rFonts w:ascii="Symbol" w:hAnsi="Symbol"/>
      </w:rPr>
    </w:lvl>
    <w:lvl w:ilvl="7" w:tplc="337A2C20">
      <w:start w:val="1"/>
      <w:numFmt w:val="bullet"/>
      <w:lvlText w:val="o"/>
      <w:lvlJc w:val="left"/>
      <w:pPr>
        <w:tabs>
          <w:tab w:val="num" w:pos="5760"/>
        </w:tabs>
        <w:ind w:left="5760" w:hanging="360"/>
      </w:pPr>
      <w:rPr>
        <w:rFonts w:ascii="Courier New" w:hAnsi="Courier New"/>
      </w:rPr>
    </w:lvl>
    <w:lvl w:ilvl="8" w:tplc="5198C9AC">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0781102">
      <w:start w:val="1"/>
      <w:numFmt w:val="bullet"/>
      <w:lvlText w:val=""/>
      <w:lvlJc w:val="left"/>
      <w:pPr>
        <w:ind w:left="720" w:hanging="360"/>
      </w:pPr>
      <w:rPr>
        <w:rFonts w:ascii="Symbol" w:hAnsi="Symbol"/>
      </w:rPr>
    </w:lvl>
    <w:lvl w:ilvl="1" w:tplc="BB9CD42A">
      <w:start w:val="1"/>
      <w:numFmt w:val="bullet"/>
      <w:lvlText w:val="o"/>
      <w:lvlJc w:val="left"/>
      <w:pPr>
        <w:tabs>
          <w:tab w:val="num" w:pos="1440"/>
        </w:tabs>
        <w:ind w:left="1440" w:hanging="360"/>
      </w:pPr>
      <w:rPr>
        <w:rFonts w:ascii="Courier New" w:hAnsi="Courier New"/>
      </w:rPr>
    </w:lvl>
    <w:lvl w:ilvl="2" w:tplc="0F545294">
      <w:start w:val="1"/>
      <w:numFmt w:val="bullet"/>
      <w:lvlText w:val=""/>
      <w:lvlJc w:val="left"/>
      <w:pPr>
        <w:tabs>
          <w:tab w:val="num" w:pos="2160"/>
        </w:tabs>
        <w:ind w:left="2160" w:hanging="360"/>
      </w:pPr>
      <w:rPr>
        <w:rFonts w:ascii="Wingdings" w:hAnsi="Wingdings"/>
      </w:rPr>
    </w:lvl>
    <w:lvl w:ilvl="3" w:tplc="5C965200">
      <w:start w:val="1"/>
      <w:numFmt w:val="bullet"/>
      <w:lvlText w:val=""/>
      <w:lvlJc w:val="left"/>
      <w:pPr>
        <w:tabs>
          <w:tab w:val="num" w:pos="2880"/>
        </w:tabs>
        <w:ind w:left="2880" w:hanging="360"/>
      </w:pPr>
      <w:rPr>
        <w:rFonts w:ascii="Symbol" w:hAnsi="Symbol"/>
      </w:rPr>
    </w:lvl>
    <w:lvl w:ilvl="4" w:tplc="5CE2A64E">
      <w:start w:val="1"/>
      <w:numFmt w:val="bullet"/>
      <w:lvlText w:val="o"/>
      <w:lvlJc w:val="left"/>
      <w:pPr>
        <w:tabs>
          <w:tab w:val="num" w:pos="3600"/>
        </w:tabs>
        <w:ind w:left="3600" w:hanging="360"/>
      </w:pPr>
      <w:rPr>
        <w:rFonts w:ascii="Courier New" w:hAnsi="Courier New"/>
      </w:rPr>
    </w:lvl>
    <w:lvl w:ilvl="5" w:tplc="748477C2">
      <w:start w:val="1"/>
      <w:numFmt w:val="bullet"/>
      <w:lvlText w:val=""/>
      <w:lvlJc w:val="left"/>
      <w:pPr>
        <w:tabs>
          <w:tab w:val="num" w:pos="4320"/>
        </w:tabs>
        <w:ind w:left="4320" w:hanging="360"/>
      </w:pPr>
      <w:rPr>
        <w:rFonts w:ascii="Wingdings" w:hAnsi="Wingdings"/>
      </w:rPr>
    </w:lvl>
    <w:lvl w:ilvl="6" w:tplc="C294496A">
      <w:start w:val="1"/>
      <w:numFmt w:val="bullet"/>
      <w:lvlText w:val=""/>
      <w:lvlJc w:val="left"/>
      <w:pPr>
        <w:tabs>
          <w:tab w:val="num" w:pos="5040"/>
        </w:tabs>
        <w:ind w:left="5040" w:hanging="360"/>
      </w:pPr>
      <w:rPr>
        <w:rFonts w:ascii="Symbol" w:hAnsi="Symbol"/>
      </w:rPr>
    </w:lvl>
    <w:lvl w:ilvl="7" w:tplc="FED2676C">
      <w:start w:val="1"/>
      <w:numFmt w:val="bullet"/>
      <w:lvlText w:val="o"/>
      <w:lvlJc w:val="left"/>
      <w:pPr>
        <w:tabs>
          <w:tab w:val="num" w:pos="5760"/>
        </w:tabs>
        <w:ind w:left="5760" w:hanging="360"/>
      </w:pPr>
      <w:rPr>
        <w:rFonts w:ascii="Courier New" w:hAnsi="Courier New"/>
      </w:rPr>
    </w:lvl>
    <w:lvl w:ilvl="8" w:tplc="07385B00">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20FCEB92">
      <w:start w:val="1"/>
      <w:numFmt w:val="bullet"/>
      <w:lvlText w:val=""/>
      <w:lvlJc w:val="left"/>
      <w:pPr>
        <w:ind w:left="720" w:hanging="360"/>
      </w:pPr>
      <w:rPr>
        <w:rFonts w:ascii="Symbol" w:hAnsi="Symbol"/>
      </w:rPr>
    </w:lvl>
    <w:lvl w:ilvl="1" w:tplc="CAAC9BE8">
      <w:start w:val="1"/>
      <w:numFmt w:val="bullet"/>
      <w:lvlText w:val="o"/>
      <w:lvlJc w:val="left"/>
      <w:pPr>
        <w:tabs>
          <w:tab w:val="num" w:pos="1440"/>
        </w:tabs>
        <w:ind w:left="1440" w:hanging="360"/>
      </w:pPr>
      <w:rPr>
        <w:rFonts w:ascii="Courier New" w:hAnsi="Courier New"/>
      </w:rPr>
    </w:lvl>
    <w:lvl w:ilvl="2" w:tplc="935CBBC8">
      <w:start w:val="1"/>
      <w:numFmt w:val="bullet"/>
      <w:lvlText w:val=""/>
      <w:lvlJc w:val="left"/>
      <w:pPr>
        <w:tabs>
          <w:tab w:val="num" w:pos="2160"/>
        </w:tabs>
        <w:ind w:left="2160" w:hanging="360"/>
      </w:pPr>
      <w:rPr>
        <w:rFonts w:ascii="Wingdings" w:hAnsi="Wingdings"/>
      </w:rPr>
    </w:lvl>
    <w:lvl w:ilvl="3" w:tplc="86E0AC0A">
      <w:start w:val="1"/>
      <w:numFmt w:val="bullet"/>
      <w:lvlText w:val=""/>
      <w:lvlJc w:val="left"/>
      <w:pPr>
        <w:tabs>
          <w:tab w:val="num" w:pos="2880"/>
        </w:tabs>
        <w:ind w:left="2880" w:hanging="360"/>
      </w:pPr>
      <w:rPr>
        <w:rFonts w:ascii="Symbol" w:hAnsi="Symbol"/>
      </w:rPr>
    </w:lvl>
    <w:lvl w:ilvl="4" w:tplc="7DF20CFE">
      <w:start w:val="1"/>
      <w:numFmt w:val="bullet"/>
      <w:lvlText w:val="o"/>
      <w:lvlJc w:val="left"/>
      <w:pPr>
        <w:tabs>
          <w:tab w:val="num" w:pos="3600"/>
        </w:tabs>
        <w:ind w:left="3600" w:hanging="360"/>
      </w:pPr>
      <w:rPr>
        <w:rFonts w:ascii="Courier New" w:hAnsi="Courier New"/>
      </w:rPr>
    </w:lvl>
    <w:lvl w:ilvl="5" w:tplc="B26C6D9E">
      <w:start w:val="1"/>
      <w:numFmt w:val="bullet"/>
      <w:lvlText w:val=""/>
      <w:lvlJc w:val="left"/>
      <w:pPr>
        <w:tabs>
          <w:tab w:val="num" w:pos="4320"/>
        </w:tabs>
        <w:ind w:left="4320" w:hanging="360"/>
      </w:pPr>
      <w:rPr>
        <w:rFonts w:ascii="Wingdings" w:hAnsi="Wingdings"/>
      </w:rPr>
    </w:lvl>
    <w:lvl w:ilvl="6" w:tplc="B016EFF8">
      <w:start w:val="1"/>
      <w:numFmt w:val="bullet"/>
      <w:lvlText w:val=""/>
      <w:lvlJc w:val="left"/>
      <w:pPr>
        <w:tabs>
          <w:tab w:val="num" w:pos="5040"/>
        </w:tabs>
        <w:ind w:left="5040" w:hanging="360"/>
      </w:pPr>
      <w:rPr>
        <w:rFonts w:ascii="Symbol" w:hAnsi="Symbol"/>
      </w:rPr>
    </w:lvl>
    <w:lvl w:ilvl="7" w:tplc="8C1EC104">
      <w:start w:val="1"/>
      <w:numFmt w:val="bullet"/>
      <w:lvlText w:val="o"/>
      <w:lvlJc w:val="left"/>
      <w:pPr>
        <w:tabs>
          <w:tab w:val="num" w:pos="5760"/>
        </w:tabs>
        <w:ind w:left="5760" w:hanging="360"/>
      </w:pPr>
      <w:rPr>
        <w:rFonts w:ascii="Courier New" w:hAnsi="Courier New"/>
      </w:rPr>
    </w:lvl>
    <w:lvl w:ilvl="8" w:tplc="432A0DDA">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EAD6B5C0">
      <w:start w:val="1"/>
      <w:numFmt w:val="bullet"/>
      <w:lvlText w:val=""/>
      <w:lvlJc w:val="left"/>
      <w:pPr>
        <w:ind w:left="720" w:hanging="360"/>
      </w:pPr>
      <w:rPr>
        <w:rFonts w:ascii="Symbol" w:hAnsi="Symbol"/>
      </w:rPr>
    </w:lvl>
    <w:lvl w:ilvl="1" w:tplc="25D48376">
      <w:start w:val="1"/>
      <w:numFmt w:val="bullet"/>
      <w:lvlText w:val="o"/>
      <w:lvlJc w:val="left"/>
      <w:pPr>
        <w:tabs>
          <w:tab w:val="num" w:pos="1440"/>
        </w:tabs>
        <w:ind w:left="1440" w:hanging="360"/>
      </w:pPr>
      <w:rPr>
        <w:rFonts w:ascii="Courier New" w:hAnsi="Courier New"/>
      </w:rPr>
    </w:lvl>
    <w:lvl w:ilvl="2" w:tplc="C0227C30">
      <w:start w:val="1"/>
      <w:numFmt w:val="bullet"/>
      <w:lvlText w:val=""/>
      <w:lvlJc w:val="left"/>
      <w:pPr>
        <w:tabs>
          <w:tab w:val="num" w:pos="2160"/>
        </w:tabs>
        <w:ind w:left="2160" w:hanging="360"/>
      </w:pPr>
      <w:rPr>
        <w:rFonts w:ascii="Wingdings" w:hAnsi="Wingdings"/>
      </w:rPr>
    </w:lvl>
    <w:lvl w:ilvl="3" w:tplc="A06E03C2">
      <w:start w:val="1"/>
      <w:numFmt w:val="bullet"/>
      <w:lvlText w:val=""/>
      <w:lvlJc w:val="left"/>
      <w:pPr>
        <w:tabs>
          <w:tab w:val="num" w:pos="2880"/>
        </w:tabs>
        <w:ind w:left="2880" w:hanging="360"/>
      </w:pPr>
      <w:rPr>
        <w:rFonts w:ascii="Symbol" w:hAnsi="Symbol"/>
      </w:rPr>
    </w:lvl>
    <w:lvl w:ilvl="4" w:tplc="803E4942">
      <w:start w:val="1"/>
      <w:numFmt w:val="bullet"/>
      <w:lvlText w:val="o"/>
      <w:lvlJc w:val="left"/>
      <w:pPr>
        <w:tabs>
          <w:tab w:val="num" w:pos="3600"/>
        </w:tabs>
        <w:ind w:left="3600" w:hanging="360"/>
      </w:pPr>
      <w:rPr>
        <w:rFonts w:ascii="Courier New" w:hAnsi="Courier New"/>
      </w:rPr>
    </w:lvl>
    <w:lvl w:ilvl="5" w:tplc="DFB4A90C">
      <w:start w:val="1"/>
      <w:numFmt w:val="bullet"/>
      <w:lvlText w:val=""/>
      <w:lvlJc w:val="left"/>
      <w:pPr>
        <w:tabs>
          <w:tab w:val="num" w:pos="4320"/>
        </w:tabs>
        <w:ind w:left="4320" w:hanging="360"/>
      </w:pPr>
      <w:rPr>
        <w:rFonts w:ascii="Wingdings" w:hAnsi="Wingdings"/>
      </w:rPr>
    </w:lvl>
    <w:lvl w:ilvl="6" w:tplc="BEBA88B0">
      <w:start w:val="1"/>
      <w:numFmt w:val="bullet"/>
      <w:lvlText w:val=""/>
      <w:lvlJc w:val="left"/>
      <w:pPr>
        <w:tabs>
          <w:tab w:val="num" w:pos="5040"/>
        </w:tabs>
        <w:ind w:left="5040" w:hanging="360"/>
      </w:pPr>
      <w:rPr>
        <w:rFonts w:ascii="Symbol" w:hAnsi="Symbol"/>
      </w:rPr>
    </w:lvl>
    <w:lvl w:ilvl="7" w:tplc="4E081736">
      <w:start w:val="1"/>
      <w:numFmt w:val="bullet"/>
      <w:lvlText w:val="o"/>
      <w:lvlJc w:val="left"/>
      <w:pPr>
        <w:tabs>
          <w:tab w:val="num" w:pos="5760"/>
        </w:tabs>
        <w:ind w:left="5760" w:hanging="360"/>
      </w:pPr>
      <w:rPr>
        <w:rFonts w:ascii="Courier New" w:hAnsi="Courier New"/>
      </w:rPr>
    </w:lvl>
    <w:lvl w:ilvl="8" w:tplc="B5309952">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E8B89CDC">
      <w:start w:val="1"/>
      <w:numFmt w:val="bullet"/>
      <w:lvlText w:val=""/>
      <w:lvlJc w:val="left"/>
      <w:pPr>
        <w:ind w:left="720" w:hanging="360"/>
      </w:pPr>
      <w:rPr>
        <w:rFonts w:ascii="Symbol" w:hAnsi="Symbol"/>
      </w:rPr>
    </w:lvl>
    <w:lvl w:ilvl="1" w:tplc="13A60476">
      <w:start w:val="1"/>
      <w:numFmt w:val="bullet"/>
      <w:lvlText w:val="o"/>
      <w:lvlJc w:val="left"/>
      <w:pPr>
        <w:tabs>
          <w:tab w:val="num" w:pos="1440"/>
        </w:tabs>
        <w:ind w:left="1440" w:hanging="360"/>
      </w:pPr>
      <w:rPr>
        <w:rFonts w:ascii="Courier New" w:hAnsi="Courier New"/>
      </w:rPr>
    </w:lvl>
    <w:lvl w:ilvl="2" w:tplc="A6A6D114">
      <w:start w:val="1"/>
      <w:numFmt w:val="bullet"/>
      <w:lvlText w:val=""/>
      <w:lvlJc w:val="left"/>
      <w:pPr>
        <w:tabs>
          <w:tab w:val="num" w:pos="2160"/>
        </w:tabs>
        <w:ind w:left="2160" w:hanging="360"/>
      </w:pPr>
      <w:rPr>
        <w:rFonts w:ascii="Wingdings" w:hAnsi="Wingdings"/>
      </w:rPr>
    </w:lvl>
    <w:lvl w:ilvl="3" w:tplc="6354EB9E">
      <w:start w:val="1"/>
      <w:numFmt w:val="bullet"/>
      <w:lvlText w:val=""/>
      <w:lvlJc w:val="left"/>
      <w:pPr>
        <w:tabs>
          <w:tab w:val="num" w:pos="2880"/>
        </w:tabs>
        <w:ind w:left="2880" w:hanging="360"/>
      </w:pPr>
      <w:rPr>
        <w:rFonts w:ascii="Symbol" w:hAnsi="Symbol"/>
      </w:rPr>
    </w:lvl>
    <w:lvl w:ilvl="4" w:tplc="C3E83964">
      <w:start w:val="1"/>
      <w:numFmt w:val="bullet"/>
      <w:lvlText w:val="o"/>
      <w:lvlJc w:val="left"/>
      <w:pPr>
        <w:tabs>
          <w:tab w:val="num" w:pos="3600"/>
        </w:tabs>
        <w:ind w:left="3600" w:hanging="360"/>
      </w:pPr>
      <w:rPr>
        <w:rFonts w:ascii="Courier New" w:hAnsi="Courier New"/>
      </w:rPr>
    </w:lvl>
    <w:lvl w:ilvl="5" w:tplc="FB800594">
      <w:start w:val="1"/>
      <w:numFmt w:val="bullet"/>
      <w:lvlText w:val=""/>
      <w:lvlJc w:val="left"/>
      <w:pPr>
        <w:tabs>
          <w:tab w:val="num" w:pos="4320"/>
        </w:tabs>
        <w:ind w:left="4320" w:hanging="360"/>
      </w:pPr>
      <w:rPr>
        <w:rFonts w:ascii="Wingdings" w:hAnsi="Wingdings"/>
      </w:rPr>
    </w:lvl>
    <w:lvl w:ilvl="6" w:tplc="3BEA0F04">
      <w:start w:val="1"/>
      <w:numFmt w:val="bullet"/>
      <w:lvlText w:val=""/>
      <w:lvlJc w:val="left"/>
      <w:pPr>
        <w:tabs>
          <w:tab w:val="num" w:pos="5040"/>
        </w:tabs>
        <w:ind w:left="5040" w:hanging="360"/>
      </w:pPr>
      <w:rPr>
        <w:rFonts w:ascii="Symbol" w:hAnsi="Symbol"/>
      </w:rPr>
    </w:lvl>
    <w:lvl w:ilvl="7" w:tplc="6A10866A">
      <w:start w:val="1"/>
      <w:numFmt w:val="bullet"/>
      <w:lvlText w:val="o"/>
      <w:lvlJc w:val="left"/>
      <w:pPr>
        <w:tabs>
          <w:tab w:val="num" w:pos="5760"/>
        </w:tabs>
        <w:ind w:left="5760" w:hanging="360"/>
      </w:pPr>
      <w:rPr>
        <w:rFonts w:ascii="Courier New" w:hAnsi="Courier New"/>
      </w:rPr>
    </w:lvl>
    <w:lvl w:ilvl="8" w:tplc="158845DC">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DF6E349E">
      <w:start w:val="1"/>
      <w:numFmt w:val="bullet"/>
      <w:lvlText w:val=""/>
      <w:lvlJc w:val="left"/>
      <w:pPr>
        <w:ind w:left="720" w:hanging="360"/>
      </w:pPr>
      <w:rPr>
        <w:rFonts w:ascii="Symbol" w:hAnsi="Symbol"/>
      </w:rPr>
    </w:lvl>
    <w:lvl w:ilvl="1" w:tplc="FAD8D780">
      <w:start w:val="1"/>
      <w:numFmt w:val="bullet"/>
      <w:lvlText w:val="o"/>
      <w:lvlJc w:val="left"/>
      <w:pPr>
        <w:tabs>
          <w:tab w:val="num" w:pos="1440"/>
        </w:tabs>
        <w:ind w:left="1440" w:hanging="360"/>
      </w:pPr>
      <w:rPr>
        <w:rFonts w:ascii="Courier New" w:hAnsi="Courier New"/>
      </w:rPr>
    </w:lvl>
    <w:lvl w:ilvl="2" w:tplc="E5B85462">
      <w:start w:val="1"/>
      <w:numFmt w:val="bullet"/>
      <w:lvlText w:val=""/>
      <w:lvlJc w:val="left"/>
      <w:pPr>
        <w:tabs>
          <w:tab w:val="num" w:pos="2160"/>
        </w:tabs>
        <w:ind w:left="2160" w:hanging="360"/>
      </w:pPr>
      <w:rPr>
        <w:rFonts w:ascii="Wingdings" w:hAnsi="Wingdings"/>
      </w:rPr>
    </w:lvl>
    <w:lvl w:ilvl="3" w:tplc="BD9EE128">
      <w:start w:val="1"/>
      <w:numFmt w:val="bullet"/>
      <w:lvlText w:val=""/>
      <w:lvlJc w:val="left"/>
      <w:pPr>
        <w:tabs>
          <w:tab w:val="num" w:pos="2880"/>
        </w:tabs>
        <w:ind w:left="2880" w:hanging="360"/>
      </w:pPr>
      <w:rPr>
        <w:rFonts w:ascii="Symbol" w:hAnsi="Symbol"/>
      </w:rPr>
    </w:lvl>
    <w:lvl w:ilvl="4" w:tplc="7B284436">
      <w:start w:val="1"/>
      <w:numFmt w:val="bullet"/>
      <w:lvlText w:val="o"/>
      <w:lvlJc w:val="left"/>
      <w:pPr>
        <w:tabs>
          <w:tab w:val="num" w:pos="3600"/>
        </w:tabs>
        <w:ind w:left="3600" w:hanging="360"/>
      </w:pPr>
      <w:rPr>
        <w:rFonts w:ascii="Courier New" w:hAnsi="Courier New"/>
      </w:rPr>
    </w:lvl>
    <w:lvl w:ilvl="5" w:tplc="27B22148">
      <w:start w:val="1"/>
      <w:numFmt w:val="bullet"/>
      <w:lvlText w:val=""/>
      <w:lvlJc w:val="left"/>
      <w:pPr>
        <w:tabs>
          <w:tab w:val="num" w:pos="4320"/>
        </w:tabs>
        <w:ind w:left="4320" w:hanging="360"/>
      </w:pPr>
      <w:rPr>
        <w:rFonts w:ascii="Wingdings" w:hAnsi="Wingdings"/>
      </w:rPr>
    </w:lvl>
    <w:lvl w:ilvl="6" w:tplc="48DEBF90">
      <w:start w:val="1"/>
      <w:numFmt w:val="bullet"/>
      <w:lvlText w:val=""/>
      <w:lvlJc w:val="left"/>
      <w:pPr>
        <w:tabs>
          <w:tab w:val="num" w:pos="5040"/>
        </w:tabs>
        <w:ind w:left="5040" w:hanging="360"/>
      </w:pPr>
      <w:rPr>
        <w:rFonts w:ascii="Symbol" w:hAnsi="Symbol"/>
      </w:rPr>
    </w:lvl>
    <w:lvl w:ilvl="7" w:tplc="99586B64">
      <w:start w:val="1"/>
      <w:numFmt w:val="bullet"/>
      <w:lvlText w:val="o"/>
      <w:lvlJc w:val="left"/>
      <w:pPr>
        <w:tabs>
          <w:tab w:val="num" w:pos="5760"/>
        </w:tabs>
        <w:ind w:left="5760" w:hanging="360"/>
      </w:pPr>
      <w:rPr>
        <w:rFonts w:ascii="Courier New" w:hAnsi="Courier New"/>
      </w:rPr>
    </w:lvl>
    <w:lvl w:ilvl="8" w:tplc="518CED6A">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2E5A95DC">
      <w:start w:val="1"/>
      <w:numFmt w:val="bullet"/>
      <w:lvlText w:val=""/>
      <w:lvlJc w:val="left"/>
      <w:pPr>
        <w:ind w:left="720" w:hanging="360"/>
      </w:pPr>
      <w:rPr>
        <w:rFonts w:ascii="Symbol" w:hAnsi="Symbol"/>
      </w:rPr>
    </w:lvl>
    <w:lvl w:ilvl="1" w:tplc="88524A4E">
      <w:start w:val="1"/>
      <w:numFmt w:val="bullet"/>
      <w:lvlText w:val="o"/>
      <w:lvlJc w:val="left"/>
      <w:pPr>
        <w:tabs>
          <w:tab w:val="num" w:pos="1440"/>
        </w:tabs>
        <w:ind w:left="1440" w:hanging="360"/>
      </w:pPr>
      <w:rPr>
        <w:rFonts w:ascii="Courier New" w:hAnsi="Courier New"/>
      </w:rPr>
    </w:lvl>
    <w:lvl w:ilvl="2" w:tplc="1ADA84D8">
      <w:start w:val="1"/>
      <w:numFmt w:val="bullet"/>
      <w:lvlText w:val=""/>
      <w:lvlJc w:val="left"/>
      <w:pPr>
        <w:tabs>
          <w:tab w:val="num" w:pos="2160"/>
        </w:tabs>
        <w:ind w:left="2160" w:hanging="360"/>
      </w:pPr>
      <w:rPr>
        <w:rFonts w:ascii="Wingdings" w:hAnsi="Wingdings"/>
      </w:rPr>
    </w:lvl>
    <w:lvl w:ilvl="3" w:tplc="C9AC458E">
      <w:start w:val="1"/>
      <w:numFmt w:val="bullet"/>
      <w:lvlText w:val=""/>
      <w:lvlJc w:val="left"/>
      <w:pPr>
        <w:tabs>
          <w:tab w:val="num" w:pos="2880"/>
        </w:tabs>
        <w:ind w:left="2880" w:hanging="360"/>
      </w:pPr>
      <w:rPr>
        <w:rFonts w:ascii="Symbol" w:hAnsi="Symbol"/>
      </w:rPr>
    </w:lvl>
    <w:lvl w:ilvl="4" w:tplc="DA9E8838">
      <w:start w:val="1"/>
      <w:numFmt w:val="bullet"/>
      <w:lvlText w:val="o"/>
      <w:lvlJc w:val="left"/>
      <w:pPr>
        <w:tabs>
          <w:tab w:val="num" w:pos="3600"/>
        </w:tabs>
        <w:ind w:left="3600" w:hanging="360"/>
      </w:pPr>
      <w:rPr>
        <w:rFonts w:ascii="Courier New" w:hAnsi="Courier New"/>
      </w:rPr>
    </w:lvl>
    <w:lvl w:ilvl="5" w:tplc="725822FA">
      <w:start w:val="1"/>
      <w:numFmt w:val="bullet"/>
      <w:lvlText w:val=""/>
      <w:lvlJc w:val="left"/>
      <w:pPr>
        <w:tabs>
          <w:tab w:val="num" w:pos="4320"/>
        </w:tabs>
        <w:ind w:left="4320" w:hanging="360"/>
      </w:pPr>
      <w:rPr>
        <w:rFonts w:ascii="Wingdings" w:hAnsi="Wingdings"/>
      </w:rPr>
    </w:lvl>
    <w:lvl w:ilvl="6" w:tplc="1F3C97C6">
      <w:start w:val="1"/>
      <w:numFmt w:val="bullet"/>
      <w:lvlText w:val=""/>
      <w:lvlJc w:val="left"/>
      <w:pPr>
        <w:tabs>
          <w:tab w:val="num" w:pos="5040"/>
        </w:tabs>
        <w:ind w:left="5040" w:hanging="360"/>
      </w:pPr>
      <w:rPr>
        <w:rFonts w:ascii="Symbol" w:hAnsi="Symbol"/>
      </w:rPr>
    </w:lvl>
    <w:lvl w:ilvl="7" w:tplc="22BE3FB4">
      <w:start w:val="1"/>
      <w:numFmt w:val="bullet"/>
      <w:lvlText w:val="o"/>
      <w:lvlJc w:val="left"/>
      <w:pPr>
        <w:tabs>
          <w:tab w:val="num" w:pos="5760"/>
        </w:tabs>
        <w:ind w:left="5760" w:hanging="360"/>
      </w:pPr>
      <w:rPr>
        <w:rFonts w:ascii="Courier New" w:hAnsi="Courier New"/>
      </w:rPr>
    </w:lvl>
    <w:lvl w:ilvl="8" w:tplc="6ADE455C">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B3E864EA">
      <w:start w:val="1"/>
      <w:numFmt w:val="bullet"/>
      <w:lvlText w:val=""/>
      <w:lvlJc w:val="left"/>
      <w:pPr>
        <w:ind w:left="720" w:hanging="360"/>
      </w:pPr>
      <w:rPr>
        <w:rFonts w:ascii="Symbol" w:hAnsi="Symbol"/>
      </w:rPr>
    </w:lvl>
    <w:lvl w:ilvl="1" w:tplc="FD66CF70">
      <w:start w:val="1"/>
      <w:numFmt w:val="bullet"/>
      <w:lvlText w:val="o"/>
      <w:lvlJc w:val="left"/>
      <w:pPr>
        <w:tabs>
          <w:tab w:val="num" w:pos="1440"/>
        </w:tabs>
        <w:ind w:left="1440" w:hanging="360"/>
      </w:pPr>
      <w:rPr>
        <w:rFonts w:ascii="Courier New" w:hAnsi="Courier New"/>
      </w:rPr>
    </w:lvl>
    <w:lvl w:ilvl="2" w:tplc="BB4A747E">
      <w:start w:val="1"/>
      <w:numFmt w:val="bullet"/>
      <w:lvlText w:val=""/>
      <w:lvlJc w:val="left"/>
      <w:pPr>
        <w:tabs>
          <w:tab w:val="num" w:pos="2160"/>
        </w:tabs>
        <w:ind w:left="2160" w:hanging="360"/>
      </w:pPr>
      <w:rPr>
        <w:rFonts w:ascii="Wingdings" w:hAnsi="Wingdings"/>
      </w:rPr>
    </w:lvl>
    <w:lvl w:ilvl="3" w:tplc="7B18B2DE">
      <w:start w:val="1"/>
      <w:numFmt w:val="bullet"/>
      <w:lvlText w:val=""/>
      <w:lvlJc w:val="left"/>
      <w:pPr>
        <w:tabs>
          <w:tab w:val="num" w:pos="2880"/>
        </w:tabs>
        <w:ind w:left="2880" w:hanging="360"/>
      </w:pPr>
      <w:rPr>
        <w:rFonts w:ascii="Symbol" w:hAnsi="Symbol"/>
      </w:rPr>
    </w:lvl>
    <w:lvl w:ilvl="4" w:tplc="9154C92C">
      <w:start w:val="1"/>
      <w:numFmt w:val="bullet"/>
      <w:lvlText w:val="o"/>
      <w:lvlJc w:val="left"/>
      <w:pPr>
        <w:tabs>
          <w:tab w:val="num" w:pos="3600"/>
        </w:tabs>
        <w:ind w:left="3600" w:hanging="360"/>
      </w:pPr>
      <w:rPr>
        <w:rFonts w:ascii="Courier New" w:hAnsi="Courier New"/>
      </w:rPr>
    </w:lvl>
    <w:lvl w:ilvl="5" w:tplc="419422C6">
      <w:start w:val="1"/>
      <w:numFmt w:val="bullet"/>
      <w:lvlText w:val=""/>
      <w:lvlJc w:val="left"/>
      <w:pPr>
        <w:tabs>
          <w:tab w:val="num" w:pos="4320"/>
        </w:tabs>
        <w:ind w:left="4320" w:hanging="360"/>
      </w:pPr>
      <w:rPr>
        <w:rFonts w:ascii="Wingdings" w:hAnsi="Wingdings"/>
      </w:rPr>
    </w:lvl>
    <w:lvl w:ilvl="6" w:tplc="56C08BB6">
      <w:start w:val="1"/>
      <w:numFmt w:val="bullet"/>
      <w:lvlText w:val=""/>
      <w:lvlJc w:val="left"/>
      <w:pPr>
        <w:tabs>
          <w:tab w:val="num" w:pos="5040"/>
        </w:tabs>
        <w:ind w:left="5040" w:hanging="360"/>
      </w:pPr>
      <w:rPr>
        <w:rFonts w:ascii="Symbol" w:hAnsi="Symbol"/>
      </w:rPr>
    </w:lvl>
    <w:lvl w:ilvl="7" w:tplc="3DC2AC0A">
      <w:start w:val="1"/>
      <w:numFmt w:val="bullet"/>
      <w:lvlText w:val="o"/>
      <w:lvlJc w:val="left"/>
      <w:pPr>
        <w:tabs>
          <w:tab w:val="num" w:pos="5760"/>
        </w:tabs>
        <w:ind w:left="5760" w:hanging="360"/>
      </w:pPr>
      <w:rPr>
        <w:rFonts w:ascii="Courier New" w:hAnsi="Courier New"/>
      </w:rPr>
    </w:lvl>
    <w:lvl w:ilvl="8" w:tplc="6AEEB546">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9A9E2434">
      <w:start w:val="1"/>
      <w:numFmt w:val="bullet"/>
      <w:lvlText w:val=""/>
      <w:lvlJc w:val="left"/>
      <w:pPr>
        <w:ind w:left="720" w:hanging="360"/>
      </w:pPr>
      <w:rPr>
        <w:rFonts w:ascii="Symbol" w:hAnsi="Symbol"/>
      </w:rPr>
    </w:lvl>
    <w:lvl w:ilvl="1" w:tplc="591E328C">
      <w:start w:val="1"/>
      <w:numFmt w:val="bullet"/>
      <w:lvlText w:val="o"/>
      <w:lvlJc w:val="left"/>
      <w:pPr>
        <w:tabs>
          <w:tab w:val="num" w:pos="1440"/>
        </w:tabs>
        <w:ind w:left="1440" w:hanging="360"/>
      </w:pPr>
      <w:rPr>
        <w:rFonts w:ascii="Courier New" w:hAnsi="Courier New"/>
      </w:rPr>
    </w:lvl>
    <w:lvl w:ilvl="2" w:tplc="6FCA2326">
      <w:start w:val="1"/>
      <w:numFmt w:val="bullet"/>
      <w:lvlText w:val=""/>
      <w:lvlJc w:val="left"/>
      <w:pPr>
        <w:tabs>
          <w:tab w:val="num" w:pos="2160"/>
        </w:tabs>
        <w:ind w:left="2160" w:hanging="360"/>
      </w:pPr>
      <w:rPr>
        <w:rFonts w:ascii="Wingdings" w:hAnsi="Wingdings"/>
      </w:rPr>
    </w:lvl>
    <w:lvl w:ilvl="3" w:tplc="AE9C2E74">
      <w:start w:val="1"/>
      <w:numFmt w:val="bullet"/>
      <w:lvlText w:val=""/>
      <w:lvlJc w:val="left"/>
      <w:pPr>
        <w:tabs>
          <w:tab w:val="num" w:pos="2880"/>
        </w:tabs>
        <w:ind w:left="2880" w:hanging="360"/>
      </w:pPr>
      <w:rPr>
        <w:rFonts w:ascii="Symbol" w:hAnsi="Symbol"/>
      </w:rPr>
    </w:lvl>
    <w:lvl w:ilvl="4" w:tplc="946C8C44">
      <w:start w:val="1"/>
      <w:numFmt w:val="bullet"/>
      <w:lvlText w:val="o"/>
      <w:lvlJc w:val="left"/>
      <w:pPr>
        <w:tabs>
          <w:tab w:val="num" w:pos="3600"/>
        </w:tabs>
        <w:ind w:left="3600" w:hanging="360"/>
      </w:pPr>
      <w:rPr>
        <w:rFonts w:ascii="Courier New" w:hAnsi="Courier New"/>
      </w:rPr>
    </w:lvl>
    <w:lvl w:ilvl="5" w:tplc="A4560E66">
      <w:start w:val="1"/>
      <w:numFmt w:val="bullet"/>
      <w:lvlText w:val=""/>
      <w:lvlJc w:val="left"/>
      <w:pPr>
        <w:tabs>
          <w:tab w:val="num" w:pos="4320"/>
        </w:tabs>
        <w:ind w:left="4320" w:hanging="360"/>
      </w:pPr>
      <w:rPr>
        <w:rFonts w:ascii="Wingdings" w:hAnsi="Wingdings"/>
      </w:rPr>
    </w:lvl>
    <w:lvl w:ilvl="6" w:tplc="B0506362">
      <w:start w:val="1"/>
      <w:numFmt w:val="bullet"/>
      <w:lvlText w:val=""/>
      <w:lvlJc w:val="left"/>
      <w:pPr>
        <w:tabs>
          <w:tab w:val="num" w:pos="5040"/>
        </w:tabs>
        <w:ind w:left="5040" w:hanging="360"/>
      </w:pPr>
      <w:rPr>
        <w:rFonts w:ascii="Symbol" w:hAnsi="Symbol"/>
      </w:rPr>
    </w:lvl>
    <w:lvl w:ilvl="7" w:tplc="0B620B8A">
      <w:start w:val="1"/>
      <w:numFmt w:val="bullet"/>
      <w:lvlText w:val="o"/>
      <w:lvlJc w:val="left"/>
      <w:pPr>
        <w:tabs>
          <w:tab w:val="num" w:pos="5760"/>
        </w:tabs>
        <w:ind w:left="5760" w:hanging="360"/>
      </w:pPr>
      <w:rPr>
        <w:rFonts w:ascii="Courier New" w:hAnsi="Courier New"/>
      </w:rPr>
    </w:lvl>
    <w:lvl w:ilvl="8" w:tplc="166A5CB6">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7E342978">
      <w:start w:val="1"/>
      <w:numFmt w:val="bullet"/>
      <w:lvlText w:val=""/>
      <w:lvlJc w:val="left"/>
      <w:pPr>
        <w:ind w:left="720" w:hanging="360"/>
      </w:pPr>
      <w:rPr>
        <w:rFonts w:ascii="Symbol" w:hAnsi="Symbol"/>
      </w:rPr>
    </w:lvl>
    <w:lvl w:ilvl="1" w:tplc="64546926">
      <w:start w:val="1"/>
      <w:numFmt w:val="bullet"/>
      <w:lvlText w:val="o"/>
      <w:lvlJc w:val="left"/>
      <w:pPr>
        <w:tabs>
          <w:tab w:val="num" w:pos="1440"/>
        </w:tabs>
        <w:ind w:left="1440" w:hanging="360"/>
      </w:pPr>
      <w:rPr>
        <w:rFonts w:ascii="Courier New" w:hAnsi="Courier New"/>
      </w:rPr>
    </w:lvl>
    <w:lvl w:ilvl="2" w:tplc="3E103E08">
      <w:start w:val="1"/>
      <w:numFmt w:val="bullet"/>
      <w:lvlText w:val=""/>
      <w:lvlJc w:val="left"/>
      <w:pPr>
        <w:tabs>
          <w:tab w:val="num" w:pos="2160"/>
        </w:tabs>
        <w:ind w:left="2160" w:hanging="360"/>
      </w:pPr>
      <w:rPr>
        <w:rFonts w:ascii="Wingdings" w:hAnsi="Wingdings"/>
      </w:rPr>
    </w:lvl>
    <w:lvl w:ilvl="3" w:tplc="20523E4C">
      <w:start w:val="1"/>
      <w:numFmt w:val="bullet"/>
      <w:lvlText w:val=""/>
      <w:lvlJc w:val="left"/>
      <w:pPr>
        <w:tabs>
          <w:tab w:val="num" w:pos="2880"/>
        </w:tabs>
        <w:ind w:left="2880" w:hanging="360"/>
      </w:pPr>
      <w:rPr>
        <w:rFonts w:ascii="Symbol" w:hAnsi="Symbol"/>
      </w:rPr>
    </w:lvl>
    <w:lvl w:ilvl="4" w:tplc="5EB844FE">
      <w:start w:val="1"/>
      <w:numFmt w:val="bullet"/>
      <w:lvlText w:val="o"/>
      <w:lvlJc w:val="left"/>
      <w:pPr>
        <w:tabs>
          <w:tab w:val="num" w:pos="3600"/>
        </w:tabs>
        <w:ind w:left="3600" w:hanging="360"/>
      </w:pPr>
      <w:rPr>
        <w:rFonts w:ascii="Courier New" w:hAnsi="Courier New"/>
      </w:rPr>
    </w:lvl>
    <w:lvl w:ilvl="5" w:tplc="2C3C6022">
      <w:start w:val="1"/>
      <w:numFmt w:val="bullet"/>
      <w:lvlText w:val=""/>
      <w:lvlJc w:val="left"/>
      <w:pPr>
        <w:tabs>
          <w:tab w:val="num" w:pos="4320"/>
        </w:tabs>
        <w:ind w:left="4320" w:hanging="360"/>
      </w:pPr>
      <w:rPr>
        <w:rFonts w:ascii="Wingdings" w:hAnsi="Wingdings"/>
      </w:rPr>
    </w:lvl>
    <w:lvl w:ilvl="6" w:tplc="82E2BB04">
      <w:start w:val="1"/>
      <w:numFmt w:val="bullet"/>
      <w:lvlText w:val=""/>
      <w:lvlJc w:val="left"/>
      <w:pPr>
        <w:tabs>
          <w:tab w:val="num" w:pos="5040"/>
        </w:tabs>
        <w:ind w:left="5040" w:hanging="360"/>
      </w:pPr>
      <w:rPr>
        <w:rFonts w:ascii="Symbol" w:hAnsi="Symbol"/>
      </w:rPr>
    </w:lvl>
    <w:lvl w:ilvl="7" w:tplc="081A070C">
      <w:start w:val="1"/>
      <w:numFmt w:val="bullet"/>
      <w:lvlText w:val="o"/>
      <w:lvlJc w:val="left"/>
      <w:pPr>
        <w:tabs>
          <w:tab w:val="num" w:pos="5760"/>
        </w:tabs>
        <w:ind w:left="5760" w:hanging="360"/>
      </w:pPr>
      <w:rPr>
        <w:rFonts w:ascii="Courier New" w:hAnsi="Courier New"/>
      </w:rPr>
    </w:lvl>
    <w:lvl w:ilvl="8" w:tplc="AB50ADDC">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12080F52">
      <w:start w:val="1"/>
      <w:numFmt w:val="bullet"/>
      <w:lvlText w:val=""/>
      <w:lvlJc w:val="left"/>
      <w:pPr>
        <w:ind w:left="720" w:hanging="360"/>
      </w:pPr>
      <w:rPr>
        <w:rFonts w:ascii="Symbol" w:hAnsi="Symbol"/>
      </w:rPr>
    </w:lvl>
    <w:lvl w:ilvl="1" w:tplc="25C0A372">
      <w:start w:val="1"/>
      <w:numFmt w:val="bullet"/>
      <w:lvlText w:val="o"/>
      <w:lvlJc w:val="left"/>
      <w:pPr>
        <w:tabs>
          <w:tab w:val="num" w:pos="1440"/>
        </w:tabs>
        <w:ind w:left="1440" w:hanging="360"/>
      </w:pPr>
      <w:rPr>
        <w:rFonts w:ascii="Courier New" w:hAnsi="Courier New"/>
      </w:rPr>
    </w:lvl>
    <w:lvl w:ilvl="2" w:tplc="D18A4A6E">
      <w:start w:val="1"/>
      <w:numFmt w:val="bullet"/>
      <w:lvlText w:val=""/>
      <w:lvlJc w:val="left"/>
      <w:pPr>
        <w:tabs>
          <w:tab w:val="num" w:pos="2160"/>
        </w:tabs>
        <w:ind w:left="2160" w:hanging="360"/>
      </w:pPr>
      <w:rPr>
        <w:rFonts w:ascii="Wingdings" w:hAnsi="Wingdings"/>
      </w:rPr>
    </w:lvl>
    <w:lvl w:ilvl="3" w:tplc="E60E35A4">
      <w:start w:val="1"/>
      <w:numFmt w:val="bullet"/>
      <w:lvlText w:val=""/>
      <w:lvlJc w:val="left"/>
      <w:pPr>
        <w:tabs>
          <w:tab w:val="num" w:pos="2880"/>
        </w:tabs>
        <w:ind w:left="2880" w:hanging="360"/>
      </w:pPr>
      <w:rPr>
        <w:rFonts w:ascii="Symbol" w:hAnsi="Symbol"/>
      </w:rPr>
    </w:lvl>
    <w:lvl w:ilvl="4" w:tplc="3EA01440">
      <w:start w:val="1"/>
      <w:numFmt w:val="bullet"/>
      <w:lvlText w:val="o"/>
      <w:lvlJc w:val="left"/>
      <w:pPr>
        <w:tabs>
          <w:tab w:val="num" w:pos="3600"/>
        </w:tabs>
        <w:ind w:left="3600" w:hanging="360"/>
      </w:pPr>
      <w:rPr>
        <w:rFonts w:ascii="Courier New" w:hAnsi="Courier New"/>
      </w:rPr>
    </w:lvl>
    <w:lvl w:ilvl="5" w:tplc="2C9474B6">
      <w:start w:val="1"/>
      <w:numFmt w:val="bullet"/>
      <w:lvlText w:val=""/>
      <w:lvlJc w:val="left"/>
      <w:pPr>
        <w:tabs>
          <w:tab w:val="num" w:pos="4320"/>
        </w:tabs>
        <w:ind w:left="4320" w:hanging="360"/>
      </w:pPr>
      <w:rPr>
        <w:rFonts w:ascii="Wingdings" w:hAnsi="Wingdings"/>
      </w:rPr>
    </w:lvl>
    <w:lvl w:ilvl="6" w:tplc="DD9A11BE">
      <w:start w:val="1"/>
      <w:numFmt w:val="bullet"/>
      <w:lvlText w:val=""/>
      <w:lvlJc w:val="left"/>
      <w:pPr>
        <w:tabs>
          <w:tab w:val="num" w:pos="5040"/>
        </w:tabs>
        <w:ind w:left="5040" w:hanging="360"/>
      </w:pPr>
      <w:rPr>
        <w:rFonts w:ascii="Symbol" w:hAnsi="Symbol"/>
      </w:rPr>
    </w:lvl>
    <w:lvl w:ilvl="7" w:tplc="E5241E3A">
      <w:start w:val="1"/>
      <w:numFmt w:val="bullet"/>
      <w:lvlText w:val="o"/>
      <w:lvlJc w:val="left"/>
      <w:pPr>
        <w:tabs>
          <w:tab w:val="num" w:pos="5760"/>
        </w:tabs>
        <w:ind w:left="5760" w:hanging="360"/>
      </w:pPr>
      <w:rPr>
        <w:rFonts w:ascii="Courier New" w:hAnsi="Courier New"/>
      </w:rPr>
    </w:lvl>
    <w:lvl w:ilvl="8" w:tplc="177AE600">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9808E776">
      <w:start w:val="1"/>
      <w:numFmt w:val="bullet"/>
      <w:lvlText w:val=""/>
      <w:lvlJc w:val="left"/>
      <w:pPr>
        <w:ind w:left="720" w:hanging="360"/>
      </w:pPr>
      <w:rPr>
        <w:rFonts w:ascii="Symbol" w:hAnsi="Symbol"/>
      </w:rPr>
    </w:lvl>
    <w:lvl w:ilvl="1" w:tplc="2728A2D0">
      <w:start w:val="1"/>
      <w:numFmt w:val="bullet"/>
      <w:lvlText w:val="o"/>
      <w:lvlJc w:val="left"/>
      <w:pPr>
        <w:tabs>
          <w:tab w:val="num" w:pos="1440"/>
        </w:tabs>
        <w:ind w:left="1440" w:hanging="360"/>
      </w:pPr>
      <w:rPr>
        <w:rFonts w:ascii="Courier New" w:hAnsi="Courier New"/>
      </w:rPr>
    </w:lvl>
    <w:lvl w:ilvl="2" w:tplc="7E505B58">
      <w:start w:val="1"/>
      <w:numFmt w:val="bullet"/>
      <w:lvlText w:val=""/>
      <w:lvlJc w:val="left"/>
      <w:pPr>
        <w:tabs>
          <w:tab w:val="num" w:pos="2160"/>
        </w:tabs>
        <w:ind w:left="2160" w:hanging="360"/>
      </w:pPr>
      <w:rPr>
        <w:rFonts w:ascii="Wingdings" w:hAnsi="Wingdings"/>
      </w:rPr>
    </w:lvl>
    <w:lvl w:ilvl="3" w:tplc="A0461180">
      <w:start w:val="1"/>
      <w:numFmt w:val="bullet"/>
      <w:lvlText w:val=""/>
      <w:lvlJc w:val="left"/>
      <w:pPr>
        <w:tabs>
          <w:tab w:val="num" w:pos="2880"/>
        </w:tabs>
        <w:ind w:left="2880" w:hanging="360"/>
      </w:pPr>
      <w:rPr>
        <w:rFonts w:ascii="Symbol" w:hAnsi="Symbol"/>
      </w:rPr>
    </w:lvl>
    <w:lvl w:ilvl="4" w:tplc="D2046B8E">
      <w:start w:val="1"/>
      <w:numFmt w:val="bullet"/>
      <w:lvlText w:val="o"/>
      <w:lvlJc w:val="left"/>
      <w:pPr>
        <w:tabs>
          <w:tab w:val="num" w:pos="3600"/>
        </w:tabs>
        <w:ind w:left="3600" w:hanging="360"/>
      </w:pPr>
      <w:rPr>
        <w:rFonts w:ascii="Courier New" w:hAnsi="Courier New"/>
      </w:rPr>
    </w:lvl>
    <w:lvl w:ilvl="5" w:tplc="AE241CA4">
      <w:start w:val="1"/>
      <w:numFmt w:val="bullet"/>
      <w:lvlText w:val=""/>
      <w:lvlJc w:val="left"/>
      <w:pPr>
        <w:tabs>
          <w:tab w:val="num" w:pos="4320"/>
        </w:tabs>
        <w:ind w:left="4320" w:hanging="360"/>
      </w:pPr>
      <w:rPr>
        <w:rFonts w:ascii="Wingdings" w:hAnsi="Wingdings"/>
      </w:rPr>
    </w:lvl>
    <w:lvl w:ilvl="6" w:tplc="20E2C78C">
      <w:start w:val="1"/>
      <w:numFmt w:val="bullet"/>
      <w:lvlText w:val=""/>
      <w:lvlJc w:val="left"/>
      <w:pPr>
        <w:tabs>
          <w:tab w:val="num" w:pos="5040"/>
        </w:tabs>
        <w:ind w:left="5040" w:hanging="360"/>
      </w:pPr>
      <w:rPr>
        <w:rFonts w:ascii="Symbol" w:hAnsi="Symbol"/>
      </w:rPr>
    </w:lvl>
    <w:lvl w:ilvl="7" w:tplc="CC66E704">
      <w:start w:val="1"/>
      <w:numFmt w:val="bullet"/>
      <w:lvlText w:val="o"/>
      <w:lvlJc w:val="left"/>
      <w:pPr>
        <w:tabs>
          <w:tab w:val="num" w:pos="5760"/>
        </w:tabs>
        <w:ind w:left="5760" w:hanging="360"/>
      </w:pPr>
      <w:rPr>
        <w:rFonts w:ascii="Courier New" w:hAnsi="Courier New"/>
      </w:rPr>
    </w:lvl>
    <w:lvl w:ilvl="8" w:tplc="288830B8">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D8B88228">
      <w:start w:val="1"/>
      <w:numFmt w:val="bullet"/>
      <w:lvlText w:val=""/>
      <w:lvlJc w:val="left"/>
      <w:pPr>
        <w:ind w:left="720" w:hanging="360"/>
      </w:pPr>
      <w:rPr>
        <w:rFonts w:ascii="Symbol" w:hAnsi="Symbol"/>
      </w:rPr>
    </w:lvl>
    <w:lvl w:ilvl="1" w:tplc="9E8A8F78">
      <w:start w:val="1"/>
      <w:numFmt w:val="bullet"/>
      <w:lvlText w:val="o"/>
      <w:lvlJc w:val="left"/>
      <w:pPr>
        <w:tabs>
          <w:tab w:val="num" w:pos="1440"/>
        </w:tabs>
        <w:ind w:left="1440" w:hanging="360"/>
      </w:pPr>
      <w:rPr>
        <w:rFonts w:ascii="Courier New" w:hAnsi="Courier New"/>
      </w:rPr>
    </w:lvl>
    <w:lvl w:ilvl="2" w:tplc="71924994">
      <w:start w:val="1"/>
      <w:numFmt w:val="bullet"/>
      <w:lvlText w:val=""/>
      <w:lvlJc w:val="left"/>
      <w:pPr>
        <w:tabs>
          <w:tab w:val="num" w:pos="2160"/>
        </w:tabs>
        <w:ind w:left="2160" w:hanging="360"/>
      </w:pPr>
      <w:rPr>
        <w:rFonts w:ascii="Wingdings" w:hAnsi="Wingdings"/>
      </w:rPr>
    </w:lvl>
    <w:lvl w:ilvl="3" w:tplc="0D700054">
      <w:start w:val="1"/>
      <w:numFmt w:val="bullet"/>
      <w:lvlText w:val=""/>
      <w:lvlJc w:val="left"/>
      <w:pPr>
        <w:tabs>
          <w:tab w:val="num" w:pos="2880"/>
        </w:tabs>
        <w:ind w:left="2880" w:hanging="360"/>
      </w:pPr>
      <w:rPr>
        <w:rFonts w:ascii="Symbol" w:hAnsi="Symbol"/>
      </w:rPr>
    </w:lvl>
    <w:lvl w:ilvl="4" w:tplc="0D98C290">
      <w:start w:val="1"/>
      <w:numFmt w:val="bullet"/>
      <w:lvlText w:val="o"/>
      <w:lvlJc w:val="left"/>
      <w:pPr>
        <w:tabs>
          <w:tab w:val="num" w:pos="3600"/>
        </w:tabs>
        <w:ind w:left="3600" w:hanging="360"/>
      </w:pPr>
      <w:rPr>
        <w:rFonts w:ascii="Courier New" w:hAnsi="Courier New"/>
      </w:rPr>
    </w:lvl>
    <w:lvl w:ilvl="5" w:tplc="A31AC7DC">
      <w:start w:val="1"/>
      <w:numFmt w:val="bullet"/>
      <w:lvlText w:val=""/>
      <w:lvlJc w:val="left"/>
      <w:pPr>
        <w:tabs>
          <w:tab w:val="num" w:pos="4320"/>
        </w:tabs>
        <w:ind w:left="4320" w:hanging="360"/>
      </w:pPr>
      <w:rPr>
        <w:rFonts w:ascii="Wingdings" w:hAnsi="Wingdings"/>
      </w:rPr>
    </w:lvl>
    <w:lvl w:ilvl="6" w:tplc="DCD4694C">
      <w:start w:val="1"/>
      <w:numFmt w:val="bullet"/>
      <w:lvlText w:val=""/>
      <w:lvlJc w:val="left"/>
      <w:pPr>
        <w:tabs>
          <w:tab w:val="num" w:pos="5040"/>
        </w:tabs>
        <w:ind w:left="5040" w:hanging="360"/>
      </w:pPr>
      <w:rPr>
        <w:rFonts w:ascii="Symbol" w:hAnsi="Symbol"/>
      </w:rPr>
    </w:lvl>
    <w:lvl w:ilvl="7" w:tplc="12A8F40A">
      <w:start w:val="1"/>
      <w:numFmt w:val="bullet"/>
      <w:lvlText w:val="o"/>
      <w:lvlJc w:val="left"/>
      <w:pPr>
        <w:tabs>
          <w:tab w:val="num" w:pos="5760"/>
        </w:tabs>
        <w:ind w:left="5760" w:hanging="360"/>
      </w:pPr>
      <w:rPr>
        <w:rFonts w:ascii="Courier New" w:hAnsi="Courier New"/>
      </w:rPr>
    </w:lvl>
    <w:lvl w:ilvl="8" w:tplc="B10468D8">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ED54708C">
      <w:start w:val="1"/>
      <w:numFmt w:val="bullet"/>
      <w:lvlText w:val=""/>
      <w:lvlJc w:val="left"/>
      <w:pPr>
        <w:ind w:left="720" w:hanging="360"/>
      </w:pPr>
      <w:rPr>
        <w:rFonts w:ascii="Symbol" w:hAnsi="Symbol"/>
      </w:rPr>
    </w:lvl>
    <w:lvl w:ilvl="1" w:tplc="27F07658">
      <w:start w:val="1"/>
      <w:numFmt w:val="bullet"/>
      <w:lvlText w:val="o"/>
      <w:lvlJc w:val="left"/>
      <w:pPr>
        <w:tabs>
          <w:tab w:val="num" w:pos="1440"/>
        </w:tabs>
        <w:ind w:left="1440" w:hanging="360"/>
      </w:pPr>
      <w:rPr>
        <w:rFonts w:ascii="Courier New" w:hAnsi="Courier New"/>
      </w:rPr>
    </w:lvl>
    <w:lvl w:ilvl="2" w:tplc="6BE80E24">
      <w:start w:val="1"/>
      <w:numFmt w:val="bullet"/>
      <w:lvlText w:val=""/>
      <w:lvlJc w:val="left"/>
      <w:pPr>
        <w:tabs>
          <w:tab w:val="num" w:pos="2160"/>
        </w:tabs>
        <w:ind w:left="2160" w:hanging="360"/>
      </w:pPr>
      <w:rPr>
        <w:rFonts w:ascii="Wingdings" w:hAnsi="Wingdings"/>
      </w:rPr>
    </w:lvl>
    <w:lvl w:ilvl="3" w:tplc="DD5A765E">
      <w:start w:val="1"/>
      <w:numFmt w:val="bullet"/>
      <w:lvlText w:val=""/>
      <w:lvlJc w:val="left"/>
      <w:pPr>
        <w:tabs>
          <w:tab w:val="num" w:pos="2880"/>
        </w:tabs>
        <w:ind w:left="2880" w:hanging="360"/>
      </w:pPr>
      <w:rPr>
        <w:rFonts w:ascii="Symbol" w:hAnsi="Symbol"/>
      </w:rPr>
    </w:lvl>
    <w:lvl w:ilvl="4" w:tplc="69C62720">
      <w:start w:val="1"/>
      <w:numFmt w:val="bullet"/>
      <w:lvlText w:val="o"/>
      <w:lvlJc w:val="left"/>
      <w:pPr>
        <w:tabs>
          <w:tab w:val="num" w:pos="3600"/>
        </w:tabs>
        <w:ind w:left="3600" w:hanging="360"/>
      </w:pPr>
      <w:rPr>
        <w:rFonts w:ascii="Courier New" w:hAnsi="Courier New"/>
      </w:rPr>
    </w:lvl>
    <w:lvl w:ilvl="5" w:tplc="4580B256">
      <w:start w:val="1"/>
      <w:numFmt w:val="bullet"/>
      <w:lvlText w:val=""/>
      <w:lvlJc w:val="left"/>
      <w:pPr>
        <w:tabs>
          <w:tab w:val="num" w:pos="4320"/>
        </w:tabs>
        <w:ind w:left="4320" w:hanging="360"/>
      </w:pPr>
      <w:rPr>
        <w:rFonts w:ascii="Wingdings" w:hAnsi="Wingdings"/>
      </w:rPr>
    </w:lvl>
    <w:lvl w:ilvl="6" w:tplc="2C18DD86">
      <w:start w:val="1"/>
      <w:numFmt w:val="bullet"/>
      <w:lvlText w:val=""/>
      <w:lvlJc w:val="left"/>
      <w:pPr>
        <w:tabs>
          <w:tab w:val="num" w:pos="5040"/>
        </w:tabs>
        <w:ind w:left="5040" w:hanging="360"/>
      </w:pPr>
      <w:rPr>
        <w:rFonts w:ascii="Symbol" w:hAnsi="Symbol"/>
      </w:rPr>
    </w:lvl>
    <w:lvl w:ilvl="7" w:tplc="E416C160">
      <w:start w:val="1"/>
      <w:numFmt w:val="bullet"/>
      <w:lvlText w:val="o"/>
      <w:lvlJc w:val="left"/>
      <w:pPr>
        <w:tabs>
          <w:tab w:val="num" w:pos="5760"/>
        </w:tabs>
        <w:ind w:left="5760" w:hanging="360"/>
      </w:pPr>
      <w:rPr>
        <w:rFonts w:ascii="Courier New" w:hAnsi="Courier New"/>
      </w:rPr>
    </w:lvl>
    <w:lvl w:ilvl="8" w:tplc="24BE1020">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652842AE">
      <w:start w:val="1"/>
      <w:numFmt w:val="bullet"/>
      <w:lvlText w:val=""/>
      <w:lvlJc w:val="left"/>
      <w:pPr>
        <w:ind w:left="720" w:hanging="360"/>
      </w:pPr>
      <w:rPr>
        <w:rFonts w:ascii="Symbol" w:hAnsi="Symbol"/>
      </w:rPr>
    </w:lvl>
    <w:lvl w:ilvl="1" w:tplc="6CE2AC24">
      <w:start w:val="1"/>
      <w:numFmt w:val="bullet"/>
      <w:lvlText w:val="o"/>
      <w:lvlJc w:val="left"/>
      <w:pPr>
        <w:tabs>
          <w:tab w:val="num" w:pos="1440"/>
        </w:tabs>
        <w:ind w:left="1440" w:hanging="360"/>
      </w:pPr>
      <w:rPr>
        <w:rFonts w:ascii="Courier New" w:hAnsi="Courier New"/>
      </w:rPr>
    </w:lvl>
    <w:lvl w:ilvl="2" w:tplc="528645E0">
      <w:start w:val="1"/>
      <w:numFmt w:val="bullet"/>
      <w:lvlText w:val=""/>
      <w:lvlJc w:val="left"/>
      <w:pPr>
        <w:tabs>
          <w:tab w:val="num" w:pos="2160"/>
        </w:tabs>
        <w:ind w:left="2160" w:hanging="360"/>
      </w:pPr>
      <w:rPr>
        <w:rFonts w:ascii="Wingdings" w:hAnsi="Wingdings"/>
      </w:rPr>
    </w:lvl>
    <w:lvl w:ilvl="3" w:tplc="1988DC0E">
      <w:start w:val="1"/>
      <w:numFmt w:val="bullet"/>
      <w:lvlText w:val=""/>
      <w:lvlJc w:val="left"/>
      <w:pPr>
        <w:tabs>
          <w:tab w:val="num" w:pos="2880"/>
        </w:tabs>
        <w:ind w:left="2880" w:hanging="360"/>
      </w:pPr>
      <w:rPr>
        <w:rFonts w:ascii="Symbol" w:hAnsi="Symbol"/>
      </w:rPr>
    </w:lvl>
    <w:lvl w:ilvl="4" w:tplc="828CB5C2">
      <w:start w:val="1"/>
      <w:numFmt w:val="bullet"/>
      <w:lvlText w:val="o"/>
      <w:lvlJc w:val="left"/>
      <w:pPr>
        <w:tabs>
          <w:tab w:val="num" w:pos="3600"/>
        </w:tabs>
        <w:ind w:left="3600" w:hanging="360"/>
      </w:pPr>
      <w:rPr>
        <w:rFonts w:ascii="Courier New" w:hAnsi="Courier New"/>
      </w:rPr>
    </w:lvl>
    <w:lvl w:ilvl="5" w:tplc="64D0F944">
      <w:start w:val="1"/>
      <w:numFmt w:val="bullet"/>
      <w:lvlText w:val=""/>
      <w:lvlJc w:val="left"/>
      <w:pPr>
        <w:tabs>
          <w:tab w:val="num" w:pos="4320"/>
        </w:tabs>
        <w:ind w:left="4320" w:hanging="360"/>
      </w:pPr>
      <w:rPr>
        <w:rFonts w:ascii="Wingdings" w:hAnsi="Wingdings"/>
      </w:rPr>
    </w:lvl>
    <w:lvl w:ilvl="6" w:tplc="523C30A0">
      <w:start w:val="1"/>
      <w:numFmt w:val="bullet"/>
      <w:lvlText w:val=""/>
      <w:lvlJc w:val="left"/>
      <w:pPr>
        <w:tabs>
          <w:tab w:val="num" w:pos="5040"/>
        </w:tabs>
        <w:ind w:left="5040" w:hanging="360"/>
      </w:pPr>
      <w:rPr>
        <w:rFonts w:ascii="Symbol" w:hAnsi="Symbol"/>
      </w:rPr>
    </w:lvl>
    <w:lvl w:ilvl="7" w:tplc="C554C84A">
      <w:start w:val="1"/>
      <w:numFmt w:val="bullet"/>
      <w:lvlText w:val="o"/>
      <w:lvlJc w:val="left"/>
      <w:pPr>
        <w:tabs>
          <w:tab w:val="num" w:pos="5760"/>
        </w:tabs>
        <w:ind w:left="5760" w:hanging="360"/>
      </w:pPr>
      <w:rPr>
        <w:rFonts w:ascii="Courier New" w:hAnsi="Courier New"/>
      </w:rPr>
    </w:lvl>
    <w:lvl w:ilvl="8" w:tplc="6EAEA992">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39E0AB02">
      <w:start w:val="1"/>
      <w:numFmt w:val="bullet"/>
      <w:lvlText w:val=""/>
      <w:lvlJc w:val="left"/>
      <w:pPr>
        <w:ind w:left="720" w:hanging="360"/>
      </w:pPr>
      <w:rPr>
        <w:rFonts w:ascii="Symbol" w:hAnsi="Symbol"/>
      </w:rPr>
    </w:lvl>
    <w:lvl w:ilvl="1" w:tplc="D9D8F58A">
      <w:start w:val="1"/>
      <w:numFmt w:val="bullet"/>
      <w:lvlText w:val="o"/>
      <w:lvlJc w:val="left"/>
      <w:pPr>
        <w:tabs>
          <w:tab w:val="num" w:pos="1440"/>
        </w:tabs>
        <w:ind w:left="1440" w:hanging="360"/>
      </w:pPr>
      <w:rPr>
        <w:rFonts w:ascii="Courier New" w:hAnsi="Courier New"/>
      </w:rPr>
    </w:lvl>
    <w:lvl w:ilvl="2" w:tplc="4180433A">
      <w:start w:val="1"/>
      <w:numFmt w:val="bullet"/>
      <w:lvlText w:val=""/>
      <w:lvlJc w:val="left"/>
      <w:pPr>
        <w:tabs>
          <w:tab w:val="num" w:pos="2160"/>
        </w:tabs>
        <w:ind w:left="2160" w:hanging="360"/>
      </w:pPr>
      <w:rPr>
        <w:rFonts w:ascii="Wingdings" w:hAnsi="Wingdings"/>
      </w:rPr>
    </w:lvl>
    <w:lvl w:ilvl="3" w:tplc="81D8BCBC">
      <w:start w:val="1"/>
      <w:numFmt w:val="bullet"/>
      <w:lvlText w:val=""/>
      <w:lvlJc w:val="left"/>
      <w:pPr>
        <w:tabs>
          <w:tab w:val="num" w:pos="2880"/>
        </w:tabs>
        <w:ind w:left="2880" w:hanging="360"/>
      </w:pPr>
      <w:rPr>
        <w:rFonts w:ascii="Symbol" w:hAnsi="Symbol"/>
      </w:rPr>
    </w:lvl>
    <w:lvl w:ilvl="4" w:tplc="0C6AAA12">
      <w:start w:val="1"/>
      <w:numFmt w:val="bullet"/>
      <w:lvlText w:val="o"/>
      <w:lvlJc w:val="left"/>
      <w:pPr>
        <w:tabs>
          <w:tab w:val="num" w:pos="3600"/>
        </w:tabs>
        <w:ind w:left="3600" w:hanging="360"/>
      </w:pPr>
      <w:rPr>
        <w:rFonts w:ascii="Courier New" w:hAnsi="Courier New"/>
      </w:rPr>
    </w:lvl>
    <w:lvl w:ilvl="5" w:tplc="169E2A38">
      <w:start w:val="1"/>
      <w:numFmt w:val="bullet"/>
      <w:lvlText w:val=""/>
      <w:lvlJc w:val="left"/>
      <w:pPr>
        <w:tabs>
          <w:tab w:val="num" w:pos="4320"/>
        </w:tabs>
        <w:ind w:left="4320" w:hanging="360"/>
      </w:pPr>
      <w:rPr>
        <w:rFonts w:ascii="Wingdings" w:hAnsi="Wingdings"/>
      </w:rPr>
    </w:lvl>
    <w:lvl w:ilvl="6" w:tplc="F8E071EA">
      <w:start w:val="1"/>
      <w:numFmt w:val="bullet"/>
      <w:lvlText w:val=""/>
      <w:lvlJc w:val="left"/>
      <w:pPr>
        <w:tabs>
          <w:tab w:val="num" w:pos="5040"/>
        </w:tabs>
        <w:ind w:left="5040" w:hanging="360"/>
      </w:pPr>
      <w:rPr>
        <w:rFonts w:ascii="Symbol" w:hAnsi="Symbol"/>
      </w:rPr>
    </w:lvl>
    <w:lvl w:ilvl="7" w:tplc="7E0C0AB4">
      <w:start w:val="1"/>
      <w:numFmt w:val="bullet"/>
      <w:lvlText w:val="o"/>
      <w:lvlJc w:val="left"/>
      <w:pPr>
        <w:tabs>
          <w:tab w:val="num" w:pos="5760"/>
        </w:tabs>
        <w:ind w:left="5760" w:hanging="360"/>
      </w:pPr>
      <w:rPr>
        <w:rFonts w:ascii="Courier New" w:hAnsi="Courier New"/>
      </w:rPr>
    </w:lvl>
    <w:lvl w:ilvl="8" w:tplc="097A1138">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55D2AC4C">
      <w:start w:val="1"/>
      <w:numFmt w:val="bullet"/>
      <w:lvlText w:val=""/>
      <w:lvlJc w:val="left"/>
      <w:pPr>
        <w:ind w:left="720" w:hanging="360"/>
      </w:pPr>
      <w:rPr>
        <w:rFonts w:ascii="Symbol" w:hAnsi="Symbol"/>
      </w:rPr>
    </w:lvl>
    <w:lvl w:ilvl="1" w:tplc="8AC88DDE">
      <w:start w:val="1"/>
      <w:numFmt w:val="bullet"/>
      <w:lvlText w:val="o"/>
      <w:lvlJc w:val="left"/>
      <w:pPr>
        <w:tabs>
          <w:tab w:val="num" w:pos="1440"/>
        </w:tabs>
        <w:ind w:left="1440" w:hanging="360"/>
      </w:pPr>
      <w:rPr>
        <w:rFonts w:ascii="Courier New" w:hAnsi="Courier New"/>
      </w:rPr>
    </w:lvl>
    <w:lvl w:ilvl="2" w:tplc="F2E840F4">
      <w:start w:val="1"/>
      <w:numFmt w:val="bullet"/>
      <w:lvlText w:val=""/>
      <w:lvlJc w:val="left"/>
      <w:pPr>
        <w:tabs>
          <w:tab w:val="num" w:pos="2160"/>
        </w:tabs>
        <w:ind w:left="2160" w:hanging="360"/>
      </w:pPr>
      <w:rPr>
        <w:rFonts w:ascii="Wingdings" w:hAnsi="Wingdings"/>
      </w:rPr>
    </w:lvl>
    <w:lvl w:ilvl="3" w:tplc="50543404">
      <w:start w:val="1"/>
      <w:numFmt w:val="bullet"/>
      <w:lvlText w:val=""/>
      <w:lvlJc w:val="left"/>
      <w:pPr>
        <w:tabs>
          <w:tab w:val="num" w:pos="2880"/>
        </w:tabs>
        <w:ind w:left="2880" w:hanging="360"/>
      </w:pPr>
      <w:rPr>
        <w:rFonts w:ascii="Symbol" w:hAnsi="Symbol"/>
      </w:rPr>
    </w:lvl>
    <w:lvl w:ilvl="4" w:tplc="D9AA050C">
      <w:start w:val="1"/>
      <w:numFmt w:val="bullet"/>
      <w:lvlText w:val="o"/>
      <w:lvlJc w:val="left"/>
      <w:pPr>
        <w:tabs>
          <w:tab w:val="num" w:pos="3600"/>
        </w:tabs>
        <w:ind w:left="3600" w:hanging="360"/>
      </w:pPr>
      <w:rPr>
        <w:rFonts w:ascii="Courier New" w:hAnsi="Courier New"/>
      </w:rPr>
    </w:lvl>
    <w:lvl w:ilvl="5" w:tplc="D922A818">
      <w:start w:val="1"/>
      <w:numFmt w:val="bullet"/>
      <w:lvlText w:val=""/>
      <w:lvlJc w:val="left"/>
      <w:pPr>
        <w:tabs>
          <w:tab w:val="num" w:pos="4320"/>
        </w:tabs>
        <w:ind w:left="4320" w:hanging="360"/>
      </w:pPr>
      <w:rPr>
        <w:rFonts w:ascii="Wingdings" w:hAnsi="Wingdings"/>
      </w:rPr>
    </w:lvl>
    <w:lvl w:ilvl="6" w:tplc="27DCAA12">
      <w:start w:val="1"/>
      <w:numFmt w:val="bullet"/>
      <w:lvlText w:val=""/>
      <w:lvlJc w:val="left"/>
      <w:pPr>
        <w:tabs>
          <w:tab w:val="num" w:pos="5040"/>
        </w:tabs>
        <w:ind w:left="5040" w:hanging="360"/>
      </w:pPr>
      <w:rPr>
        <w:rFonts w:ascii="Symbol" w:hAnsi="Symbol"/>
      </w:rPr>
    </w:lvl>
    <w:lvl w:ilvl="7" w:tplc="E7425D34">
      <w:start w:val="1"/>
      <w:numFmt w:val="bullet"/>
      <w:lvlText w:val="o"/>
      <w:lvlJc w:val="left"/>
      <w:pPr>
        <w:tabs>
          <w:tab w:val="num" w:pos="5760"/>
        </w:tabs>
        <w:ind w:left="5760" w:hanging="360"/>
      </w:pPr>
      <w:rPr>
        <w:rFonts w:ascii="Courier New" w:hAnsi="Courier New"/>
      </w:rPr>
    </w:lvl>
    <w:lvl w:ilvl="8" w:tplc="20E42B9E">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0840D330">
      <w:start w:val="1"/>
      <w:numFmt w:val="bullet"/>
      <w:lvlText w:val=""/>
      <w:lvlJc w:val="left"/>
      <w:pPr>
        <w:ind w:left="720" w:hanging="360"/>
      </w:pPr>
      <w:rPr>
        <w:rFonts w:ascii="Symbol" w:hAnsi="Symbol"/>
      </w:rPr>
    </w:lvl>
    <w:lvl w:ilvl="1" w:tplc="5186D6D6">
      <w:start w:val="1"/>
      <w:numFmt w:val="bullet"/>
      <w:lvlText w:val="o"/>
      <w:lvlJc w:val="left"/>
      <w:pPr>
        <w:tabs>
          <w:tab w:val="num" w:pos="1440"/>
        </w:tabs>
        <w:ind w:left="1440" w:hanging="360"/>
      </w:pPr>
      <w:rPr>
        <w:rFonts w:ascii="Courier New" w:hAnsi="Courier New"/>
      </w:rPr>
    </w:lvl>
    <w:lvl w:ilvl="2" w:tplc="643A9D9C">
      <w:start w:val="1"/>
      <w:numFmt w:val="bullet"/>
      <w:lvlText w:val=""/>
      <w:lvlJc w:val="left"/>
      <w:pPr>
        <w:tabs>
          <w:tab w:val="num" w:pos="2160"/>
        </w:tabs>
        <w:ind w:left="2160" w:hanging="360"/>
      </w:pPr>
      <w:rPr>
        <w:rFonts w:ascii="Wingdings" w:hAnsi="Wingdings"/>
      </w:rPr>
    </w:lvl>
    <w:lvl w:ilvl="3" w:tplc="0B1EF994">
      <w:start w:val="1"/>
      <w:numFmt w:val="bullet"/>
      <w:lvlText w:val=""/>
      <w:lvlJc w:val="left"/>
      <w:pPr>
        <w:tabs>
          <w:tab w:val="num" w:pos="2880"/>
        </w:tabs>
        <w:ind w:left="2880" w:hanging="360"/>
      </w:pPr>
      <w:rPr>
        <w:rFonts w:ascii="Symbol" w:hAnsi="Symbol"/>
      </w:rPr>
    </w:lvl>
    <w:lvl w:ilvl="4" w:tplc="5EE27E00">
      <w:start w:val="1"/>
      <w:numFmt w:val="bullet"/>
      <w:lvlText w:val="o"/>
      <w:lvlJc w:val="left"/>
      <w:pPr>
        <w:tabs>
          <w:tab w:val="num" w:pos="3600"/>
        </w:tabs>
        <w:ind w:left="3600" w:hanging="360"/>
      </w:pPr>
      <w:rPr>
        <w:rFonts w:ascii="Courier New" w:hAnsi="Courier New"/>
      </w:rPr>
    </w:lvl>
    <w:lvl w:ilvl="5" w:tplc="480454F8">
      <w:start w:val="1"/>
      <w:numFmt w:val="bullet"/>
      <w:lvlText w:val=""/>
      <w:lvlJc w:val="left"/>
      <w:pPr>
        <w:tabs>
          <w:tab w:val="num" w:pos="4320"/>
        </w:tabs>
        <w:ind w:left="4320" w:hanging="360"/>
      </w:pPr>
      <w:rPr>
        <w:rFonts w:ascii="Wingdings" w:hAnsi="Wingdings"/>
      </w:rPr>
    </w:lvl>
    <w:lvl w:ilvl="6" w:tplc="3BA49268">
      <w:start w:val="1"/>
      <w:numFmt w:val="bullet"/>
      <w:lvlText w:val=""/>
      <w:lvlJc w:val="left"/>
      <w:pPr>
        <w:tabs>
          <w:tab w:val="num" w:pos="5040"/>
        </w:tabs>
        <w:ind w:left="5040" w:hanging="360"/>
      </w:pPr>
      <w:rPr>
        <w:rFonts w:ascii="Symbol" w:hAnsi="Symbol"/>
      </w:rPr>
    </w:lvl>
    <w:lvl w:ilvl="7" w:tplc="41920B26">
      <w:start w:val="1"/>
      <w:numFmt w:val="bullet"/>
      <w:lvlText w:val="o"/>
      <w:lvlJc w:val="left"/>
      <w:pPr>
        <w:tabs>
          <w:tab w:val="num" w:pos="5760"/>
        </w:tabs>
        <w:ind w:left="5760" w:hanging="360"/>
      </w:pPr>
      <w:rPr>
        <w:rFonts w:ascii="Courier New" w:hAnsi="Courier New"/>
      </w:rPr>
    </w:lvl>
    <w:lvl w:ilvl="8" w:tplc="F342E194">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9E9A217C">
      <w:start w:val="1"/>
      <w:numFmt w:val="bullet"/>
      <w:lvlText w:val=""/>
      <w:lvlJc w:val="left"/>
      <w:pPr>
        <w:ind w:left="720" w:hanging="360"/>
      </w:pPr>
      <w:rPr>
        <w:rFonts w:ascii="Symbol" w:hAnsi="Symbol"/>
      </w:rPr>
    </w:lvl>
    <w:lvl w:ilvl="1" w:tplc="0566790A">
      <w:start w:val="1"/>
      <w:numFmt w:val="bullet"/>
      <w:lvlText w:val="o"/>
      <w:lvlJc w:val="left"/>
      <w:pPr>
        <w:tabs>
          <w:tab w:val="num" w:pos="1440"/>
        </w:tabs>
        <w:ind w:left="1440" w:hanging="360"/>
      </w:pPr>
      <w:rPr>
        <w:rFonts w:ascii="Courier New" w:hAnsi="Courier New"/>
      </w:rPr>
    </w:lvl>
    <w:lvl w:ilvl="2" w:tplc="0BC4D168">
      <w:start w:val="1"/>
      <w:numFmt w:val="bullet"/>
      <w:lvlText w:val=""/>
      <w:lvlJc w:val="left"/>
      <w:pPr>
        <w:tabs>
          <w:tab w:val="num" w:pos="2160"/>
        </w:tabs>
        <w:ind w:left="2160" w:hanging="360"/>
      </w:pPr>
      <w:rPr>
        <w:rFonts w:ascii="Wingdings" w:hAnsi="Wingdings"/>
      </w:rPr>
    </w:lvl>
    <w:lvl w:ilvl="3" w:tplc="32F675A4">
      <w:start w:val="1"/>
      <w:numFmt w:val="bullet"/>
      <w:lvlText w:val=""/>
      <w:lvlJc w:val="left"/>
      <w:pPr>
        <w:tabs>
          <w:tab w:val="num" w:pos="2880"/>
        </w:tabs>
        <w:ind w:left="2880" w:hanging="360"/>
      </w:pPr>
      <w:rPr>
        <w:rFonts w:ascii="Symbol" w:hAnsi="Symbol"/>
      </w:rPr>
    </w:lvl>
    <w:lvl w:ilvl="4" w:tplc="93489CD2">
      <w:start w:val="1"/>
      <w:numFmt w:val="bullet"/>
      <w:lvlText w:val="o"/>
      <w:lvlJc w:val="left"/>
      <w:pPr>
        <w:tabs>
          <w:tab w:val="num" w:pos="3600"/>
        </w:tabs>
        <w:ind w:left="3600" w:hanging="360"/>
      </w:pPr>
      <w:rPr>
        <w:rFonts w:ascii="Courier New" w:hAnsi="Courier New"/>
      </w:rPr>
    </w:lvl>
    <w:lvl w:ilvl="5" w:tplc="CC30D08E">
      <w:start w:val="1"/>
      <w:numFmt w:val="bullet"/>
      <w:lvlText w:val=""/>
      <w:lvlJc w:val="left"/>
      <w:pPr>
        <w:tabs>
          <w:tab w:val="num" w:pos="4320"/>
        </w:tabs>
        <w:ind w:left="4320" w:hanging="360"/>
      </w:pPr>
      <w:rPr>
        <w:rFonts w:ascii="Wingdings" w:hAnsi="Wingdings"/>
      </w:rPr>
    </w:lvl>
    <w:lvl w:ilvl="6" w:tplc="8340C2D0">
      <w:start w:val="1"/>
      <w:numFmt w:val="bullet"/>
      <w:lvlText w:val=""/>
      <w:lvlJc w:val="left"/>
      <w:pPr>
        <w:tabs>
          <w:tab w:val="num" w:pos="5040"/>
        </w:tabs>
        <w:ind w:left="5040" w:hanging="360"/>
      </w:pPr>
      <w:rPr>
        <w:rFonts w:ascii="Symbol" w:hAnsi="Symbol"/>
      </w:rPr>
    </w:lvl>
    <w:lvl w:ilvl="7" w:tplc="2556C956">
      <w:start w:val="1"/>
      <w:numFmt w:val="bullet"/>
      <w:lvlText w:val="o"/>
      <w:lvlJc w:val="left"/>
      <w:pPr>
        <w:tabs>
          <w:tab w:val="num" w:pos="5760"/>
        </w:tabs>
        <w:ind w:left="5760" w:hanging="360"/>
      </w:pPr>
      <w:rPr>
        <w:rFonts w:ascii="Courier New" w:hAnsi="Courier New"/>
      </w:rPr>
    </w:lvl>
    <w:lvl w:ilvl="8" w:tplc="6FA8EC7A">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14567948">
      <w:start w:val="1"/>
      <w:numFmt w:val="bullet"/>
      <w:lvlText w:val=""/>
      <w:lvlJc w:val="left"/>
      <w:pPr>
        <w:ind w:left="720" w:hanging="360"/>
      </w:pPr>
      <w:rPr>
        <w:rFonts w:ascii="Symbol" w:hAnsi="Symbol"/>
      </w:rPr>
    </w:lvl>
    <w:lvl w:ilvl="1" w:tplc="352AD6C2">
      <w:start w:val="1"/>
      <w:numFmt w:val="bullet"/>
      <w:lvlText w:val="o"/>
      <w:lvlJc w:val="left"/>
      <w:pPr>
        <w:tabs>
          <w:tab w:val="num" w:pos="1440"/>
        </w:tabs>
        <w:ind w:left="1440" w:hanging="360"/>
      </w:pPr>
      <w:rPr>
        <w:rFonts w:ascii="Courier New" w:hAnsi="Courier New"/>
      </w:rPr>
    </w:lvl>
    <w:lvl w:ilvl="2" w:tplc="71007496">
      <w:start w:val="1"/>
      <w:numFmt w:val="bullet"/>
      <w:lvlText w:val=""/>
      <w:lvlJc w:val="left"/>
      <w:pPr>
        <w:tabs>
          <w:tab w:val="num" w:pos="2160"/>
        </w:tabs>
        <w:ind w:left="2160" w:hanging="360"/>
      </w:pPr>
      <w:rPr>
        <w:rFonts w:ascii="Wingdings" w:hAnsi="Wingdings"/>
      </w:rPr>
    </w:lvl>
    <w:lvl w:ilvl="3" w:tplc="03EE251A">
      <w:start w:val="1"/>
      <w:numFmt w:val="bullet"/>
      <w:lvlText w:val=""/>
      <w:lvlJc w:val="left"/>
      <w:pPr>
        <w:tabs>
          <w:tab w:val="num" w:pos="2880"/>
        </w:tabs>
        <w:ind w:left="2880" w:hanging="360"/>
      </w:pPr>
      <w:rPr>
        <w:rFonts w:ascii="Symbol" w:hAnsi="Symbol"/>
      </w:rPr>
    </w:lvl>
    <w:lvl w:ilvl="4" w:tplc="D22ED58E">
      <w:start w:val="1"/>
      <w:numFmt w:val="bullet"/>
      <w:lvlText w:val="o"/>
      <w:lvlJc w:val="left"/>
      <w:pPr>
        <w:tabs>
          <w:tab w:val="num" w:pos="3600"/>
        </w:tabs>
        <w:ind w:left="3600" w:hanging="360"/>
      </w:pPr>
      <w:rPr>
        <w:rFonts w:ascii="Courier New" w:hAnsi="Courier New"/>
      </w:rPr>
    </w:lvl>
    <w:lvl w:ilvl="5" w:tplc="3E3833A8">
      <w:start w:val="1"/>
      <w:numFmt w:val="bullet"/>
      <w:lvlText w:val=""/>
      <w:lvlJc w:val="left"/>
      <w:pPr>
        <w:tabs>
          <w:tab w:val="num" w:pos="4320"/>
        </w:tabs>
        <w:ind w:left="4320" w:hanging="360"/>
      </w:pPr>
      <w:rPr>
        <w:rFonts w:ascii="Wingdings" w:hAnsi="Wingdings"/>
      </w:rPr>
    </w:lvl>
    <w:lvl w:ilvl="6" w:tplc="0D70F8B2">
      <w:start w:val="1"/>
      <w:numFmt w:val="bullet"/>
      <w:lvlText w:val=""/>
      <w:lvlJc w:val="left"/>
      <w:pPr>
        <w:tabs>
          <w:tab w:val="num" w:pos="5040"/>
        </w:tabs>
        <w:ind w:left="5040" w:hanging="360"/>
      </w:pPr>
      <w:rPr>
        <w:rFonts w:ascii="Symbol" w:hAnsi="Symbol"/>
      </w:rPr>
    </w:lvl>
    <w:lvl w:ilvl="7" w:tplc="5B08BB60">
      <w:start w:val="1"/>
      <w:numFmt w:val="bullet"/>
      <w:lvlText w:val="o"/>
      <w:lvlJc w:val="left"/>
      <w:pPr>
        <w:tabs>
          <w:tab w:val="num" w:pos="5760"/>
        </w:tabs>
        <w:ind w:left="5760" w:hanging="360"/>
      </w:pPr>
      <w:rPr>
        <w:rFonts w:ascii="Courier New" w:hAnsi="Courier New"/>
      </w:rPr>
    </w:lvl>
    <w:lvl w:ilvl="8" w:tplc="D55A694E">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8A6A8308">
      <w:start w:val="1"/>
      <w:numFmt w:val="bullet"/>
      <w:lvlText w:val=""/>
      <w:lvlJc w:val="left"/>
      <w:pPr>
        <w:ind w:left="720" w:hanging="360"/>
      </w:pPr>
      <w:rPr>
        <w:rFonts w:ascii="Symbol" w:hAnsi="Symbol"/>
      </w:rPr>
    </w:lvl>
    <w:lvl w:ilvl="1" w:tplc="5096095E">
      <w:start w:val="1"/>
      <w:numFmt w:val="bullet"/>
      <w:lvlText w:val="o"/>
      <w:lvlJc w:val="left"/>
      <w:pPr>
        <w:tabs>
          <w:tab w:val="num" w:pos="1440"/>
        </w:tabs>
        <w:ind w:left="1440" w:hanging="360"/>
      </w:pPr>
      <w:rPr>
        <w:rFonts w:ascii="Courier New" w:hAnsi="Courier New"/>
      </w:rPr>
    </w:lvl>
    <w:lvl w:ilvl="2" w:tplc="A908323C">
      <w:start w:val="1"/>
      <w:numFmt w:val="bullet"/>
      <w:lvlText w:val=""/>
      <w:lvlJc w:val="left"/>
      <w:pPr>
        <w:tabs>
          <w:tab w:val="num" w:pos="2160"/>
        </w:tabs>
        <w:ind w:left="2160" w:hanging="360"/>
      </w:pPr>
      <w:rPr>
        <w:rFonts w:ascii="Wingdings" w:hAnsi="Wingdings"/>
      </w:rPr>
    </w:lvl>
    <w:lvl w:ilvl="3" w:tplc="7EC4915A">
      <w:start w:val="1"/>
      <w:numFmt w:val="bullet"/>
      <w:lvlText w:val=""/>
      <w:lvlJc w:val="left"/>
      <w:pPr>
        <w:tabs>
          <w:tab w:val="num" w:pos="2880"/>
        </w:tabs>
        <w:ind w:left="2880" w:hanging="360"/>
      </w:pPr>
      <w:rPr>
        <w:rFonts w:ascii="Symbol" w:hAnsi="Symbol"/>
      </w:rPr>
    </w:lvl>
    <w:lvl w:ilvl="4" w:tplc="A3AA3588">
      <w:start w:val="1"/>
      <w:numFmt w:val="bullet"/>
      <w:lvlText w:val="o"/>
      <w:lvlJc w:val="left"/>
      <w:pPr>
        <w:tabs>
          <w:tab w:val="num" w:pos="3600"/>
        </w:tabs>
        <w:ind w:left="3600" w:hanging="360"/>
      </w:pPr>
      <w:rPr>
        <w:rFonts w:ascii="Courier New" w:hAnsi="Courier New"/>
      </w:rPr>
    </w:lvl>
    <w:lvl w:ilvl="5" w:tplc="08342D6C">
      <w:start w:val="1"/>
      <w:numFmt w:val="bullet"/>
      <w:lvlText w:val=""/>
      <w:lvlJc w:val="left"/>
      <w:pPr>
        <w:tabs>
          <w:tab w:val="num" w:pos="4320"/>
        </w:tabs>
        <w:ind w:left="4320" w:hanging="360"/>
      </w:pPr>
      <w:rPr>
        <w:rFonts w:ascii="Wingdings" w:hAnsi="Wingdings"/>
      </w:rPr>
    </w:lvl>
    <w:lvl w:ilvl="6" w:tplc="146A8774">
      <w:start w:val="1"/>
      <w:numFmt w:val="bullet"/>
      <w:lvlText w:val=""/>
      <w:lvlJc w:val="left"/>
      <w:pPr>
        <w:tabs>
          <w:tab w:val="num" w:pos="5040"/>
        </w:tabs>
        <w:ind w:left="5040" w:hanging="360"/>
      </w:pPr>
      <w:rPr>
        <w:rFonts w:ascii="Symbol" w:hAnsi="Symbol"/>
      </w:rPr>
    </w:lvl>
    <w:lvl w:ilvl="7" w:tplc="D3C4C576">
      <w:start w:val="1"/>
      <w:numFmt w:val="bullet"/>
      <w:lvlText w:val="o"/>
      <w:lvlJc w:val="left"/>
      <w:pPr>
        <w:tabs>
          <w:tab w:val="num" w:pos="5760"/>
        </w:tabs>
        <w:ind w:left="5760" w:hanging="360"/>
      </w:pPr>
      <w:rPr>
        <w:rFonts w:ascii="Courier New" w:hAnsi="Courier New"/>
      </w:rPr>
    </w:lvl>
    <w:lvl w:ilvl="8" w:tplc="CBECC46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A008CB4E">
      <w:start w:val="1"/>
      <w:numFmt w:val="bullet"/>
      <w:lvlText w:val=""/>
      <w:lvlJc w:val="left"/>
      <w:pPr>
        <w:ind w:left="720" w:hanging="360"/>
      </w:pPr>
      <w:rPr>
        <w:rFonts w:ascii="Symbol" w:hAnsi="Symbol"/>
      </w:rPr>
    </w:lvl>
    <w:lvl w:ilvl="1" w:tplc="18141C5E">
      <w:start w:val="1"/>
      <w:numFmt w:val="bullet"/>
      <w:lvlText w:val="o"/>
      <w:lvlJc w:val="left"/>
      <w:pPr>
        <w:tabs>
          <w:tab w:val="num" w:pos="1440"/>
        </w:tabs>
        <w:ind w:left="1440" w:hanging="360"/>
      </w:pPr>
      <w:rPr>
        <w:rFonts w:ascii="Courier New" w:hAnsi="Courier New"/>
      </w:rPr>
    </w:lvl>
    <w:lvl w:ilvl="2" w:tplc="B5A4C5AA">
      <w:start w:val="1"/>
      <w:numFmt w:val="bullet"/>
      <w:lvlText w:val=""/>
      <w:lvlJc w:val="left"/>
      <w:pPr>
        <w:tabs>
          <w:tab w:val="num" w:pos="2160"/>
        </w:tabs>
        <w:ind w:left="2160" w:hanging="360"/>
      </w:pPr>
      <w:rPr>
        <w:rFonts w:ascii="Wingdings" w:hAnsi="Wingdings"/>
      </w:rPr>
    </w:lvl>
    <w:lvl w:ilvl="3" w:tplc="C090F202">
      <w:start w:val="1"/>
      <w:numFmt w:val="bullet"/>
      <w:lvlText w:val=""/>
      <w:lvlJc w:val="left"/>
      <w:pPr>
        <w:tabs>
          <w:tab w:val="num" w:pos="2880"/>
        </w:tabs>
        <w:ind w:left="2880" w:hanging="360"/>
      </w:pPr>
      <w:rPr>
        <w:rFonts w:ascii="Symbol" w:hAnsi="Symbol"/>
      </w:rPr>
    </w:lvl>
    <w:lvl w:ilvl="4" w:tplc="C60A1958">
      <w:start w:val="1"/>
      <w:numFmt w:val="bullet"/>
      <w:lvlText w:val="o"/>
      <w:lvlJc w:val="left"/>
      <w:pPr>
        <w:tabs>
          <w:tab w:val="num" w:pos="3600"/>
        </w:tabs>
        <w:ind w:left="3600" w:hanging="360"/>
      </w:pPr>
      <w:rPr>
        <w:rFonts w:ascii="Courier New" w:hAnsi="Courier New"/>
      </w:rPr>
    </w:lvl>
    <w:lvl w:ilvl="5" w:tplc="A754AFE6">
      <w:start w:val="1"/>
      <w:numFmt w:val="bullet"/>
      <w:lvlText w:val=""/>
      <w:lvlJc w:val="left"/>
      <w:pPr>
        <w:tabs>
          <w:tab w:val="num" w:pos="4320"/>
        </w:tabs>
        <w:ind w:left="4320" w:hanging="360"/>
      </w:pPr>
      <w:rPr>
        <w:rFonts w:ascii="Wingdings" w:hAnsi="Wingdings"/>
      </w:rPr>
    </w:lvl>
    <w:lvl w:ilvl="6" w:tplc="B086897E">
      <w:start w:val="1"/>
      <w:numFmt w:val="bullet"/>
      <w:lvlText w:val=""/>
      <w:lvlJc w:val="left"/>
      <w:pPr>
        <w:tabs>
          <w:tab w:val="num" w:pos="5040"/>
        </w:tabs>
        <w:ind w:left="5040" w:hanging="360"/>
      </w:pPr>
      <w:rPr>
        <w:rFonts w:ascii="Symbol" w:hAnsi="Symbol"/>
      </w:rPr>
    </w:lvl>
    <w:lvl w:ilvl="7" w:tplc="25020DB6">
      <w:start w:val="1"/>
      <w:numFmt w:val="bullet"/>
      <w:lvlText w:val="o"/>
      <w:lvlJc w:val="left"/>
      <w:pPr>
        <w:tabs>
          <w:tab w:val="num" w:pos="5760"/>
        </w:tabs>
        <w:ind w:left="5760" w:hanging="360"/>
      </w:pPr>
      <w:rPr>
        <w:rFonts w:ascii="Courier New" w:hAnsi="Courier New"/>
      </w:rPr>
    </w:lvl>
    <w:lvl w:ilvl="8" w:tplc="4B88F44C">
      <w:start w:val="1"/>
      <w:numFmt w:val="bullet"/>
      <w:lvlText w:val=""/>
      <w:lvlJc w:val="left"/>
      <w:pPr>
        <w:tabs>
          <w:tab w:val="num" w:pos="6480"/>
        </w:tabs>
        <w:ind w:left="6480" w:hanging="360"/>
      </w:pPr>
      <w:rPr>
        <w:rFonts w:ascii="Wingdings" w:hAnsi="Wingdings"/>
      </w:rPr>
    </w:lvl>
  </w:abstractNum>
  <w:num w:numId="1" w16cid:durableId="583802838">
    <w:abstractNumId w:val="0"/>
  </w:num>
  <w:num w:numId="2" w16cid:durableId="827593379">
    <w:abstractNumId w:val="1"/>
  </w:num>
  <w:num w:numId="3" w16cid:durableId="1681470964">
    <w:abstractNumId w:val="2"/>
  </w:num>
  <w:num w:numId="4" w16cid:durableId="307783768">
    <w:abstractNumId w:val="3"/>
  </w:num>
  <w:num w:numId="5" w16cid:durableId="207839467">
    <w:abstractNumId w:val="4"/>
  </w:num>
  <w:num w:numId="6" w16cid:durableId="2017809327">
    <w:abstractNumId w:val="5"/>
  </w:num>
  <w:num w:numId="7" w16cid:durableId="618998995">
    <w:abstractNumId w:val="6"/>
  </w:num>
  <w:num w:numId="8" w16cid:durableId="904799662">
    <w:abstractNumId w:val="7"/>
  </w:num>
  <w:num w:numId="9" w16cid:durableId="668219097">
    <w:abstractNumId w:val="8"/>
  </w:num>
  <w:num w:numId="10" w16cid:durableId="1084958375">
    <w:abstractNumId w:val="9"/>
  </w:num>
  <w:num w:numId="11" w16cid:durableId="1389761630">
    <w:abstractNumId w:val="10"/>
  </w:num>
  <w:num w:numId="12" w16cid:durableId="1572735873">
    <w:abstractNumId w:val="11"/>
  </w:num>
  <w:num w:numId="13" w16cid:durableId="1042635734">
    <w:abstractNumId w:val="12"/>
  </w:num>
  <w:num w:numId="14" w16cid:durableId="1884363028">
    <w:abstractNumId w:val="13"/>
  </w:num>
  <w:num w:numId="15" w16cid:durableId="1375736065">
    <w:abstractNumId w:val="14"/>
  </w:num>
  <w:num w:numId="16" w16cid:durableId="1124157186">
    <w:abstractNumId w:val="15"/>
  </w:num>
  <w:num w:numId="17" w16cid:durableId="1086807941">
    <w:abstractNumId w:val="16"/>
  </w:num>
  <w:num w:numId="18" w16cid:durableId="313219821">
    <w:abstractNumId w:val="17"/>
  </w:num>
  <w:num w:numId="19" w16cid:durableId="782116893">
    <w:abstractNumId w:val="18"/>
  </w:num>
  <w:num w:numId="20" w16cid:durableId="1115252159">
    <w:abstractNumId w:val="19"/>
  </w:num>
  <w:num w:numId="21" w16cid:durableId="139348008">
    <w:abstractNumId w:val="20"/>
  </w:num>
  <w:num w:numId="22" w16cid:durableId="680469637">
    <w:abstractNumId w:val="21"/>
  </w:num>
  <w:num w:numId="23" w16cid:durableId="494221992">
    <w:abstractNumId w:val="22"/>
  </w:num>
  <w:num w:numId="24" w16cid:durableId="1206335775">
    <w:abstractNumId w:val="23"/>
  </w:num>
  <w:num w:numId="25" w16cid:durableId="1022706787">
    <w:abstractNumId w:val="24"/>
  </w:num>
  <w:num w:numId="26" w16cid:durableId="1354457834">
    <w:abstractNumId w:val="25"/>
  </w:num>
  <w:num w:numId="27" w16cid:durableId="1419474398">
    <w:abstractNumId w:val="26"/>
  </w:num>
  <w:num w:numId="28" w16cid:durableId="1409185506">
    <w:abstractNumId w:val="27"/>
  </w:num>
  <w:num w:numId="29" w16cid:durableId="1492793159">
    <w:abstractNumId w:val="28"/>
  </w:num>
  <w:num w:numId="30" w16cid:durableId="109328596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40"/>
    <w:rsid w:val="003F74B6"/>
    <w:rsid w:val="006E0625"/>
    <w:rsid w:val="00977F74"/>
    <w:rsid w:val="00A370E4"/>
    <w:rsid w:val="00B2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47DE"/>
  <w15:docId w15:val="{7CA10482-2CFA-4E50-9A62-38792F67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divdocumentdivdocumentleftcell">
    <w:name w:val="div_document_div_documentleftcell"/>
    <w:basedOn w:val="DefaultParagraphFont"/>
  </w:style>
  <w:style w:type="character" w:customStyle="1" w:styleId="divdocumentleft-box">
    <w:name w:val="div_document_left-box"/>
    <w:basedOn w:val="DefaultParagraphFont"/>
  </w:style>
  <w:style w:type="paragraph" w:customStyle="1" w:styleId="divdocumentleft-boxsectionnth-child1">
    <w:name w:val="div_document_left-box &gt; section_nth-child(1)"/>
    <w:basedOn w:val="Normal"/>
  </w:style>
  <w:style w:type="paragraph" w:customStyle="1" w:styleId="divdocumentdivfirstparagraph">
    <w:name w:val="div_document_div_firstparagraph"/>
    <w:basedOn w:val="Normal"/>
  </w:style>
  <w:style w:type="paragraph" w:customStyle="1" w:styleId="divdocumentname">
    <w:name w:val="div_document_name"/>
    <w:basedOn w:val="Normal"/>
    <w:pPr>
      <w:spacing w:line="540" w:lineRule="atLeast"/>
    </w:pPr>
    <w:rPr>
      <w:b/>
      <w:bCs/>
      <w:caps/>
      <w:spacing w:val="10"/>
      <w:sz w:val="56"/>
      <w:szCs w:val="56"/>
    </w:rPr>
  </w:style>
  <w:style w:type="paragraph" w:customStyle="1" w:styleId="div">
    <w:name w:val="div"/>
    <w:basedOn w:val="Normal"/>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topsectionsection">
    <w:name w:val="div_document_div_topsection_section"/>
    <w:basedOn w:val="Normal"/>
  </w:style>
  <w:style w:type="paragraph" w:customStyle="1" w:styleId="divaddress">
    <w:name w:val="div_address"/>
    <w:basedOn w:val="div"/>
    <w:rPr>
      <w:sz w:val="20"/>
      <w:szCs w:val="20"/>
    </w:rPr>
  </w:style>
  <w:style w:type="character" w:customStyle="1" w:styleId="adrsfirstcell">
    <w:name w:val="adrsfirstcell"/>
    <w:basedOn w:val="DefaultParagraphFont"/>
  </w:style>
  <w:style w:type="character" w:customStyle="1" w:styleId="adrssecondcell">
    <w:name w:val="adrssecondcell"/>
    <w:basedOn w:val="DefaultParagraphFont"/>
  </w:style>
  <w:style w:type="paragraph" w:customStyle="1" w:styleId="adrssecondcelldiv">
    <w:name w:val="adrssecondcell_div"/>
    <w:basedOn w:val="Normal"/>
  </w:style>
  <w:style w:type="character" w:customStyle="1" w:styleId="span">
    <w:name w:val="span"/>
    <w:basedOn w:val="DefaultParagraphFont"/>
    <w:rPr>
      <w:sz w:val="24"/>
      <w:szCs w:val="24"/>
      <w:bdr w:val="none" w:sz="0" w:space="0" w:color="auto"/>
      <w:vertAlign w:val="baseline"/>
    </w:rPr>
  </w:style>
  <w:style w:type="table" w:customStyle="1" w:styleId="addresstable">
    <w:name w:val="addresstable"/>
    <w:basedOn w:val="TableNormal"/>
    <w:tblPr/>
  </w:style>
  <w:style w:type="paragraph" w:customStyle="1" w:styleId="divdocumentleft-boxParagraph">
    <w:name w:val="div_document_left-box Paragraph"/>
    <w:basedOn w:val="Normal"/>
  </w:style>
  <w:style w:type="paragraph" w:customStyle="1" w:styleId="divdocumenttopsectionrowParentContainernth-last-child1sectionnth-child1heading">
    <w:name w:val="div_document_topsection_rowParentContainer_nth-last-child(1)_section_nth-child(1)_heading"/>
    <w:basedOn w:val="Normal"/>
  </w:style>
  <w:style w:type="paragraph" w:customStyle="1" w:styleId="divdocumentdivsectiontitle">
    <w:name w:val="div_document_div_sectiontitle"/>
    <w:basedOn w:val="Normal"/>
    <w:rPr>
      <w:spacing w:val="20"/>
    </w:rPr>
  </w:style>
  <w:style w:type="paragraph" w:customStyle="1" w:styleId="documentleft-boxskillSecparagraph">
    <w:name w:val="document_left-box_skillSec_paragraph"/>
    <w:basedOn w:val="Normal"/>
  </w:style>
  <w:style w:type="paragraph" w:customStyle="1" w:styleId="documentskillSecsinglecolumn">
    <w:name w:val="document_skillSec_singlecolumn"/>
    <w:basedOn w:val="Normal"/>
  </w:style>
  <w:style w:type="character" w:customStyle="1" w:styleId="documentskillSecfieldp">
    <w:name w:val="document_skillSec_field_p"/>
    <w:basedOn w:val="DefaultParagraphFont"/>
  </w:style>
  <w:style w:type="paragraph" w:customStyle="1" w:styleId="divdocumentulli">
    <w:name w:val="div_document_ul_li"/>
    <w:basedOn w:val="Normal"/>
    <w:pPr>
      <w:pBdr>
        <w:left w:val="none" w:sz="0" w:space="2" w:color="auto"/>
      </w:pBdr>
    </w:pPr>
  </w:style>
  <w:style w:type="character" w:customStyle="1" w:styleId="divdocumentulliCharacter">
    <w:name w:val="div_document_ul_li Character"/>
    <w:basedOn w:val="DefaultParagraphFont"/>
  </w:style>
  <w:style w:type="paragraph" w:customStyle="1" w:styleId="divdocumentsectionheading">
    <w:name w:val="div_document_section_heading"/>
    <w:basedOn w:val="Normal"/>
  </w:style>
  <w:style w:type="character" w:customStyle="1" w:styleId="divdocumentsinglecolumnpaddedline">
    <w:name w:val="div_document_singlecolumn_paddedline"/>
    <w:basedOn w:val="DefaultParagraphFont"/>
  </w:style>
  <w:style w:type="character" w:customStyle="1" w:styleId="documenttxtBold">
    <w:name w:val="document_txtBold"/>
    <w:basedOn w:val="DefaultParagraphFont"/>
    <w:rPr>
      <w:b/>
      <w:bCs/>
    </w:rPr>
  </w:style>
  <w:style w:type="paragraph" w:customStyle="1" w:styleId="divdocumentsinglecolumnpaddedlineParagraph">
    <w:name w:val="div_document_singlecolumn_paddedline Paragraph"/>
    <w:basedOn w:val="Normal"/>
  </w:style>
  <w:style w:type="character" w:customStyle="1" w:styleId="divdocumentseptr">
    <w:name w:val="div_document_septr"/>
    <w:basedOn w:val="DefaultParagraphFont"/>
    <w:rPr>
      <w:sz w:val="18"/>
      <w:szCs w:val="18"/>
    </w:rPr>
  </w:style>
  <w:style w:type="character" w:customStyle="1" w:styleId="documentbeforecolonspace">
    <w:name w:val="document_beforecolonspace"/>
    <w:basedOn w:val="DefaultParagraphFont"/>
    <w:rPr>
      <w:vanish/>
    </w:rPr>
  </w:style>
  <w:style w:type="paragraph" w:customStyle="1" w:styleId="divdocumentdivparagraph">
    <w:name w:val="div_document_div_paragraph"/>
    <w:basedOn w:val="Normal"/>
  </w:style>
  <w:style w:type="table" w:customStyle="1" w:styleId="divdocumentleft-table">
    <w:name w:val="div_document_left-table"/>
    <w:basedOn w:val="TableNormal"/>
    <w:tblPr/>
  </w:style>
  <w:style w:type="character" w:customStyle="1" w:styleId="divdocumentdivdocumentrightcell">
    <w:name w:val="div_document_div_documentrightcell"/>
    <w:basedOn w:val="DefaultParagraphFont"/>
  </w:style>
  <w:style w:type="character" w:customStyle="1" w:styleId="divdocumentright-box">
    <w:name w:val="div_document_right-box"/>
    <w:basedOn w:val="DefaultParagraphFont"/>
  </w:style>
  <w:style w:type="paragraph" w:customStyle="1" w:styleId="divdocumenttopsectionright-boxsectionnth-last-child1">
    <w:name w:val="div_document_topsection_right-box_section_nth-last-child(1)"/>
    <w:basedOn w:val="Normal"/>
  </w:style>
  <w:style w:type="paragraph" w:customStyle="1" w:styleId="divdocumentparentContainerrowParentContainernth-child1sectionheading">
    <w:name w:val="div_document_parentContainer_rowParentContainer_nth-child(1)_section_heading"/>
    <w:basedOn w:val="Normal"/>
  </w:style>
  <w:style w:type="paragraph" w:customStyle="1" w:styleId="divdocumentright-boxsinglecolumn">
    <w:name w:val="div_document_right-box_singlecolumn"/>
    <w:basedOn w:val="Normal"/>
  </w:style>
  <w:style w:type="paragraph" w:customStyle="1" w:styleId="p">
    <w:name w:val="p"/>
    <w:basedOn w:val="Normal"/>
  </w:style>
  <w:style w:type="paragraph" w:customStyle="1" w:styleId="divdocumentright-boxParagraph">
    <w:name w:val="div_document_right-box Paragraph"/>
    <w:basedOn w:val="Normal"/>
    <w:pPr>
      <w:textAlignment w:val="center"/>
    </w:pPr>
  </w:style>
  <w:style w:type="character" w:customStyle="1" w:styleId="divdocumentparentContainerright-boxlast-box">
    <w:name w:val="div_document_parentContainer_right-box_last-box"/>
    <w:basedOn w:val="DefaultParagraphFont"/>
    <w:rPr>
      <w:shd w:val="clear" w:color="auto" w:fill="FFFFFF"/>
    </w:rPr>
  </w:style>
  <w:style w:type="paragraph" w:customStyle="1" w:styleId="divdocumentright-boxsectionnth-child1">
    <w:name w:val="div_document_right-box &gt; section_nth-child(1)"/>
    <w:basedOn w:val="Normal"/>
  </w:style>
  <w:style w:type="character" w:customStyle="1" w:styleId="txtItl">
    <w:name w:val="txtItl"/>
    <w:basedOn w:val="DefaultParagraphFont"/>
    <w:rPr>
      <w:i/>
      <w:iCs/>
    </w:rPr>
  </w:style>
  <w:style w:type="paragraph" w:customStyle="1" w:styleId="divdocumentparentContainerright-boxlast-boxParagraph">
    <w:name w:val="div_document_parentContainer_right-box_last-box Paragraph"/>
    <w:basedOn w:val="Normal"/>
    <w:pPr>
      <w:shd w:val="clear" w:color="auto" w:fill="FFFFFF"/>
      <w:textAlignment w:val="top"/>
    </w:pPr>
    <w:rPr>
      <w:shd w:val="clear" w:color="auto" w:fill="FFFFFF"/>
    </w:rPr>
  </w:style>
  <w:style w:type="table" w:customStyle="1" w:styleId="divdocumentright-table">
    <w:name w:val="div_document_right-table"/>
    <w:basedOn w:val="TableNormal"/>
    <w:tblPr/>
  </w:style>
  <w:style w:type="table" w:customStyle="1" w:styleId="divdocument">
    <w:name w:val="div_document"/>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Aliyah Phillips</dc:title>
  <dc:creator>Aliyah Phillips</dc:creator>
  <cp:lastModifiedBy>Aliyah Phillips</cp:lastModifiedBy>
  <cp:revision>2</cp:revision>
  <dcterms:created xsi:type="dcterms:W3CDTF">2025-05-12T21:37:00Z</dcterms:created>
  <dcterms:modified xsi:type="dcterms:W3CDTF">2025-05-12T21:37:00Z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41a9af9b-4542-4e8b-ab00-63925e84830f</vt:lpwstr>
  </property>
  <property fmtid="{D5CDD505-2E9C-101B-9397-08002B2CF9AE}" pid="3" name="x1ye=0">
    <vt:lpwstr>IK0AAB+LCAAAAAAABAAUmjV25AAQBQ+kQEyhmJmViXnEePr15raf1PC7asa0yGEky9EcIhAQilMihou8iPMEzCEkC2FA01a7vFpQ0fL5mnJs3vQvmZ4hPaPdGExBVwE4Q3UpghGf2g0R8psV79GJd1SZ6bawdH6ngOSSzKZ9XJLfmcrLDCwP4yMtNmnnROSrH4dBqqOCWRT1G+/XU63D+fAMFVB6nF0r7qeP2YCuJb/+vilZ58tqnKma59TLshb</vt:lpwstr>
  </property>
  <property fmtid="{D5CDD505-2E9C-101B-9397-08002B2CF9AE}" pid="4" name="x1ye=1">
    <vt:lpwstr>7OJdxau6teFrCNT6wqzPkIB4ZtFw0Qu8YKRvjAl2AhDZ6hOStZjMa3wVOaJCHx+DdFSW+WULaE/3WECH/QSO+RM3rlXEwuEhq9KcvGMecnSUsis/4KNrMz0ILL7WZqaIE5YhLnklC3PTIf+4e2xWSA5ZfG1vlCD1To8dM6IQticvOBIxljzjJAIdhj0sMRDNX6PfYxwtfONPGHps6rkw3l9CuXGD7Jdv7ucS980v5MvDavmzKh8Ssi9HckI/220</vt:lpwstr>
  </property>
  <property fmtid="{D5CDD505-2E9C-101B-9397-08002B2CF9AE}" pid="5" name="x1ye=10">
    <vt:lpwstr>orpvYZzxcuby3372iEXP7yHnNhxjlRugtgyknE4VVsjYoLQL4ydJhPk6VanXtfvyOj/V6N4qN40bT5UEwGiJypUzQLD743NoteuqaBFpUgDYuDxtdDNtLj1vqjwDD6YzTSYf2K1q99ywxjtauvvJFfbwTfqRGCUVNqbZFzeEc2kK2DckEUR+uMXXfMU9VJwqHV3q6DZIjVZcwGR4RAreUkl0EhsGiakV07/MmgUr4x/N3343+v8RHoX0SNx5A7J</vt:lpwstr>
  </property>
  <property fmtid="{D5CDD505-2E9C-101B-9397-08002B2CF9AE}" pid="6" name="x1ye=100">
    <vt:lpwstr>fj2G1HrPLLfLYbys7J6/gw57wz24JMxLAWErYe4+oV7AOPfTfa+6jTZkJUUl5+txP28kN3IglNvNUO7ediBmFmSJm86SrQY4OjJZJxKfMbS4WIpSrZAHGezBTZKTXueDmxe8QK25jomNaOFh3oXX/I2bBbzN2mX2QWSYOo8As2SIc/EAangZQGY7ADAl9xBg/bY+qO5pXvlRpWEfAQEnxOPOovCmwENT/hOp6qt+UuoRTRRNh+kx90hi2/qQlqr</vt:lpwstr>
  </property>
  <property fmtid="{D5CDD505-2E9C-101B-9397-08002B2CF9AE}" pid="7" name="x1ye=101">
    <vt:lpwstr>Wp1qgP6SRNeuNNHmjSlfdG7/iAnjD7K2ShJTl8PUJgdLuU/tGj/YhJEnFLU34JMj3Epv3G5rrjC+Ul9HlJoH4IDIFq69lwuF0+x1F/fwKHtVE1IwJ2i08qbJIC5fZaDrv7u4DaSzADXMiTN3iLuW6rtm2aSa40SeCZDRJadG0F2nIAjw8DV0rII/t8qYR9lPXmdQK26ArfvrrcOkvHSQEF4yV92ioXK0PrWXn9NUxtbChnQq7rayRaF+9ufitz3</vt:lpwstr>
  </property>
  <property fmtid="{D5CDD505-2E9C-101B-9397-08002B2CF9AE}" pid="8" name="x1ye=102">
    <vt:lpwstr>Gr6W8yFpCaQRG2/aAYllMAQRYv5Yyzf3tZxBVFQuCJhfN9F5ueSeKocKqOtTcXj7N+/ziQSFqpKHxgp0QYKThLTA0BNlF7RhYDLmPzl4UH/BsYvv7e3ucKt6N13zQcGAJrMr12yFgaVvcc+AB/ZNKxyAaOUKRDoyp/YCfXApurjkHRv+QYGhDwqn46oFNat4Lj7983x886yv7cgMy9+TEjc0QXWW4jJrysvXEBLyORu937h5BlJgaKuVP3d+CY2</vt:lpwstr>
  </property>
  <property fmtid="{D5CDD505-2E9C-101B-9397-08002B2CF9AE}" pid="9" name="x1ye=103">
    <vt:lpwstr>MayeUfXd3aFhMziiry/TneQhMwwT5aLTZeYLRca4/allC1ebnZKsHx+3urJOVJUb3lxvl/q5jWH6FGrCehoYLT5GmOIZVua1NBlFG8zPVOBkneQmnyaeo3g87VlmKm3nHYE9SZg9d4BcKsI4KPzijacGEYgjVVAP4KJO0LgqNFzTO4kG6/GRehImZ2xudrkGBR7RWE4TRovr0WuqySFl10/eHRpZjBzrt/6GUnRLt0O196mqj4nxDlFjza4ccPi</vt:lpwstr>
  </property>
  <property fmtid="{D5CDD505-2E9C-101B-9397-08002B2CF9AE}" pid="10" name="x1ye=104">
    <vt:lpwstr>beDsynC4f8Gmjxmxw8MaEz/NQ31EgbSKT1FVb1siDxN217EOeLx+fymWsecYFgpccroSROVZlx5xcUmb+mJ9TXpS3iDX+pGjHQc8tPvDc89yZQnfP2h5DfFt4b6hTi6b8vDaeTioIWfohE97RdhvZT5h2yEgjvxEnOZKh367z8MTwv+Cs/3g9IUiOJK4yqKaLZlMq/ASrbIzepJqznXzFcFPTH3iYE6FEziOF0JfTdj8Wm3N6AHv0tWkVsEHegt</vt:lpwstr>
  </property>
  <property fmtid="{D5CDD505-2E9C-101B-9397-08002B2CF9AE}" pid="11" name="x1ye=105">
    <vt:lpwstr>U3B5qnNVpHPdvW/Gjmmga2YWv15ffWJpgidAs/vzOZiWKiTfdZRwMAdhWndBfruWhMqpYuJZvDEbRxwzoXQ/Kbn6zO2jBLduKwwaYwbIZhz2vdqnuUHvcHw/pHDpdPuL687q7DwbaKpSvmm20agqIhkl4aYEkoX93Dz9F3ZUwkcnq48t/jOeiGw07d09J8NmJhzjH4ZvtEz+qByc6Y3kv7oWOhC/8FfcPzHKGI/Rnejw76ZSjR+/BZToidt1Hc5</vt:lpwstr>
  </property>
  <property fmtid="{D5CDD505-2E9C-101B-9397-08002B2CF9AE}" pid="12" name="x1ye=106">
    <vt:lpwstr>ZMz1UFvscxRhjlbEuLsuE34RmjoX4eYoydoiBRJn91W4KwpLL104DNB/oCUJ564fb4LaMNME8kycMm+nxA/EeU4El6dqGsvxAoj2m3h9VQlgo4Ckv2t0LrUwGYjUFaX/Ez5OkNUF6og888Ae1Ot86kNaTI6E+8h1QevD1oPiMo0oCliYeWTtSha8r6PFItR1gfjdNchLP60uemj1z/hBeAHq50A4SdtU0uvkYYYHdgojhb44+mJ67I5rnvDnhrl</vt:lpwstr>
  </property>
  <property fmtid="{D5CDD505-2E9C-101B-9397-08002B2CF9AE}" pid="13" name="x1ye=107">
    <vt:lpwstr>1NvnYw5QSZPTA4M/K2UY4kgeXpZacdN+G3XdQTTBAxgNz56UQAlmg72D40gMQ5KfDx6nbQmShYpXhULewuRd4bA30WVUVuh9YcRYqxL67rXN3kvE44DJFB+6LqegxT2w3lBHnBaccph3iyyBDEm7hGNsPm82RIMxJGuL2ucIZodo+B8UpbTQwt7ZjlKhkOAKzAT57nir/iygHUS3dRN6eUKF3Yw3qAhBJj6dGB0SYr5aRfRGCh1s1jollar9vj4</vt:lpwstr>
  </property>
  <property fmtid="{D5CDD505-2E9C-101B-9397-08002B2CF9AE}" pid="14" name="x1ye=108">
    <vt:lpwstr>R4K9buCNn72WWJMSrtGZCM+Q/kps1oxPA5NL3Ve99ttcm96ZKyj2o0Dte/f8Gmg4rqWYnxMlzHtpmXRLHx6ihzRkVPZS3mfD3X8e2dXiOE6YsHRVJ3viJCS3FPqZVfPjj9ZchMlaMtSPc2gsg2Pekber2GnTEHeCgFvAwB4dvM8im8BZfJNZ8WXqF9SO2vCb/ugWbBLM536WGRA1kaslouT7vcu5hh/Pb4PlOQdX6L035uJubK2UZP6TMHnSI2S</vt:lpwstr>
  </property>
  <property fmtid="{D5CDD505-2E9C-101B-9397-08002B2CF9AE}" pid="15" name="x1ye=109">
    <vt:lpwstr>nT4NMNpKHcFVob692ojVLiB9LQk81Y/nDALv16VrHbWfhfl3X+Vw52PhaySKnD52nZbuvlu31APE4mk1NcQ/gk1YggVw+itM69GMzwgv5xFh7Zd4oOKNhGsc/O5Nic6G/dUI6hXWw7/PLKIgBa3q700T3mQcwEvlFGPgunmPlalveA5AqndvNI/wNvvSj97Xq9XSovj/TO3zY6+3OrjJKnrNUajlRQS4P6S+QkRamfB6r9zJeccVZHlFfY4S5VM</vt:lpwstr>
  </property>
  <property fmtid="{D5CDD505-2E9C-101B-9397-08002B2CF9AE}" pid="16" name="x1ye=11">
    <vt:lpwstr>RB3D3W6SSc+ofJYWp7iq4RzuP43dTsTxYWC09Fm8IJPutwEyInh5FEVEzijDSb3+6xApDTchRyJNCvggh5sIMEVzZDH14onheZ032HpzboCogi8jyqPxTiaXSuHGgXwruO2Ylu5rYAHUaljcYgA0pUjXpOe5+tLYSQdMBoerSqFTWTqqGi66nuxSgDB533SVNVaNfXapT18SOfQAKYrcP/wZ1+Ca3tUgJG61t9dEjAvz//dg7yb4fcZI3Mc3xyB</vt:lpwstr>
  </property>
  <property fmtid="{D5CDD505-2E9C-101B-9397-08002B2CF9AE}" pid="17" name="x1ye=110">
    <vt:lpwstr>WwpgShV062eBvfgNy5PTluGF2aVkZ8QtnqGHV696TWGc79oxV4oV5gOHWGz8dZPocZnsVsnc8TAgOJrJ5hcDLUCusCQjp/izSywBwLFvtaKeA2HHKnb0D2wAfvW9KYGwiopR/5PeuuYGBrlVRt/EGlpOINZlvMKuYtzT7LFK2Vcx14vBR5KVmAcu0EjmX9823vML80eJ36B6AbOmAXu5LHHp661UeMAlDPk9htRJ//PjePkfNAjsurbInjn+lDI</vt:lpwstr>
  </property>
  <property fmtid="{D5CDD505-2E9C-101B-9397-08002B2CF9AE}" pid="18" name="x1ye=111">
    <vt:lpwstr>NhuGF+CrtdeQyCt6X9z5mKIHlicuwNQdZiyNOeKUllLbVsVI1b4UTKfHz1sxSXeHzQqFZ37BevI5SbyZP3AjKnRV5PTWYPG7EbHEtSCaVlWGyivpNWOm4CyiIsJNLY9Qr/bn7dzhUg9MJL+BYdTqZ86m52MKD7z8mlfSaV+hT3mOazYLfnhI5DapC8UuL4vQqOrMdcCVdciIEbz+ZpaYjQF5TKn82tsjjBDF1ArdPPabd+AJATl4xVmp9xhmLHk</vt:lpwstr>
  </property>
  <property fmtid="{D5CDD505-2E9C-101B-9397-08002B2CF9AE}" pid="19" name="x1ye=112">
    <vt:lpwstr>cEtadjEdQ7W3e9WTxByCrr613Sdf68/D1wlu8aCnr9M84dCZC0f02kjHfPylCNAMvkF8YjDo6pPcnOb0DEP7jPuYhtp4hGX8iq6qZNvym9eYBqubKh8WCw/qpx5M3Yh/+3Of+IXDPNEoYPkdTKenRsxErpZbE623896Jj75scm0RpSIsbCHsAz898W74Yf3F6h+s+NDHtFM95Jk9tmlMkSxniOG69U13eafX7TfHaddxbTtoXX52D76i1cDrB94</vt:lpwstr>
  </property>
  <property fmtid="{D5CDD505-2E9C-101B-9397-08002B2CF9AE}" pid="20" name="x1ye=113">
    <vt:lpwstr>aNVt+fNnhC08MD3sO8iBvJtPBv2N25q+VGcEPgc56XgrclYw33GfBDwLjVtGoKxBy/hD1CKi2iSf4lV/3phoh+0Z31PwVgBf2YBhhLZtGraTrh/ZweV0CP8RA9QyKA9dxbUZhlMYD4MS28uINR+QAcfpngxatn0Elbg82eob6kHN94qZbHcuPbCNjuVdxDneTWEwriqKDya0Os9TvH8VORwUucsqGpeDWMFI9RCc8grSRtkoCLH8dogzSyn2syl</vt:lpwstr>
  </property>
  <property fmtid="{D5CDD505-2E9C-101B-9397-08002B2CF9AE}" pid="21" name="x1ye=114">
    <vt:lpwstr>Yd9fv90N4OE4Cdb680Wt+DDFsL3+xqZrjfCArtGFNcg7wlLCq3tZJkgzYfR1mVmXvi+BjjwW6IdMWx2MzUArtbGys6F5Wtj7Jo4DrDK2K6utWg+uAWyZsNXZefJtgf4ei0SOsWCAQlTQv5Acg2FbageHjhPB/6qDsKgEmfB1qHRdK/zcmYE8telPRQVrDXyxsN7rdx3lilCU+BgQZMJmvaC+PYUHRHhDk/SqsZECmzJUcwpVrBKJi/o9BoQdEUw</vt:lpwstr>
  </property>
  <property fmtid="{D5CDD505-2E9C-101B-9397-08002B2CF9AE}" pid="22" name="x1ye=115">
    <vt:lpwstr>EM7N3RnDt+n61lmr1wEUPYFv2kHe78vMSuIBvw2cBgwRYS+eHfe/NK2yI3v39wk1UGcveX48QD1KxnejTXEZ9SGEVG5S0gdk7585oJLzr5otwKz2KmxEvOPosvNF3WRWjOCbFJ/AhRNleQzUIcHlG/6napG27BEI/U9xihsZgZ6yTbrbkwSNFitFgKjR5IVJBiUyFC4HB2lJmZS6O+a37ODaemgOmIjPcE4rxImdYkTO57o90SZkvGNVskJonGW</vt:lpwstr>
  </property>
  <property fmtid="{D5CDD505-2E9C-101B-9397-08002B2CF9AE}" pid="23" name="x1ye=116">
    <vt:lpwstr>zTCdSJaMmb6+CtOlQuFSkkPDZETTNaoeRRsbNka5l+4NngiXdTHkPzYxQO+wEFxilrI1eqropZFetxDxNlMZ4VxSccDdj8zCf1IiyhAhuukxU0Efpxndyaeu0Ptbw5tPS+gtmLPtJertYF7ULLhLPjgrM1+cbQ7baMC5e9u5ehrheuSwx/A/0DhT1ZVJOtrTamqQK1BdD67U6xMBKGhUn47YP0QR0vGybZ0of844vNUGyBLZqou4fC47j7Ndfqy</vt:lpwstr>
  </property>
  <property fmtid="{D5CDD505-2E9C-101B-9397-08002B2CF9AE}" pid="24" name="x1ye=117">
    <vt:lpwstr>5UMzwFfbmrPAZ5NNTrsO2hmHYNQJhaCXU3ShPHM4Ecz7vDf02WMxdu9pEbACSS/kNsKvcg3ZGDM1mV21vUVUwnHciTQUkESqvBZ2H3zabp29qX9t2DJF1dCvm7LjmNjUZ5Yb2vhIXHSFLBqxCiC6FQUTPloc9AMf9KiNSn4pMUREA1HDZtY/Fi3OMl4ExbL9AKsi1uXzkWXy7Fl5XV8jAzungAPEt9VIXhQWOOPKfBfW/k6uhWWrxNb9WMm2tSu</vt:lpwstr>
  </property>
  <property fmtid="{D5CDD505-2E9C-101B-9397-08002B2CF9AE}" pid="25" name="x1ye=118">
    <vt:lpwstr>csxcm8pGkrfIsQBKov4Y0RjNc5DwvPb1oo1tRJUExym64cXBmwIir7hGlnBdbWd5yDXobSAEKB6yK4J26Qfz1Kvt3C+mHohYWmL5vNEckiPropNszdRhtOA4dYMVUyM/8YIGDm7lyHwUCtCiIWXvZ1u+wLKohmHRsMC32iHTR5GIvH4pDonlRKpX/kGulYSXpfkP+tB4BydA3ARshxspgQuQcw10sDH2apqqz7TLu4vlJjPA6Myc/OFO7hdD5ui</vt:lpwstr>
  </property>
  <property fmtid="{D5CDD505-2E9C-101B-9397-08002B2CF9AE}" pid="26" name="x1ye=119">
    <vt:lpwstr>tYGylBuQ5CD22fzbLZWf/pQE8t6GgEgAzWAST2rRcrrSdBmaPm0upUmTlOtcMDSPLusauoG9JrOkyUTm2i+2pxc+n2JWBkmlpWsv4Avf2/UWxXH04kilx+vMoZMtatQYGhu2kF2OOUyl3+f6iwtL/+qXKyxPMPsSPOzrvlB9JWG4Cx/pCsPe2zRF/cTjHJwDT/eWQFZp+yOvCwGrJhKVTnxPkDskvWPmekfybz0sqwrI7jXfs5NPDUJn8P7UhRe</vt:lpwstr>
  </property>
  <property fmtid="{D5CDD505-2E9C-101B-9397-08002B2CF9AE}" pid="27" name="x1ye=12">
    <vt:lpwstr>LFWYPwJaHaXYdaWYhaFn0V+Gls/RZKZbnn4PZeU1OUQ4j0loSYdnZOL9m0jMhBWaDZedu0F+EGPxHAHOTAMciMq/yKLFxRz4no0Vl841guAQR+yb/vAI4IdMS7JMlj0VNgyAIyF5/VMqv7Bitf0To9y2p2unNMt1iwP8YLwSfqrWh7a4WjNP96d5FbtJt4+mm1LyaFzjesFaAbadaq/Cl5wLY5kESY6EZYreBQAuf4JsZPbPiBeEzSSQpFL4Uj1</vt:lpwstr>
  </property>
  <property fmtid="{D5CDD505-2E9C-101B-9397-08002B2CF9AE}" pid="28" name="x1ye=120">
    <vt:lpwstr>XG9C1kOel5WWKxhxwLhu7U8W9xr/3Qka6NGH1/ShH6996uXm2foD4YrBudzGzucV9zP5eKHtZKAgbj+pPc7PfGNp5NSC9KJy2aP4IW5OtlHkJzjEm4oo0tlDZx2lcwEFhqBdzlqh9uuzY7joufhDp9IXt1fTfz3dXhTVKr80xRypooHGySkKaqWWwuNcrWiKhzjLy2IEBw7KCdAPNBvXMyWhUXZHeipLw5A24bw28MXrw7qpVEFlcHhgZ++4b5l</vt:lpwstr>
  </property>
  <property fmtid="{D5CDD505-2E9C-101B-9397-08002B2CF9AE}" pid="29" name="x1ye=121">
    <vt:lpwstr>SuIHPjV0worc/mBeCLkvMJh2Eds+Op7W1VO3eX1IRDq2zQ0/od+kLRIYqgCiSlcWI7sfCBV0h+UvBr2vLmIjuiAci0xogeVhL2Um7+JFRUm1h6ZlJZV8bePhYkWuQPf6+YbP3iQ4g5sbKhf4TFC0u/Aj/R3ijrX0ZNc0n5nMuH3UlegVyVtlJtJ/K5gt9cMccPK6D51jq6JqfuqD/WydGjQp74Y10BFh+2KiUvOLTArZ0WsjPong9rsK/1f2WbN</vt:lpwstr>
  </property>
  <property fmtid="{D5CDD505-2E9C-101B-9397-08002B2CF9AE}" pid="30" name="x1ye=122">
    <vt:lpwstr>bjLpxB9yLSoV0cW/DDOYU3/TDfo8iHM7L/VOAyUUgXUzj86auLChP7iiWoWVvj780uNdxBLb36ffmWl4hiJ0KCIFOKBwBfJRDXbTyikzfKCTYHU2LpHGmaKzVJe9888ekVyTykTtVucjwbKkdubSF/bfOgTf7IksptvWo9zFfQ76BPq6X4EgUaLi3Y+iFtkAi1EF2caTRCQWW1aNdW2RPKeIBy8uiXZcB6qgux+xDrTaR5aE6fooLSY/iIdtqdf</vt:lpwstr>
  </property>
  <property fmtid="{D5CDD505-2E9C-101B-9397-08002B2CF9AE}" pid="31" name="x1ye=123">
    <vt:lpwstr>xSg8xjMZ2L+gtDW25iSf9pBYZtuJva1gq66xqu+tflrLcNAipDk+gge2D7ZpQcrp1W2btU1q1xPtBX11WupJsU18GnV4nJXK/jyv1yTvo84EXQsSTQONoqfl/PW+ZzCkmDnWtPczDDMCXo0Kq6NIRsggtkanVXvq9Z7W40A2C/1gIA5kWjQHMZYFdeoCNPs/U6wSTlQH86hg3OtgX4xGcN5K9yND0WslQ5Tipu4AwPUG8ETuDFpgoMZbFB33y1R</vt:lpwstr>
  </property>
  <property fmtid="{D5CDD505-2E9C-101B-9397-08002B2CF9AE}" pid="32" name="x1ye=124">
    <vt:lpwstr>w+ja0xiNfu0dAe/oekz7pSXxk5N04fb7KTo5xAu11p903fgAP1MI708xTktVPJpVngBu4XN2PUEN6H97AptHFsoJTTByS5w63b1v3m3pEabLS3vbNeQn5l9d/fEVC7ovelxHNnE+Rrivfje201KKg8rCXUkVDHpQ5HP2E7VxYkoElciTZzk+Nmkfq8x29fhqqsm5E3n7vIzbaBeMfBiRic3ZmgwTKBqpl7IkCMD42KPUdtUKaxAY7n3CYS9+8IP</vt:lpwstr>
  </property>
  <property fmtid="{D5CDD505-2E9C-101B-9397-08002B2CF9AE}" pid="33" name="x1ye=125">
    <vt:lpwstr>WtuvIMyiXYvejtekmBVsTagFrxikEM+3PpxjVKv1DSnjwQdNYbPTJ9uDI/rlgdoNX+8q0tn/9mXqI5LE+qkCozy7wIaV880kdFipgK+0WSfus1a/8pUkI+tBRo0xVv6bqXY6DjaYDj+B8zCN2DEb/z57R3gp3AHE/33gQQySLGJOTgYZ4YSLmu9xMkxrIQeG9qMahwruloqztzfm6bhnhjprLDgW90O2P+62RLOSSiWRTJtunPs3IghqtvkpVTZ</vt:lpwstr>
  </property>
  <property fmtid="{D5CDD505-2E9C-101B-9397-08002B2CF9AE}" pid="34" name="x1ye=126">
    <vt:lpwstr>XLs9GcFwA7blEgWJHkED1PbgIeZHZQEhATWsAEpt74FHuHyPVCAOJVm/x6o2voKTS3ddHqFoba6FOeOvYK1P6tLx+Ylx+ohrPFCV/mue2TIkjTk6oK/MDhyzH+bhzwzfyst+A29wk32zTt3/FRekTBiDQ4a5xKsVjMJcXdk+wY0arQGdbSnBLVfCk/wfmxlkxJ7I5TdvDWINFtqSnNY/U1jgm4EdUjaTtefchkw5j+LumANTih8/jQ21Ufk9czY</vt:lpwstr>
  </property>
  <property fmtid="{D5CDD505-2E9C-101B-9397-08002B2CF9AE}" pid="35" name="x1ye=127">
    <vt:lpwstr>IcKgl4K/OaAnqbWQ5p+jwCTMd1z7MTlTJfzQJd+pViFmkFUKHLhwxoKZdv+cSqrnX/mdvK0aQ77epJ+IoDYIAgANitm59M7DsfwhRo+65AXE6hO2pYk2YDB07kHLkeARSN+6V/dD7O6lxfPBUWq1qiuZm1rxsojT3wfQuzcHmp8GgGI8uf2MA5FEprAQjLEvtVV9qUdHy6wQndpPW18NTbxMb9bOTO3+P5S3za5hBiB12kncscdqdJ2egNwvYXl</vt:lpwstr>
  </property>
  <property fmtid="{D5CDD505-2E9C-101B-9397-08002B2CF9AE}" pid="36" name="x1ye=128">
    <vt:lpwstr>ubu6u4WehA7urW3LIW9d7xAQqdfNQLavliZOEMCHLL8+KUq3qaL+qyfzqRkePTa6s7FG/rVHNv1olAQJRpuFuSKHNVEwMrgYgCHUbEyr87k6mic5CPvNoiV0qHlP00Wy8cWHT0kVnYJZ8VA3G9ogVCPmOObXTGFoU+YnevBH16lSb1mth9pz221zrKCxhmIRQzyrEBG0IDas2kn9AbRuWln4dr4F5CBuq6UVyjE9SI+sWX+r5aX1mFIs9wvjlGZ</vt:lpwstr>
  </property>
  <property fmtid="{D5CDD505-2E9C-101B-9397-08002B2CF9AE}" pid="37" name="x1ye=129">
    <vt:lpwstr>86mgnus1Bfe3U1FjuP218gpmlTiTDwQLRinAY5miNNCxP+K+1+R3xwN7KJtyvBW292xSJl7HfsZn+1k+Xgqle5Rri3vHGw1gxN76xym0JhAOfYCKEMfNQD3+WcNg20hcPHaZiog7uGf5ePCLe/Udnx2jCsn0GZR/cD9R0zs/GDtwbK9P7U/GrSbOUveN7F5kTRQqx+IY1IAwtpXizvo3bv6ajqhaZoQWAt/WBQr2HANPGyfs3ShuJEtaX+DLyO6</vt:lpwstr>
  </property>
  <property fmtid="{D5CDD505-2E9C-101B-9397-08002B2CF9AE}" pid="38" name="x1ye=13">
    <vt:lpwstr>tmleCf6jFHSfC4T9B4dDvj8QQVlctQ6bcd/DmL0RXu/jdWN6AwFATIwqSwAvGbA0kKCK+qrvmJ5gwOirJUd7C0moIWQwVviDbRDp5f0A9RXy/fYsnEg9K40fqdjleKL9NQHkd8lofbZnBykEnMcpSBUaCpMDjaDPTGzQqi4tlipxSQ/ueFrGhbae/NFAH8hbiytybY3Z9NNvSH/K1BVca9cju9IncGpslWKnh4IKj99/gVqj7l24p3OuYSYxA/5</vt:lpwstr>
  </property>
  <property fmtid="{D5CDD505-2E9C-101B-9397-08002B2CF9AE}" pid="39" name="x1ye=130">
    <vt:lpwstr>C6y8F/b0GG/anZTn9KWWghIKmeeklhcGVhwEZLm+Us5dbGEmFpN6Oa/k+jNzx1XFzSDCWgrCtyYrfy4t4gjgBtB4zol1S8PzqwMJ/f9zUfjXraqpAWF++KHuwOPDgkFmGecf/Q/WBrKD9ORm0CbLs16I9ZsYxWaAVIh6GWeB+Em6JIWWZPG2IzotOSTfrjTBj64CD0rRz0dIpHlQNYEU6RS7Wq/lKL2IXuGIAFdHowvi1itfe/dQzy1PhWo1nHX</vt:lpwstr>
  </property>
  <property fmtid="{D5CDD505-2E9C-101B-9397-08002B2CF9AE}" pid="40" name="x1ye=131">
    <vt:lpwstr>ZM8DKSOSMcPb+tGY7nrv7S+AMfaj/6HTTQmZnNyfLuicDjtWT4cxTCwn3Q8pulu5C/eaXQf/7t6vn4eUTQvtfiCKOpDZcdltRzYvgSelaQqV+8/UqEshWTopklDsi3z1KVkY05kOX6NvhtjrFcloyvFfXdycLaCMqGjDrk5oPvgGB0u8kwdNiApY12WrPIRBHoZ/YiUE0utJpc7OeH8IplB0dI76/IzHmu9OxyiidaPzX0K/JYVidZpnBBSooXm</vt:lpwstr>
  </property>
  <property fmtid="{D5CDD505-2E9C-101B-9397-08002B2CF9AE}" pid="41" name="x1ye=132">
    <vt:lpwstr>BX9rYEH8ABj9g05XGFg2V1SijSiypymc472yztv1YU8WVIdHdqIpc8M9J50m8lXQ+QkAGAQX5ECu3GjXIv2srnlwyTm4+eCl9e1Hj9o4+AK+2O4qtA5jrFxF3N83ktCe91vhUlbYwwIjyjgONAJBrIoqFuYC3vaux7FSrCNJcqWbc7KfOpfNmrPbh54YL8e6ZuvBu9K9FNs0vCdOMBSQ3AAF4UIms75r2h9WcPZPQReCT9lNQDUUMHkB9xybpDs</vt:lpwstr>
  </property>
  <property fmtid="{D5CDD505-2E9C-101B-9397-08002B2CF9AE}" pid="42" name="x1ye=133">
    <vt:lpwstr>QWHS7BlzY7+Spg8YbCPuwuLwbVTieWhBpgMFPa1mapcjKVypps/wyfAvxLKbjSYx9Pk+FxfbzYoM+VDbSqsi1Het5Ruo6OZ/w4nidd3Z3LuNXPGeJQOXv4AMscvBRatTMPuLBzTiDR0VBg5pqSGt/RxG33WTzcAStkfVNy/apyq8rDJT6JmNI7cyoI0vstnRTLj/bfjT5v4rOY8dBIIiCH8QBkwwcyTlnbuSck+Hrl71ZAlsWPbyukj00FQAN5z</vt:lpwstr>
  </property>
  <property fmtid="{D5CDD505-2E9C-101B-9397-08002B2CF9AE}" pid="43" name="x1ye=134">
    <vt:lpwstr>aypPjn8j82vQQjGdvvccjd82VMdWleaTACNqOTDVbean+6Iqw/jxo0euqTv+QD9+hJxbSz3GozTkRCP/zsAkRcTqdsUHZ81KB4khL6MGGpuj5RNJytOuzn6XEGCixKj6qmDnlwnmuyzfy+j6q+4BULvWUR2fAqt4dohxYcy3ykJMU0UMsQ4j5lqwnKe4TYg/uaAoUnBcr+cp7FCNHzOlN3VPlGaW2KnNFF1+zAlj9B4Lw9Odtvq0TqVPFdP5y6j</vt:lpwstr>
  </property>
  <property fmtid="{D5CDD505-2E9C-101B-9397-08002B2CF9AE}" pid="44" name="x1ye=135">
    <vt:lpwstr>yEPK7v059vs0GCa4xvAo7mlciwJCk0OdkV4/Gl8maO47zS3mnD50dH/fVSFG3sTM83qhvDQt8Wo+CXQOSqJqjwfsQXkPyg3mkd/BktEuqkS7UIBosBJp3LNKfg5P/FUHVvR+vkw2xFV8DDn/fbDgim1pdusDUMqtqa9QafLt60yi2k5gMcnolcZyaERFbRoANwhJOZa/bIrc6nWRLd2UE8D2ADWfVX6Z9k+9hiR4MGCs079bw1FANluUVvQQDcl</vt:lpwstr>
  </property>
  <property fmtid="{D5CDD505-2E9C-101B-9397-08002B2CF9AE}" pid="45" name="x1ye=136">
    <vt:lpwstr>w8Tn1pLUfwG/eb4IQU+yeIa9TcIxwFhExcoNXJg4LFAVQU/9db7Q1yy0l/oVY2hqY9lyvefOD4y1bzA6C1SOO0YjfSZloim2Pymy9O3kSL8Pu5mhe1z94YUoOlEpTfCCEdwOh79By7bk47V5jTvIcYKjlZuPnZmR2NincMxWAAsUDH53QLFD600en4NRXU0udUtJlYbjIXR/4wIoPTTmCtkGNMM9PaKP1yN5BnKfkKvV/kVLfQA26x5tieJQKIR</vt:lpwstr>
  </property>
  <property fmtid="{D5CDD505-2E9C-101B-9397-08002B2CF9AE}" pid="46" name="x1ye=137">
    <vt:lpwstr>YPHtUH30BrxAsOoA4vBtbMTu7c4+o5XxazEz81Lucc9c5TAKu5DDR/88PaCa/NfMkT0IRDFGpiHtbZlAfvj4jGEITVHQ2NpZpfevZOmOjOyaaGSNrNRz1c/WwuAxAiKVqDIez4q91Xbdo4wkvlK/quF/hWNykcGcotQe2ZjvP+lnuRkjaomKCMvZIhvulIUlabT/iwonXIp4bc8FYQGITSWfb1W+ndICFmVfdIrEI4ELdaUobeplCfqUrfJrscp</vt:lpwstr>
  </property>
  <property fmtid="{D5CDD505-2E9C-101B-9397-08002B2CF9AE}" pid="47" name="x1ye=138">
    <vt:lpwstr>N59oSfJnylkZyUOhk83rY2t2vULpbi4NN+bfwYcVc3eHuN5XGisQcZf687WLUvcpc0qWER65psH11HURh1xYkxgWeSCuRo6ie8bx9rPI/pZgesrUido88M6sj9h2SlYcfX8lqJXJPzPAtkHWRY2LWG5rxoloc38dSupAAlLUC/jX+V4dkWz/NDxas7V5dBcMz3RQgogo80fxOTbQMIBsAkRhkPkn07iDNb/oYMwE/5ds7EnPN4og9edz+RQCqL5</vt:lpwstr>
  </property>
  <property fmtid="{D5CDD505-2E9C-101B-9397-08002B2CF9AE}" pid="48" name="x1ye=139">
    <vt:lpwstr>38VcWorHKWBX2iIWlZfLfYCtgtbJQkwMtDmIdtT3pmcYeLMMeA+kj4Qjso3V8A8SvG2l8sKeogw9bR7eMi20Vcm6irRkyjfv3snsqinUB29KSBMEEyknWE9QvnNX84uUw/xZV3r63OR+RMv2qy2xamQ6elmIGsM6ObYgYxttvmWLh25g7m3fJwmz/MDTJjdwYjhNtMFud1+KoA9LxDOiZq6WbmrFElDphZh1WBO7ujlfNd1dht7rGuD74m8P732</vt:lpwstr>
  </property>
  <property fmtid="{D5CDD505-2E9C-101B-9397-08002B2CF9AE}" pid="49" name="x1ye=14">
    <vt:lpwstr>5YddVxRAbxb6et2mJWM5v4S8w6AOLPeEKud/jDECN74kk1Tpn53fV2cxXBQlV8Rk3JvzOCRx04C7J7O1uLDG4pvojuaBxbZuuOzHf03V8tSABl/FnQ3ybzdyuCKO31X/FxaOFBsSqdToNy4UOqTtcKSOpeBJmc+E+ztm98r4KKMp3eviIL/66kvni5VnWZF1DNxbMOiibBHtN/c0CxMtNiqvyKcg8gClFhnbQVYPnXjDd+kncx/5QGAfKhRNpMp</vt:lpwstr>
  </property>
  <property fmtid="{D5CDD505-2E9C-101B-9397-08002B2CF9AE}" pid="50" name="x1ye=140">
    <vt:lpwstr>FafWT/eHXK3Cug3wNQg83SAUhPfhmjXG+V6cJhgpUe1UTewChxFkKqhI0PpcL9tygWqkHgYAvSPkD0Om0LNPFBo54ZNeOVJyETGGJdCzHzHnOdcKxmrjj/LWmcJ1YqVe4CQRJh3BY6CdMdDozkw2Ul4UAHQYp5073VLBd56xTBys0ozTXaAin7djpGkLNgyqJGvHUmdh+cq36Pe8dgThKgPfcgMd0Ig2tG1vlOLN5C179VR9kmqD3jPmvODlumk</vt:lpwstr>
  </property>
  <property fmtid="{D5CDD505-2E9C-101B-9397-08002B2CF9AE}" pid="51" name="x1ye=141">
    <vt:lpwstr>jYEi1EDSV4oWQyu3NpIjXvS/M3FYPxfAJcPT+KVcg/CIeM/douzBzY8WVHzsFuamqaDK2EJ3awv9egeJ46frxuNdiXrVlw2eP4P0n/k/QKiLWP8yojvi9EQVmIHq0SpIAykJ4l0KZxbgnEj9dB0kYnwqH4X1/3fZyNBOgJbtbWTNbDm+BTQMoc2mrjEfKbpu2m+Tl6ZepMHYeQK0ZR9KpFn+QvBJOL5exPpjw5VzWxTM7hjBJDDhlSG9LQ8oESy</vt:lpwstr>
  </property>
  <property fmtid="{D5CDD505-2E9C-101B-9397-08002B2CF9AE}" pid="52" name="x1ye=142">
    <vt:lpwstr>KWSls4QY3Era47EIrsIhHpbH0cebG56FiC82yRt0+JLXD9fLgBWEx4/voJibpLgG39ONkqrMbnMwtDJPiSKt8CRy31BQdr5AiqSbmMZ/LpOeEPXAlmKGKUW2ys2jSVb3pTnHk8X3YkiW8y35GHTCbTMNaq9H3aNeI5Uv2Sq/wWlyoxs1FLywGP97J3eyoB3x6tVZF9TG4sCg2X8YGurnjFwRVc5tvFqEEzf0dbOE9o8iTcV184c6mcqWUB1c3GS</vt:lpwstr>
  </property>
  <property fmtid="{D5CDD505-2E9C-101B-9397-08002B2CF9AE}" pid="53" name="x1ye=143">
    <vt:lpwstr>VESzZEoDZ/XFKbgo1XHxWLfEf3p+hixskICUOq2B9W/qgMloqarXIMmkA7Jj9whOz8FYmuZjo5OsFernKVBiW00GfKQasAT6BdHGNJ9FO3Ov8+F+ShcoXNkv3iINsKXWi/TH4yX1myIVYAmAWOmNKnMlyPcfpe+JCrAzVhMCLq3Uto+xoYHQUqRs5gl4gl1/hHP3x2aVQJZs60IDhr78kHDRU+FVRvdfMOHR3v5i7wllZGVhUEHC5IDgdhrwWTi</vt:lpwstr>
  </property>
  <property fmtid="{D5CDD505-2E9C-101B-9397-08002B2CF9AE}" pid="54" name="x1ye=144">
    <vt:lpwstr>HPfVKlUFcKl9jMCtTadQkrNnbPrtf8ZFs3DgVSxE5airI6EAl7bejzyV4dQ89bdFb4FDD00bpH3JspZ/s+bTKKQM3vHXHdTuy/arijWZjZP3cjnQg2+/G1DIwmRvWd3zJa1MdRo2wL7n8z4ecUnC5kuYW+A7lVVfpnNyK4GNaiJN3m9SmUYN38tSYFwbq31U/0LbX95aBwqibc60e8PsLd8QC5o8XSvT4B8KvQhIm+CtjBlxt6BPuO3VAaXqJ9Q</vt:lpwstr>
  </property>
  <property fmtid="{D5CDD505-2E9C-101B-9397-08002B2CF9AE}" pid="55" name="x1ye=145">
    <vt:lpwstr>jT38p0xL0Se5aEUKWJrwcYQkP2JvT30vX9WXdxMh6YCxBqobb9fQ8z+v52NxzWGvf+hHK32b0gAAt7POqs4nB3dkOqF/h1WkGCcNp4WueDmxKb4Loc+fU5hiPRAbgeQNmT/2HzwcfQzXzgXoQ0oxd432UR4BMpt8CS5T8fMGyEL8F1D/+IVnLeInX5wF4ogs+r1MnYnBmuHpTxe8EcKgtkd0QvWXO8Nx1ReIg7hwJhGcgeZma3OshPXXT3IyaA0</vt:lpwstr>
  </property>
  <property fmtid="{D5CDD505-2E9C-101B-9397-08002B2CF9AE}" pid="56" name="x1ye=146">
    <vt:lpwstr>B6pazwk6lBW1bCzjbU+PKjBHrotgAu5iu6ZMvb75rfDL7Qn5MQReyxeS0Ctwyezi59Lfj+l2EJipUKQrji0UvzIbYri7QaGdb1oXtWiy2vfkKKlyNLlepAzEF5immoJzd7ao80y+OdvRGELjLGvJ4yrqd7Bp1SIrEKFwMVUxJQgo/rDimxOdyqOyDraYlpITiR/eF9yIhEi+opYlEPC6L1yqVwLKHAkRzUdDQA7D5InhHH6C45PmHCj5p2mDQoF</vt:lpwstr>
  </property>
  <property fmtid="{D5CDD505-2E9C-101B-9397-08002B2CF9AE}" pid="57" name="x1ye=147">
    <vt:lpwstr>pA6OzcQ9rZkJCnA4zYxLRxoeijcJI3WokYmWiJ6qNxU9ec+CJG0nf4naV9qEQSQ0Il0hNtaPfsuh75YyXjQWOJpLWbfCFG1kQ2JqHymCV1Zki7C6Tc1VrKetSblVucJ6ez9QKZRutESvoMH9o8lw3R7dKhSQLN/d9VR1TXyLEfdo/IQSVO3Ia94ZOXsUJbtR8JmIKkC+vMjzK0B8RjhxjSDVzUGa/QUa2bFIYhhOdlvxVZRLVrCb2n3jVFRZV6n</vt:lpwstr>
  </property>
  <property fmtid="{D5CDD505-2E9C-101B-9397-08002B2CF9AE}" pid="58" name="x1ye=148">
    <vt:lpwstr>FHAyTDvKPFbYBjJPMpgJXUztLFGRSSMBbEaS5zc30Q+2wloTlZQ7ygEbXAipXv53kqcVKRImOtpuxqJb2VqX3eoYlgYaVQrOT2oAb4U2FXroX+Ye4dPq/9sksrQRqVvzguqbb1U+gzsTzvjeQWa2EK8gMtBcyHa+I7kY+c0MjW3mQgX3/xh2uF55vxWzu090kpbpLwM7RBH2Tk2LCREwSm4VSZ3kmd3nRFyg09PfWrQVjthzYaiVQaVofnonrX2</vt:lpwstr>
  </property>
  <property fmtid="{D5CDD505-2E9C-101B-9397-08002B2CF9AE}" pid="59" name="x1ye=149">
    <vt:lpwstr>xfHARilhWXVMCQcSMj9TIvLfivhrhZuERPOdVs/dkngwyOJkfLWYQmlZw9A9U6ckKPJG8A4Z+GuO57mPeNFMcGfvpKXS5N3XS5Yq/wHxLv448OcJhvjpVtGJf2WRAXjVFX9wnfwuOnzSVNjP17XZVUj+YB2UG9yXJx85jh8b/H5QdCBt+5R8PWA+ddRNoRjGdNbNNqRqncOIcCKezs4tFgQaWrK4I2jE5WYvh0J7uaqfSiBy1c7HqhxyrBRgm9N</vt:lpwstr>
  </property>
  <property fmtid="{D5CDD505-2E9C-101B-9397-08002B2CF9AE}" pid="60" name="x1ye=15">
    <vt:lpwstr>b3QLz67GX96MEEMIIZEv2VCjK8Xo+bQTwKGnrYgbwoX9Af5kRy8yfKHlpwmKRd9d1JT+7uOvEfYSD2ev9UZHY/cu6ryamrcd2jj9+QLCXueM8TwV3QlqEoAYZk6DslaXxyk3ya6qA7bKxsoTlN5pn6363fySAlqDOLfHjhnY1M7zDtpqiTLmdeZqkrC666Lev7N9/DaDHr4x471vPAy3/f37l5W/F6UKMYocdR+rcRp2FkN/YGF/KJX9YHqYN8z</vt:lpwstr>
  </property>
  <property fmtid="{D5CDD505-2E9C-101B-9397-08002B2CF9AE}" pid="61" name="x1ye=150">
    <vt:lpwstr>F7U46PZnq8G8boEa5qtmbKkK6stp6/1/6kjF734gGuPKf1yicmtF4nyW2SiPPLbvuv3n6Wu5jRKpPAmAH63up+451ceFVYjKiANxsc6dSSDLZAw/gTmqqD6Ov2usxfegLIg3sRkOR7EH6QebN0wwVpHunnsyHEpZTKaYMQfz6uDWiTwxpn4QcMALZ31Yeisq2WOlu9RR7e39uiSxmAVGP+eKLXnHcsSXZ4CrWTHPEpFL66Qpyh6RtdzmSDpt5RK</vt:lpwstr>
  </property>
  <property fmtid="{D5CDD505-2E9C-101B-9397-08002B2CF9AE}" pid="62" name="x1ye=151">
    <vt:lpwstr>w/sNtCzSMjIdSI34clyO+M5iEt9tzU1zAoNBNJ92dUHE0HXpvPA2f4EY+X6g0frT/02yQe6qKJ3v37krOLLQdSnZ0qIVmqi4zj4OebhbSwZSvQyS48ZbERE+Zo5S6ujtuFYCipnoZ38pgF0cOPZBy65DzBiAeJMKXDf4RI8jV0vWF4hi5HhRlSwNun+mNtQj0KivOHOJoIXj/v3NpIiSjwH+lkAP5RTVcIWALvsxYYu8Wq+FfIbJp35Mkn8AgD7</vt:lpwstr>
  </property>
  <property fmtid="{D5CDD505-2E9C-101B-9397-08002B2CF9AE}" pid="63" name="x1ye=152">
    <vt:lpwstr>11efqmVclse/9X7FkuIMw1nF0ff/6TenRTdpiNR7UrRvSkGC5vNccy3XnJP2ERv68rUp5Cv7epO35ae2G4ojiRfeQphCBN0DP0XjsIRYuaM20aFwTJMV7S4Q1ySzZlbUYit6le3Zr135HMWsdOD4wcipUe99RaivF+JW+nnCTWHzWXyNXCKz7EMDSzQTzFQr5mmLoFQgCLDBnYSAWwVtkUCowM2mwwpk+LfaXUiWVvhIf6i3YPL6nbEQOO8+6w0</vt:lpwstr>
  </property>
  <property fmtid="{D5CDD505-2E9C-101B-9397-08002B2CF9AE}" pid="64" name="x1ye=153">
    <vt:lpwstr>ADmOf6hkHSQT4I12dQGRt/oCtr1j+sBf+S/aunSiZJhxcZMGICzUYxjuN3LjhEnVdYxOiDM0Yju4Moh3DOgzly81w1GZfaHAkQoPp32eefluN8COxMgVMA1M/JiNezAwwg7Xa9bjUeSVUI97X8y4F58W8q1WGoWNTV5L5YxNyBrUTLNK/K9BSGGoGphYaad2eBJP6vDHc65Pet8WM6gLkYuvQtHoh8/5U3DoRvmQhJgT8rDio3GA6h8+0HPIgKi</vt:lpwstr>
  </property>
  <property fmtid="{D5CDD505-2E9C-101B-9397-08002B2CF9AE}" pid="65" name="x1ye=154">
    <vt:lpwstr>CeHaMG7OKdbHAELoOA3mb8o97Vis3rTKdJr8RrNwirz3mu+kylTSdVbhcNut7P7ZLANX1ZQ8BQsh3qXZuGdrIwoteOsLrF/kuedTCT848CluSjUZs2Kk4rM8MNNVDUSrE3ljKbuPa2a3aAP8zstyYpK+CXiXBFVSFeMqKGQZBw1VisRhs9hFjfHObbhr/5s/YxgKwKyfXkxzp7zcpdh62uUWwEErSEbWA2j4yC5EfW0uVO6Qf/hBJf7FraQoUGA</vt:lpwstr>
  </property>
  <property fmtid="{D5CDD505-2E9C-101B-9397-08002B2CF9AE}" pid="66" name="x1ye=155">
    <vt:lpwstr>Pc3a2x5In81roqyjFN8palQ2S6ZxuReGvZY6lDx/99GxCnUcwdZCHJ8CnF7qFYilY+SlEnbrv0ZMPbRPtVvCFUDKFbbW6RO8j0mopT5xTBWcHcqmWeqLm/DWEzd5brfdl29TStDTFx8om6pOLzc557xWiaU176B1CmZFwSflzL385KrSpayjtpjX8dt/2dW6Kc+XIgu84PZoht9rLj8GKJPFUSK4MB+79fSf4yMyaPszbphajIB1Y7x/zRh7j5t</vt:lpwstr>
  </property>
  <property fmtid="{D5CDD505-2E9C-101B-9397-08002B2CF9AE}" pid="67" name="x1ye=156">
    <vt:lpwstr>AAoj51G0bh+7wgTp1Zcms9yoTyjxj9Syzu4OPljtbASYNBCz4yH9/2l/a23Xxm5icjFmn9BTRwndBHL6jPaF08fmzTyVnmwZrl7Y0p5TflUo5wXdkEMkJwvU+BAcl/+2PB9VwMUiJSrhjdeAXG4eSAqbicwGcRrksaUKVKsm7LOYFt2mFkGDD4p8DQ9+3gBOTZkRHkAEpPbI/NVFz3FneenlwG3GqzWlbVPVUclOxeKxj6kaKkh/vk+cd4+QBbC</vt:lpwstr>
  </property>
  <property fmtid="{D5CDD505-2E9C-101B-9397-08002B2CF9AE}" pid="68" name="x1ye=157">
    <vt:lpwstr>r9GVTayiw4FZuANUz29n5MDrNuX5xNy/2F7toQLkcddMOJGCyJQqEnud6g+NvvdarZUy54M9HmSzHyqQ24JEtQLI0OuM8jZIt1KKb/sXhQNLMS8Oc2CApSzeOt2MMLOr8kvAcFaU3Bk7FRnjBpGuzwSTWEnI45ebJkiOj/z2TwmJMfSCzxv95QnB9+c/HNn3V+T5dOASaD6+qq68/Cv0J99q3R/XxcRjWWFvvwq2/wHPURkQ4vPNkUMvqhHchxP</vt:lpwstr>
  </property>
  <property fmtid="{D5CDD505-2E9C-101B-9397-08002B2CF9AE}" pid="69" name="x1ye=158">
    <vt:lpwstr>ID03H0pD8ldN1dSLLHUpVMAsZPL2YYzNRRL7H1Y6M974su/bWEtYCeNWJHEKqHobpBzHB8DS5ndnLb2QrxmsF8JMlIXxggr07K7aN2ix2lCIn1UvI/GnD5mspHrSDkM48UXMPj5+Bf6feMhfY5SzhpB11kAOeU8W4WqSCVL7hDgFRsCqi3uCM5rfgdYNUAxxPcEndmdalxDHhXGkXfStap4oBaOVjGH/oNNFoHhnT3GfuHN2HXs4umt8HtVTy3t</vt:lpwstr>
  </property>
  <property fmtid="{D5CDD505-2E9C-101B-9397-08002B2CF9AE}" pid="70" name="x1ye=159">
    <vt:lpwstr>hq4+uTcpRk5m6QySOl6W4SXKCEVnjhDaNLRu+IgBTrR7YYQX36+yI5aeN8AsCsMWfqzega3UUI8g3+TH0YmlZKpnxGuanCNbhzv3Y6rGLttecWZOP+jsg4Stjr82rMO5/QgJxP4ZOLpfl9r/Zznl3h86fYYhT1xw68432311BgrANqosv3/1fF1aOlHwpEzSnFJMlCFEbkhdOs3JEQR/SL+YKWZAKlA2fBmlNNwnH4zUiW/QET+zk3GlmbleTNL</vt:lpwstr>
  </property>
  <property fmtid="{D5CDD505-2E9C-101B-9397-08002B2CF9AE}" pid="71" name="x1ye=16">
    <vt:lpwstr>DLtVgKSJ3BzfZxExj2HCORSy43ClQ2OpRtvE9xBooMUWShzi0NAtxtl4Frvt6fqSkrVc+MM3qmVvtPpmN/3T0DT8YruWLL7TmkP+u9wO+vUVUFkHcq/kvaPsL3kGsuqEWdCwl2CiSVR3Mm7Qnz5D2m3rQFlSIPi9fctuJwWha6rcbXH4Gr5Z0sLbqfTbLUeCKKpvNftK29bazOjPLcALPZ6zYH16oVm7zhCdMZErta3daujyL4F1wyqX7o/GHU0</vt:lpwstr>
  </property>
  <property fmtid="{D5CDD505-2E9C-101B-9397-08002B2CF9AE}" pid="72" name="x1ye=160">
    <vt:lpwstr>z7G6iGTiv5ctbGD4WDrD/hqII9BYx1V/FLih2HtpqUlKc80KN63KpudevlKoHwNYZVHnK1BfwFaOAJNIdlP9hHq61Y+rpsNe/YX86JlwmCW7PLruvAsUIi1Y4cGeQKABgUDT8MmnK+++XKAbE1jynoW3nqIP+4C6ZwrPatuU6iAowH70Eq/YBtCbyLgdKD0W3JWQJ5r1YxZJXJNaJGbX2iSZqKlK+PPjhlqGNo6elPTHgKbKgkhJEa4tPsvXKVb</vt:lpwstr>
  </property>
  <property fmtid="{D5CDD505-2E9C-101B-9397-08002B2CF9AE}" pid="73" name="x1ye=161">
    <vt:lpwstr>A4co319vdOyb/JNMZ6j2QSzE9uVH0f0bjtxIPgtiO0UD4XWwTnVupJv/kIKj2QjcKJ4eHNqtoksqo65m/mqCaPLse6fWxXeQxmTqj7PxBmNF05lp3ypNAeY5zBGVl8UhlSNsGfHiTvocGLLZD5dpIaTPSeyl5PeN6xjzVA4k8vvpXi2iyW6eWOW76+nVCCAA0is+e9xchzQJ+zVAuKcz0KRjdeM+PS50/nZyv10FLm4p5lUKppxUBOpjYy19CFM</vt:lpwstr>
  </property>
  <property fmtid="{D5CDD505-2E9C-101B-9397-08002B2CF9AE}" pid="74" name="x1ye=162">
    <vt:lpwstr>hQlZVcnMq6Ycj9/LbwpnN7eYJf5oz9hfZf4mMVU+29hEtQKxwn0kbBv5LJ61c1jXBhPcJHTDHQ7+qHO7lHOaRWZdHYvHQdVFspC9q2qzSk58y7IvovhnhgYC/hDJg5Y4LkyBj2j+jCc8gTOqpcmGRxsctiuFfQGG+TGtEuIqqfESxqu783EIMv8Y0GY98JIzIiCJmgu2nQIuTE63NO2PywCq1Jab6cuQhtmuNhHBMicZFt3/7IYJbBjgULuIBWC</vt:lpwstr>
  </property>
  <property fmtid="{D5CDD505-2E9C-101B-9397-08002B2CF9AE}" pid="75" name="x1ye=163">
    <vt:lpwstr>g6oeyO5vR9s07b/hW68nxocgsLZsYPX8rEG7Zks146SWrTKMEfpozZm0f786/lSWkxYwfATPWlbf2Jv5i2+RhPaWWknyFObQ3usjyIby3fg+DyJ20UEo/em3fJAdkFIfGSIP2peCTVO1oDyrR3YCTDCpb9k8+RjhAv9dvchQ9aZYpJIOx4R49mNYQJO5JznmfQyWUUm7Ai4A+Vc1JmVuaO61hbmBbtCFDvsY8tOLIKQQSNqrcDAx+gTzTUITxFV</vt:lpwstr>
  </property>
  <property fmtid="{D5CDD505-2E9C-101B-9397-08002B2CF9AE}" pid="76" name="x1ye=164">
    <vt:lpwstr>gd9sAyY9CBMgLhic4Of1A65KDaoaVHjQh0QfENFpuB0nFKp4sVqX02zMbcftAY/K64e/GR+q5l9Go5VGdM/DhLKeU8aSVFhvsumCd30d3ycjReeTBSQGlN8ujKvZ3hHU2T8oa59Y/ytTVh7CX+BUOTOy14ZEuPjrvM0kIujzgyAaeIzW7u2Pc3ZEnKp4pIDvUdSZPydJSPSt9W9Vg7pLP+Rx2LamzF+36GgVU6P658nNdKEJtSGNskCgzZIc1BY</vt:lpwstr>
  </property>
  <property fmtid="{D5CDD505-2E9C-101B-9397-08002B2CF9AE}" pid="77" name="x1ye=165">
    <vt:lpwstr>LsF6g9aiLosZrZPzYQ3w5yhIx63+WpDbT1gvPhDsy7KqkeimxIjqN4adfHw7NsUMkMTz3HZL2rEwW1SEqRIoBHWSurFrvx/AHepBgM/MvTWrgcWiGxITiK4GZRnzp5jCVDd5VCC8kJHTPJJr5AbcHGkiL4vEoLhNEZtUA5kNgm2hVJqqhpPl0nKqlc6gfZQez6UuNqbkMrXfSzPfkB6vgm8kflcf/5to9xulNXKsa6mH7kL/0FeMmmGG4DX+6nJ</vt:lpwstr>
  </property>
  <property fmtid="{D5CDD505-2E9C-101B-9397-08002B2CF9AE}" pid="78" name="x1ye=166">
    <vt:lpwstr>feIDowTKKxL64GPggsZDP0mBij/xnYAhJ5VHtqWpF/IdD8WJpbvOX57HuY+M3WrLC1B3Li6pYdrBsjmn2xp06FCwSgbEAkj3DgKgzfT2MuRX3drnOy86DfvO+Z50DOClomtD2awc725voB6GsdP4bVxKzuw20vI8VbGuHQOFyqPOf2MT8YuUnbag9iSbSh1zNqkfGU9UV+rFnwbi3YOE0jLIhAVZ7cZhhrBlHO2QuKNZUKMscHYMfu+S3owDJwF</vt:lpwstr>
  </property>
  <property fmtid="{D5CDD505-2E9C-101B-9397-08002B2CF9AE}" pid="79" name="x1ye=167">
    <vt:lpwstr>pkQcAND6Z+hlmv4iMuvoF9uBuTu98MQUSUJVMxpKbVr/k3reh6F0WJ+TJ0M1XCyzzHFXUyu5jQ430zUK7CVEXiRUOwX2F1abjZiMQVo5MIetqtJ3HN5Qf0huvIO60Ef1fB7qxORRKMSwW5oApD4JwVr77KSntbA/50F+p47Ey9fJlIc1OFX6LT6yOA6dHCS7svXMZEOS1OK7vJeCbcZn994ACZtK1FbEIOqZQjc3+nvmoQuTE45Gx7jdPjqqfuf</vt:lpwstr>
  </property>
  <property fmtid="{D5CDD505-2E9C-101B-9397-08002B2CF9AE}" pid="80" name="x1ye=168">
    <vt:lpwstr>vz+0UU6Q3/eE5JlDi2R1WayoFIEHrLXj8FqdgiE8nd+nZ7vs+aCp73fQyzn97hQlGyEgfxjJEjyZksrvx81WENwq+0XeV8zUv4sYqivT71ny1xWtE8RDJBuvX1t4NVgCfnbKdgm7Lx/KG09xDuaqmzIVkXfT9OwmhM7dTtEfR6XxqU6s6GKXkEGqX+7kVIjZJ2UdDid8O6+vTgpI7yy29O/A6XhM/6ID/VEY/2rJ9fLrPe2wtb6UXyhP8ZSdDmy</vt:lpwstr>
  </property>
  <property fmtid="{D5CDD505-2E9C-101B-9397-08002B2CF9AE}" pid="81" name="x1ye=169">
    <vt:lpwstr>Joa/U0JSOiJHyOqunLvbQy4clN9gLBO3jIc0WyrFbUrPEOiwizngOkF+72x14BMPTDFGgHbiuu+z+5uOnaf2Oj1wjt1czgNC64bk8HW9f8Xi4Tfmp+BvYstWe3TRmnFw5Mg+DwQxvn5UTZvi1EUPRhaEoWO4jwNDy65QHABlneswyx+GxHPDPY+xfjPYnXg9szExO38uay0sp171MzXi/nEaExj6KE6Mp2Fl9u49ixTZKhuwsxnE4UbtjHyyZVP</vt:lpwstr>
  </property>
  <property fmtid="{D5CDD505-2E9C-101B-9397-08002B2CF9AE}" pid="82" name="x1ye=17">
    <vt:lpwstr>gyTiY/B8uAafBHIUzrtUr7xgYRQnquNV+pDbxZ7NQIqRUJgvJUp8nHurQOFxhRwlXJqkJ8myU+6NFoKXfr/pq+yfuRCpsd+yUjS0gdwWs4XrFWSE/UOaptgR/LTQauP0w5kDYV5hxyrEz69ZUSuN2qILlxjcnpDodIsua0PWkV3Sgh+KZi7dzmReNJyS2bKLs9Laa29LFMbxbDKCFirwcPnubfvh3pLdq/co6m3297Ngk8Gk7f7b7hPJFXCU3De</vt:lpwstr>
  </property>
  <property fmtid="{D5CDD505-2E9C-101B-9397-08002B2CF9AE}" pid="83" name="x1ye=170">
    <vt:lpwstr>GcJnAHODs45AIfS3Ej/CSJ5wYpQ7NHcGykW3L6e5cEp7Zh27jAZsjOZTrhuFf70/gPxaec9QXLQygZcwjfdjXkTc88gVPD1Qii2tBt8rdAOiIlm3P05RHEACCuab3b21B2Ps1zFGp7vpS2+2w4zGIFePl63ubcRuByVbHm3pWhj2QUc3cPOYvrOIp8QXbPrm/X+PY/PfJEKkh1LICgCnnPdCeRd0oWfqPKWpY2773jZG/aa2iG6Rn0ivtPa0eu2</vt:lpwstr>
  </property>
  <property fmtid="{D5CDD505-2E9C-101B-9397-08002B2CF9AE}" pid="84" name="x1ye=171">
    <vt:lpwstr>EzLPhiMWhRKipU7T8mVHs+hZwzpIAKmzeH2VH8r2+z9axkw5MXMlevRD2pfkP95mAZZA9VDTgF2IIL+1KS7J2/oC3rwEICRi4rIYT3i37USkWGlSLmvGPDIVuRiQktI8dMYj8H6tKmTJKV23fMyoeXZs3vMrHYISUwXWt9ECNRUVgEbcX4K+CZpycWZgetRlCCXXc5leqm6loDCL4KuJED1Nt2TaKvc2PTG54asgMHhI+ZBfQdAefhhG2ykzgf3</vt:lpwstr>
  </property>
  <property fmtid="{D5CDD505-2E9C-101B-9397-08002B2CF9AE}" pid="85" name="x1ye=172">
    <vt:lpwstr>qd4KW6rFVahdLfJLR9eB2HpzcRL0VcTXE/dS9pjre9OvDKvc2ChtznfSBt4PuLYsI+ss2cB216prVEf0RZA/9JWqUy8FKEnytyU1KO7FOJ8qYX3GjkKQmSVrMYUtC6FfzCXCxcUvMN+3hkJ+0rMsDbE0S+kS6FrnCapNp9BaLSv8H8YXqX5anydLOOQrX8f+eeoJy4W2p0/IzpUoa+O3+eIEJEQgQc5ACcico5KvjyFgNqTPfUHr25SpUERswyz</vt:lpwstr>
  </property>
  <property fmtid="{D5CDD505-2E9C-101B-9397-08002B2CF9AE}" pid="86" name="x1ye=173">
    <vt:lpwstr>KtKAfAbhwi9ETsuavsOQzr/Sf6whW8Fhvye5+evjN4F6vBvK8fiZqEeLk+4nAnZ+A0Hv1YTy8/nbLphrZHttEz7gshfjf+sPyssBKgGMsFqOaxnxylY1ZEOpvWds+5/iClXh49JSN2GiRjvHPd7B/TyJxCVLohY0mfrkxkI83Pb8X48BbAw8CYafbjIH3Fz3YXVez+9rvDHJRWJ9+wRGHwKnmu3lT90VN6RVkda7O0GeI7Rp1BPd69u5dJorxtZ</vt:lpwstr>
  </property>
  <property fmtid="{D5CDD505-2E9C-101B-9397-08002B2CF9AE}" pid="87" name="x1ye=174">
    <vt:lpwstr>G7fHObA8GAkhr20gk+/iBfOj/kXMkTeCpso42bD0YcorYSsaKRby8VCLPxBx4d/JUJyNUaSipjxKbDDZb9LHtSteP/YOxJ58LLeHLPJqYMKKyo/1VyqD9KHH2exlZ4B5tnEYh3HEyPVN5oBMyPnSsHj9GXEYM61ZjwzCzkwLHS3EBZzTZsgT+H8PXDEAQiB3LSAnP8Kab1PTPdsGX3a6zLY7RV28fUJRsjkC8bVe05p04+lqqEZIClJ6hxqF3pO</vt:lpwstr>
  </property>
  <property fmtid="{D5CDD505-2E9C-101B-9397-08002B2CF9AE}" pid="88" name="x1ye=175">
    <vt:lpwstr>0tePaE4KwHYThNqaraYCftYP8l77jr/0a/aKxyTFvL0cyAvhvaQrK5sVn+0zvpf7gRaVf14E0vr4GfRWyS/qJy3nFva0ZvhPuFP06Ldmh6SuerHmdC0ZxQjfoEmqL9fDyOdMcaeeMcw96fBVTii7B9+ebeDIK0AAA==</vt:lpwstr>
  </property>
  <property fmtid="{D5CDD505-2E9C-101B-9397-08002B2CF9AE}" pid="89" name="x1ye=18">
    <vt:lpwstr>vmI8TFv+7APH7iks0nL0LCWH4B5d+zV/qre3rHnw/BRZMwpO5/nzyfShMRcuWQYRRBx/SLKM2JsUmjiMT/cyLRB5RIBug08JMsu/dv874KNLniher8b66xuotD8/vYkVa4q3UGJwT7WZgxJ3+jHiGvLaCy4Oc8WLAwW3YfV/L3y2v7MBayq5OxxET/mtzq5SZDzmdiljW2Fp5EBIz0FHYSKfE4/q1jT8bJLeg/XfV8i3XetrrC92lMT7c51LNl7</vt:lpwstr>
  </property>
  <property fmtid="{D5CDD505-2E9C-101B-9397-08002B2CF9AE}" pid="90" name="x1ye=19">
    <vt:lpwstr>oKxGokwdJAqfF7XZYw6sdf3ovgpK9bZZtvzKqPwQDy51IznPSo2h1X8ccqtm3HDnGsn584fSoJPOz+pos/OFwuCDGVkwsy3Gt+KSviDio0+qMplBRVA91d6nhacjoVbdveKkuIypbjocxAYrivbgHb1e2U7qZYorU+OLXpHH/EUE1Tjr26YNc765O8Gwd94J38ceDU64ZKLyrsKp7LTDPzVxZA4T3Qvt5WBrXH+8FK6hpAgkMtGcbfE7ZF79DX7</vt:lpwstr>
  </property>
  <property fmtid="{D5CDD505-2E9C-101B-9397-08002B2CF9AE}" pid="91" name="x1ye=2">
    <vt:lpwstr>xpOis67KnZz5kG9jJJ6ReRyaObC5w2q6YAsYtGLwlbpAfCoo2K9FNswPrwwvSdGYFjE1Q9gsCb9TmZQ0EVil/xK93BfNV4hrzA+766JOGWmBTnde1rooEGZmmerVMLk/BM4HS1dMXFRkreem6nZZZCDJQopI3Gp4y8oxPXpE7a6OdKdL3qRLKjdrujKeeJCrKlLaytBhgyXamB+5X8E86G6PTSQPRLUXpVasZ4HRrOOCl5wDx783guZwCm7qDPg</vt:lpwstr>
  </property>
  <property fmtid="{D5CDD505-2E9C-101B-9397-08002B2CF9AE}" pid="92" name="x1ye=20">
    <vt:lpwstr>23CzdA3AD+rAKk/B4HJB/JAxUkMsp8pVy/UgypfjYejGavFy7E8UpsW/zJM7lECiAlgNEj1Eaf+yVDHJrcQn7u7SjHYqFKiWaPaAqWcWDaX+7r56KcQSGH81fzkAVuG/u44u6yXfVu/av64t3bYzBamt5v170k3vbJ041tnv/ev7FuDOuWmBzINyBDJwhsyVs6JZjRXhueGzppg9drg/k5Vsh6Tuor5ph9457UdK0gdpSnPYHSF35l4mwZO+4bl</vt:lpwstr>
  </property>
  <property fmtid="{D5CDD505-2E9C-101B-9397-08002B2CF9AE}" pid="93" name="x1ye=21">
    <vt:lpwstr>XO66dAw3Qbl1qBZRQnJWmOvMP1zdVj/A82ChbUH+KYFnBPMCsxok4VfxizaQEOpvkMcgulq2e65MjAnNxu0n0yEE+enqDUf8gjZLnUqDG8nR/5PJN/mFGU9fMMRdb8dUadxU0h62FP0kIjJbNwgxZ1MCFN7wouzrWAxKF9hWrIxxzo8CWcctetgbFc9ofWkVhaFLbESdhb814rLKQLRSfMZ/mBRQGj6FPvxvaI86/2EJesDa0Lqc9pgezV+tPcL</vt:lpwstr>
  </property>
  <property fmtid="{D5CDD505-2E9C-101B-9397-08002B2CF9AE}" pid="94" name="x1ye=22">
    <vt:lpwstr>Vq+kqEsrKy+zIB+zM6YGHUAYlklPxxLnmqKPglGJjtSnH757KYj5ZwR+0P6Q/XXGWvyWBDjLLip5ULLuP30MPGsc0DMH/ON6YQvBdeVF/qDwTTnLQGBLp/sQlrqHGYjYcUBLde5dl7JS0edLsifc8q1y0mnpaaDqvcmD8CyeBDf1mbhC0oueorKuVO3BojmffxUQHDDVVEPM2vV5r4V/Ur6DEd+KBuzqj2x9dv/Qudy56A+94mxU5QcwXtqXvGr</vt:lpwstr>
  </property>
  <property fmtid="{D5CDD505-2E9C-101B-9397-08002B2CF9AE}" pid="95" name="x1ye=23">
    <vt:lpwstr>exhx7ljlgPhdPcVqiZ7CJsymymtftwUic21TsCiSusWdqYPeNwhwqH/promJpZAHKNXiw4noeE+ByrtdB4whPro8psW1IKT/3JyOxpE7qVRxP4oaK31i+fziZSpiTnoxHo97G8cfX7slTvg0daM6vMaw8slU3OnGcj19oqqQV3OFwtOPtQmjreAf3RWQpbSIWE7C50T60emNEBTf432/rVsDZMOIopokrAPAQulVKPNHWkiud29yUkEdmeU2zRh</vt:lpwstr>
  </property>
  <property fmtid="{D5CDD505-2E9C-101B-9397-08002B2CF9AE}" pid="96" name="x1ye=24">
    <vt:lpwstr>Ow7RMlCU/KsH+v3ErtiCj/hlt4KttefzgAdw49Dy6QgKVJpPFuxXFWZjedFnUma9/IW87NCrmYhv0EawDkK9R6kuc+7XOoiV3sdxYkPB8iU/WSRB+lHEr+LKV+R7o/hNJq/Y7PB5qH+4Z4Nn4DJ6YTSWgd9mwSQq1lvXeiH1F+D7NxuSB1poQwKkIFEdnWW+aKfNyah0nD3nrzuzJ3k93PP+ydAqZGhXvaBokyhGLB2vXBKRzCr+UydcIjb7b9y</vt:lpwstr>
  </property>
  <property fmtid="{D5CDD505-2E9C-101B-9397-08002B2CF9AE}" pid="97" name="x1ye=25">
    <vt:lpwstr>CTFao3C4kbgps2/ZCmobA9aoJlb9xhQPZ5KUNh3R1ibN6ZmsUkNTYOIucMDobFSx1pwyThQDnfDOHnGqzRTO2grRv6kiFw2+wKH2P+mu3BPROg0jrAJ1YHCEJb+ht6ZpBTtRDQZCiC5STo8whi/758boIVyRdUPejoPsv3rl+7LKbfDu6s8aWtKU64K29VVW/Bo0HPzK7MNYaaBr5BcsSfIUrzTRy7beejLQ8+LtZYqa5DM/Zhm2Z0guFdzAMxK</vt:lpwstr>
  </property>
  <property fmtid="{D5CDD505-2E9C-101B-9397-08002B2CF9AE}" pid="98" name="x1ye=26">
    <vt:lpwstr>B58XL8AfyHbhQNzLYlnsefrr8XTCzgiBaL64GlaNbvmmQ6ksmFLOxc/BcqHKGv41actIFnUA4CLekzWEJUmxH6BlBzz4Ps/dn6UBXytY3dazMdHgVWEzD51J9s5aq0ZwuEz2KrZ8kXrSBZzekN+drm6yMffJGJkhztQuSk4d2if0ZkWX/oI8DRRbZS7b9N0P4RmnrkG7BahB2whMggztQpfMDhtAV0bQEa57UoHD7NNma4CHtxybiq5kGIpZJWX</vt:lpwstr>
  </property>
  <property fmtid="{D5CDD505-2E9C-101B-9397-08002B2CF9AE}" pid="99" name="x1ye=27">
    <vt:lpwstr>WP6yUfZhl8X/o8FgsssTvd5eqbYVDbx42agsGXykRKbkD1VvbPaFkxyc/D5hVC0LOyfLhtM8Ed0YZHqzJhSS5eENdiIIMAYfDnwmwOfo3WnWYfgWQRjkF4y5zSYDeO3b/fQZlqCf4dWtbHZod2d2jRFV9Pq59e3iNDIK29/+ibItV9CrPNYMTT+AXz+zMFrWLTy+e/MjbsajJRFzq8wyrKDrRt6ee8f3mPYdOZ6eE3E2EAq+YjZ6pIC4OTx+uDU</vt:lpwstr>
  </property>
  <property fmtid="{D5CDD505-2E9C-101B-9397-08002B2CF9AE}" pid="100" name="x1ye=28">
    <vt:lpwstr>+cdrROeDTvWptCsB9tLS6bWS9h4/fPojdNfh3x/waQluOb33h2k9MLMuAtWpXHwGEjzJmTrszicBpX22C3UQfsQG/BIF3HTRn1mXd51tznDP50Zn9bppXarQzfFXx88VEEu6+ZU0tRJW2L9jMq2rnDZhkhHSdVKSus/m0Z5Q9Kc1iZJd4vDry1DU1fyUd8AWoO9Pznu5zC88RRMsYu+BnWBX/PuJb7oJAOgec/CNY5q9yjt3z8kZ3yGR32pQcBx</vt:lpwstr>
  </property>
  <property fmtid="{D5CDD505-2E9C-101B-9397-08002B2CF9AE}" pid="101" name="x1ye=29">
    <vt:lpwstr>S1cTQD9wwlqKwndfh9glon04N7XmC9cHSFhZpSV1x1NRX7SgMdi+Igmvg8ZZgX+DpiLwgkDekdGysKhIvPX8ZnHuWZMW2hEtEqVswi9R8sPa5QephCkD+vS++X2zIqbdsI9YA39ZJXGDTvaO6afVQPrI/WBB2cORR8u7t+VWJFZeDA/T31ukWPLzVs75NjRC1l81ijnOWv7/duK+D8JdACj0sWdSWYs04mIk/xhtyGB3OUSLYpF/CmtkskdR547</vt:lpwstr>
  </property>
  <property fmtid="{D5CDD505-2E9C-101B-9397-08002B2CF9AE}" pid="102" name="x1ye=3">
    <vt:lpwstr>hBPA4l6K6F+7WLydduUOhbONUmmS8I9/GkjTxloSILcBB7d/LPN7NR5bDdu08aPyb3LcCjDn7FJrr8hj6AAXgAvz+9+vD0HV54TpkOvJPb2skcU/h6J0xbYxp5ayldSQniA8VwQmQ7yqAsN0DlJfaGfDn6csi8t6SuEZOi5Ym6S7HMsif545EMZ1tKKwsthxTU9X+OKk0Rj2LpuQ4thJl8NEgO3+wPd1jsLw4XxpQXurAaX4ZdvdpKJSSDKG80k</vt:lpwstr>
  </property>
  <property fmtid="{D5CDD505-2E9C-101B-9397-08002B2CF9AE}" pid="103" name="x1ye=30">
    <vt:lpwstr>NBGCzgat3aGZTKWGYvWRx1gtVikrQbOVxBGukX5iCU1WRrRpauhJ1yyWw+xnJdmNHnrvuDNOF7YLjRC70YCDb0xshbr5AjO5gtYgTpOtnSNROys0Xs/jY1dNkzab3DfZZjAk3FA1gM3Dgrg0GBLKsEScouYvNYJyC3b2K1B0Yj6PNqs2iaGR5IMO0AcZY/6vyTATCQXVl65OgX4LJZakwiCraHVRLVJJ2QrZrSMPTHjTQ+FL878TOxaHqpl5CNO</vt:lpwstr>
  </property>
  <property fmtid="{D5CDD505-2E9C-101B-9397-08002B2CF9AE}" pid="104" name="x1ye=31">
    <vt:lpwstr>OCnV0MEG/E3ZaaI/tPj65mh4PdDWX4DoOHnqiv3g23LTsS2AqdxlTeiFdZK4sZeP173DBYXUXd4i6KCezVBlkXTOlv5alQiRAuysQNtoQe3fyZ7ZbAu2QTwdBVfuYw/5+KmvD3CJR2X0YJYwMNVHrJ8WL3mpD+11roY3ijQWicmtTwgC7Q08nuEAkk0XtIzTRQQiAGE9RD7v+Ds2jzz4lwuJSoSrFR3tZbk4Gdt1MbTk5BecVwy3XRqV5ls/ziH</vt:lpwstr>
  </property>
  <property fmtid="{D5CDD505-2E9C-101B-9397-08002B2CF9AE}" pid="105" name="x1ye=32">
    <vt:lpwstr>BRePqM5a0x7dV+TGRx/7HkWW2WTfhANQgBSRuOdRTvM+lGSnZcRUiLVV7EkLuXRTW8zzMt8eBqgpC6dBI43uQEoNgvALpWnrrkoG92cTmQ1NNFxLFAbsYdKMDKEwpAoTjVrMzMB2odIfrJD1gwk/bxWSLrWd1TmKeqJbA8WL/m56cBjmF59Pe1eymvcl1JammX/eIOXuA4/nDDfUR7jpEeVJf6/6ByRORwqe9DUqrNxcuTYzE/5ZX7R0lKTPuo+</vt:lpwstr>
  </property>
  <property fmtid="{D5CDD505-2E9C-101B-9397-08002B2CF9AE}" pid="106" name="x1ye=33">
    <vt:lpwstr>cw883bMBQNtHfUMfIemJx3b+Xk7u81DqoopBERzOYxAX5V1DuCHQegmhzuzE07y8Segl0O+gBVy5LzgRNNeVp91C71fp4t3lRAAfRU4UBFPoD8M19cZKrQrVwHVAByRRQrdzSig9RxJbI7irO63Md1Y0fsNaHSegOk9J9ub7haaJYe8JXh0Mvif9GEKcGnkYx/ZSdg7f+psOyTo/rCTUzz79CEUhmRbY+0ZEeKJvzIpIcYWFLeHI6aEy9RjXWvi</vt:lpwstr>
  </property>
  <property fmtid="{D5CDD505-2E9C-101B-9397-08002B2CF9AE}" pid="107" name="x1ye=34">
    <vt:lpwstr>Qf69onT4eWLMLkwRyKqIdxd5D5p7RlvoQfHpZHFr0gwafuERpU6RVed/22qSuyO948Tly8uNs6N72X6S/+yY7JkGuTfhcxBo2Uoe5gSQEetoL3ByaJlNTaMf5IuSxn6iuy4k72Oo1EpkoxRLaB7hqXwgAeT2gZDc28HELnQa1RPhJFyQfDnC/4EeoMzP5amGwOnoNWiB2HryH+yMdod7GH7LENAHL9XGaQ9PSvrJEZFrsUUjGt53PxkKQ4UDu8R</vt:lpwstr>
  </property>
  <property fmtid="{D5CDD505-2E9C-101B-9397-08002B2CF9AE}" pid="108" name="x1ye=35">
    <vt:lpwstr>lE28px2NJUaqb4y60Kvs2wOkVwe89RQkbAJcflHFsOnx+Qyb98o9Xy2Jv0Ymg8Z61Ug5bFEMgvHpsPI3K5RMJHZxckPXYzK7jXWs/eNJ89kCSmvhkFLhlgjt6gTnTvkL13zFYnuqKJfuvqlzjyEfnkAZtX6vpePvUHulpaNalTkFfzHgXbdKqGx+MhWKwjnWXzm1G1Ojdw5WM55ufA+CmLNF5BOiOCS5HJnBaIH07lnjcWrK086vCcMhE5yBdFY</vt:lpwstr>
  </property>
  <property fmtid="{D5CDD505-2E9C-101B-9397-08002B2CF9AE}" pid="109" name="x1ye=36">
    <vt:lpwstr>/6DeF7JqyiQ9x45Q0bUpfsepw81gCiEF7GB5l0SCOjUegJ7pxvEoJ5YGPMu+eN7YOmJ6+AkqFPP3wF2XpJTV+VmLhTfhORElPWF0jeQFog5s495twoNznfQJ33Y6WlrQAEWWUN0+b+aBnZOyLoGXF/x5zOFSex6l7cz1n6vlL1lv+EzyC/3QQC+EyrkTDSJW1frYpNd3js+9pq5tfXRiDlJsAv6SEyeUAOz/2SO0EvbGCtuvMUo1xtq/ZQ/S/e8</vt:lpwstr>
  </property>
  <property fmtid="{D5CDD505-2E9C-101B-9397-08002B2CF9AE}" pid="110" name="x1ye=37">
    <vt:lpwstr>yAf46SjqGLTST+gT8w1lV+J2ak/YR4zfXmKlXEvh9YJZHIH20qzJIdcIb83u5Vb5Vnd7lWB5CZYMdiT12ZvdGHCasH2hmNWOG1WmfPvB7+L862lK0tY/1OVghf7CgYTmgEz9qMdVauE2JvRKifQmJFVw0B+vNl1t9akJxsSM7zPR1Yo1By7VQ+paCFDMGnT2jJTZcJgKrSuVEvMXsz+yXfJeiDy3KUUnlTkde5verRu+4f9+ULdO98ISR8iTQi8</vt:lpwstr>
  </property>
  <property fmtid="{D5CDD505-2E9C-101B-9397-08002B2CF9AE}" pid="111" name="x1ye=38">
    <vt:lpwstr>sQ5DLg3U4+uOMG3X3u/lwYYYOMs+nClL4jQiAo/+5Sc3xw8Lb72f8w1ni3lHfVp2YUo4YM70eYP+QmPnNvgKAr4D3g7+Cvoe/1n2083ib+7H9O6ifbYEXc131cgoVX1cY0kzci+1iUyCP+bZtllp/wfCZZQY/Nu7EVDVlHntwicAs4Qb+eVDgAmqnxL8gkpxteB4gMd4RbssDCZuIW+U3VOqkl4GLiw5FT7/ntP8+TO9GQ9GeeYuYSCa07QYUoW</vt:lpwstr>
  </property>
  <property fmtid="{D5CDD505-2E9C-101B-9397-08002B2CF9AE}" pid="112" name="x1ye=39">
    <vt:lpwstr>Gq5R2AiFCDg8T/M2CUiit9ZUvzYJdf7aZ65Y40GB/Qvs2FA18+TMQDEAOb3VorSga1GrLzPe1maPJQ8ag9MbpXjYGygRtzYI4kHN4Zf59YdQBLTIyO9Uv8sw1HL/IVu4ABvZbou3obF1pBSjnBqykuCBWKuWKAREeIhVtC60HO4c2FP9o+5Ak518t+W5ngvNvrav9vnzJDyObwg+YLTWwtwt0xDP39QD8R9xs4K//l//v5nRs8373NahauIhnSY</vt:lpwstr>
  </property>
  <property fmtid="{D5CDD505-2E9C-101B-9397-08002B2CF9AE}" pid="113" name="x1ye=4">
    <vt:lpwstr>BoRgbbGXJ3u0Gv5b8npGrnzD4tsNvUDIZjVJoK7Z1DOKCDdTxHuTcN1TmAz/8sS8C/v3U7ff58z7uNDWLztsHcOreh1jaNBIzMdNva/+qmRra2BkHcGn6vj3R6W+bi7PVgFX7IJGY/ulnNenESr1crG/RWCBehL8YkLFeEDoTu++hZ2wSD2YMUA7cK94toLe7Sp5XxEX703H+icSSNywAeQEH6vVFnBjatyIFk7Ly4u05+FTWxat63NviFk0zHy</vt:lpwstr>
  </property>
  <property fmtid="{D5CDD505-2E9C-101B-9397-08002B2CF9AE}" pid="114" name="x1ye=40">
    <vt:lpwstr>2oluliDKNH1Z6GrpEQ/jkOTpenqQXvR5/GVujVDTOsn9hoCVt/fvetgrHir3GAHF21jZbCTbtwusl8Znurh8I04dJQrq6V8Popdooa4jjjGTIgAcoT0XFkiU4f9NDOQ0yKnC076srZAKQZxJxQTGMeSO7nLNXUihDyeqSd6S0RF8MwtbKbYiRLiPq9XctMXPkZJ5l1gDxWlpspI4Ph1ITS3bD/f6turnhrbIBBU0Wiuw2CJhP8A9mSqCR4xE/Ab</vt:lpwstr>
  </property>
  <property fmtid="{D5CDD505-2E9C-101B-9397-08002B2CF9AE}" pid="115" name="x1ye=41">
    <vt:lpwstr>46LjUwOoG0fUCIQTP6Qq7YPm+DzXD3EAtMHSUItu76Gw2e65jKKrsdJgxvBnKftd2om5MM/u6uLG6UVCla1oMpzU6g4B/2qK3/8m50+0qX7nFH+Cpz7H+6ZiiRcYQYPbbGX7IuM3PVhYw8TxCE56II3wq1zZ0+DPVug1otgrreA2zoPIPRM604xAuWbvrZAlIn8jsvcf2o5tmMVeFYawsSN9/XfUKOSI2ivwjTQrRwwikHrv+ShjuHiYgJmV3HS</vt:lpwstr>
  </property>
  <property fmtid="{D5CDD505-2E9C-101B-9397-08002B2CF9AE}" pid="116" name="x1ye=42">
    <vt:lpwstr>xV1upAvQZceSvHGwHhHaCwuKCVKoR680PQShD287fjfvN1dVzWOO9lou2s/OQeZKt8vxVJ+dM10HZ9y8+rixNJXjOs3Fcozv7i2YsK706qrctEYnPxXf/d2CnI9qAWpPkRVjaAkaNOGOpFlCetpV7MCobsReFjXFgjMb0cBH11osm+ZeFK1QOUiEIvrA1O/KjEOTRWuc8IO9V0W+P9addJxg4cWwNN6fOYa6NcccI4uB21/gJ9h3SXoHDTGN8Ej</vt:lpwstr>
  </property>
  <property fmtid="{D5CDD505-2E9C-101B-9397-08002B2CF9AE}" pid="117" name="x1ye=43">
    <vt:lpwstr>9PKdsNzIRab2O9v0LLFgce2lvcZ/X7Q0TaMIss44Keidzz7zwHuq0CWF6nrHa3IyP/t45Mdwl+a2B4NyYTM/nK5iFhMg/KgvGFqzrROWeKCxlodPPgJospJ3b1q2d1J1ewQ7qCOn5TcVEgRAhG87+cDYhOGGoBEUKL0+n2f24Q1nXaK63zc7ZnYnZ/dkbsxudWwR6r2M6Zw8Cfk7gsCGV776EfGJC7D46VHNSymbGZDSlCNRyEo7LzQscls4wIu</vt:lpwstr>
  </property>
  <property fmtid="{D5CDD505-2E9C-101B-9397-08002B2CF9AE}" pid="118" name="x1ye=44">
    <vt:lpwstr>XTaHHllXCXeQyBiMBlWU+i81R96jsTQgHALLnFyhdlmj5F/aYksB/i2COP09iPqWYNFdXWjsMhC+d21hxzLRwxoaG4wGf5kmEeaNUPtAeLHPcs53E7CxTxHffIgsBaYzNX1h8GglLo2JltiAQRNmfZjTj+iTFTjrRMDUNWA7d/lRkemqwNCP3dARdZMl2pmoysahOCZSihIFlyXfZjoIk07YbtGDh7aQgPvfH9YKPaCXRBgoXurAyBy7p8ZQSiI</vt:lpwstr>
  </property>
  <property fmtid="{D5CDD505-2E9C-101B-9397-08002B2CF9AE}" pid="119" name="x1ye=45">
    <vt:lpwstr>Wwf9v8//QIjws/9NUMfgDiJVMY4vwrPoPdrblqTChJAS4RYoM6r/suVYk9AlxZxKHFX7kQyEg6paFLb1xxHqFs2UJ7xDDG/zRvaTBQLNpPEPTkti+X373pLdbrlj+4uLWhb9pTkSzCdsbi8UbH1MppVnhIrZYQw1LtVjiQ0Q3hkhehegK+smuENZhlNc2XrCTyfSwkycq6vbayV7W/rEIzI3X/m59tiCVoeOGLA68STYDDwEd4+tfoXU3INeZ+g</vt:lpwstr>
  </property>
  <property fmtid="{D5CDD505-2E9C-101B-9397-08002B2CF9AE}" pid="120" name="x1ye=46">
    <vt:lpwstr>rjg+LKkR/WpayMRVo25imPusCTSoon80d8kD5vIJ7t/LiGDxXryNyUqHjy9CS7PjhZ+9qtpLe5PVNgeX78Ugx0Do6zhCBkrnQ4dNMI2L0nif7DBKDjHIRwcKrbFtFb9GKzuqZOziraUsVZZXrQxtvHa33Xkv4XEZtZFTnx+kC0zWHDWkGeANv511vutbpXqcWc+jy4caK7w3CRKfai7QRkDZ0PQSMduoP64JHV5sFs/cMgdw2bdOmLZWURqNsc7</vt:lpwstr>
  </property>
  <property fmtid="{D5CDD505-2E9C-101B-9397-08002B2CF9AE}" pid="121" name="x1ye=47">
    <vt:lpwstr>+zPWUGi8MLOajrFYPiyKPWSkHdZ3BCtXzPI+V5uQMovx8CwMD8FnJ5Cn2QCm51Va5W3IVF0CRc2Tw7ZdvkHquuFU9ho/JrVUKuHz4+5/zNi/tVjpcjtTgc+vWVrWy3h8mqjrUsFeUhbodNmxxRr+VDwRJH1AHIJlfyomRLn7eacgKf+BEpw4L/4duCZfJNnYab8DG/t4KUGB41Jxxd8MI9pz1t0KkYp/COH3C9e5y0JNzkJvLUiIari9kKGVEKf</vt:lpwstr>
  </property>
  <property fmtid="{D5CDD505-2E9C-101B-9397-08002B2CF9AE}" pid="122" name="x1ye=48">
    <vt:lpwstr>3NebhoEhJgQU4lktqQPvllLL38fl5ymrzZVAMQRquM/1aWjTuGotfaWPqLh2mmWtsVgSEikxi6BufznckchqeuypXJRcAD9u1/RHgcou5qFsPLRYf9FPniH7HrREnKYbCDFteR5srS0os8EtwlZT+0NROvndI3vA3N/AEvsFJaHoJhWPLR2SKJ4l/xG85LlFCJ6Kz/zVaO/oAyjWXTDB4mvjJTICRHY98FuJGSQd/P45Mt4roPeIxEL3RfGpNFy</vt:lpwstr>
  </property>
  <property fmtid="{D5CDD505-2E9C-101B-9397-08002B2CF9AE}" pid="123" name="x1ye=49">
    <vt:lpwstr>i7G3Q8Ald2fuHp3vCqH0Gp+pQnqVbxpsYzUScwAXw8o3K8w4JDv6fQRmPweQWvjVXXX+VHBbYNED5b3/LUVi6fLBbAhL2EQdrzB4lchXSX4c/Pk5sgtuUcAsmHLRHIYSms1aTEI2HY+XFEFIsfwPcvRJIRyM5A/pQncSkNeGBdPce1llwRNXDCWSbsxMkUOl7HBcgjMRCCd1U9poC1Ov6LieHWifX0z/7V6vLyLFu6sbj553UG+BV+IcBlQB2Sq</vt:lpwstr>
  </property>
  <property fmtid="{D5CDD505-2E9C-101B-9397-08002B2CF9AE}" pid="124" name="x1ye=5">
    <vt:lpwstr>E6NxOfVzRpyhTU4CdfTVUcJ0xXr8/VSMlbk1F1jw4ZM5DyLhvYjfKcZhAleO0JFMUWyNR+y/fyQ0avDWL00g1IXpUYPlaMI6D/ehnYqA5hGBNnl6fCOp8eg/387eqal808VoDH39dNN0TNSQJPCadVwI48oMsPdfRG/4BRRmQFZgi+4fajN9xQdI+F16uL6xks75/Kfh4wIysixfvh7DfEC3Jtrx+WQ+kSyPDOykebG+d1gx8FpDLgXWLN7Hfrz</vt:lpwstr>
  </property>
  <property fmtid="{D5CDD505-2E9C-101B-9397-08002B2CF9AE}" pid="125" name="x1ye=50">
    <vt:lpwstr>rPh7iIchD5NxIVjJXJfUk8AWukJMZ9A58ctccwf1TLdUtW/bF/hlf8vgEBfKXv6VRL2vGobShiBJMm49qBPDBqpLPOjkrDaQYpMqmOrCz+KPOsYYxUYRhJLibHT6sf8XRP4Etx24ilGV2xIY76/i9uFXGUD80h2XnVh1cz9dPKgqcqE82GcHvjTgy4IVwQ2dGS+uUxBmCGlpYAqweP9bRcc5oGd6AmlVpqIj6h+j2To2U3fb3HNaszvO4g4b8US</vt:lpwstr>
  </property>
  <property fmtid="{D5CDD505-2E9C-101B-9397-08002B2CF9AE}" pid="126" name="x1ye=51">
    <vt:lpwstr>id3yFVUE2FCPwrSWWrIarIEyrNqd5fSQn90/Jt5uZJYRjsXfFmhOSB5TtynodErqa4IU5lVDKWQvzMKGN2KHjhVdKP+RzmCB6Qgk4SXHz5mwNQa5s/uOKmta2F5dB7JzS7i5JRXedeCHC8/9Si4vlUW2EiAvyKq5nXskgqQcUeognlfUKfJ0/HXeeZCNDfm7u9sUPO6BRHwAl49sF1mIcDFmpIzb4ZmwXze2uDs4v3HFcWzdyWypdwGq+nr0x8m</vt:lpwstr>
  </property>
  <property fmtid="{D5CDD505-2E9C-101B-9397-08002B2CF9AE}" pid="127" name="x1ye=52">
    <vt:lpwstr>v8VTjyOK0nEhp0RcrhBDRgLu93qD7U2P6u0Femu7nCFVM/JI33iAd3X6NsIp7zTDRefwF7+/KKO5Wurbsfzr+py1P7y4ciiLmo8GNuDC9SdNZH9TP1uUJwwey6ByfapUaudZSAOAr8wL1hKML67E1mkVaehEm3c/Ahlsmxz+z5s/T8K9WlncQ19a90DUdlku1GhZ9/0t6k4Qh/MyTBc9u8qlfIiwjhqTfEPMKI3BQvBM7d+53HaeAQQcBiie7+m</vt:lpwstr>
  </property>
  <property fmtid="{D5CDD505-2E9C-101B-9397-08002B2CF9AE}" pid="128" name="x1ye=53">
    <vt:lpwstr>N2QTUWH2zl2/g3pPr29o6MxCIo7acVLd05YSZoYWqYPPCeIEDzZN7dcVbAcPCnvmAQGH2LoAC4ticvWF/8icpzcba3VxKC2EuioQxOo5IQajhL3tb3y32bv8wt5Ah1euvkl22QlM7xKm5yDB5rmQptLzVYLqwiqIGpAebiSFabqM5O48I1MCHeEFJm4hToEmNdCobmj232tuXY+9+UgTc+mGCMg18T9TIRG69m2jV8SG64QNBLpa8Jeu5IiV73H</vt:lpwstr>
  </property>
  <property fmtid="{D5CDD505-2E9C-101B-9397-08002B2CF9AE}" pid="129" name="x1ye=54">
    <vt:lpwstr>YtRvGjxPJ6eEk5TMC5RCx16eAmEWjigC7WC4kS4ejA2gCsgTxXCxxH3hniqqUTXQre3tUxcJNgmDG5S8GGmpW4hgcmwXLT9kHe2n6PlOlMo40iiVWodEMXhO1Y9q+FEe+jCYQCtNPQuU//I6Zb2VkQw0AvS9jK/3qq2to4+P18uuNTmA1PdbuZALyoa81BnC30+4uuH8VG1CEcpSs1A+5Nof/nVKX5d/lSTCd3Zi4oULzXSLFiLSmDxJsD9djpC</vt:lpwstr>
  </property>
  <property fmtid="{D5CDD505-2E9C-101B-9397-08002B2CF9AE}" pid="130" name="x1ye=55">
    <vt:lpwstr>PrMEAH/Zpj9Am1DrPlJp3xN6DQnDs+HPv9ZiiFSiOUXAA6hRVfzI+OfMAUmI751j5YB4li3k85iBW+k0SCQ3A+M+9dogIDMqTxmKUIbrTb04FfYbekWq5uIoYaEowg309tKQARWc1EWx8YmzlHD36Ft9V80xkBkKm1yjpuNEKUyHVj9g1FFOUN4tOONpXDGdHiI2ct4cGddVtQlY9ZqbxM8i681YV6RgkznwW2OCW+zvCdTUXNPSICV3gT/HkAn</vt:lpwstr>
  </property>
  <property fmtid="{D5CDD505-2E9C-101B-9397-08002B2CF9AE}" pid="131" name="x1ye=56">
    <vt:lpwstr>9WVMbaBR+y7FzTJCzyLL3hR/uJY/f18kBdhLgINkDm1+p4D+MfrC4u5IzdWDer/UmJoyTutKVMRGV8ir+j06WNw5/Fqtwyg0taRyqcgwhhF6pP7xP1mop01uq2/hah1KnvX+RTwuzIv3fZXRTAImTwzeJoEg9DKLS/qrAg2CxcOCyZKdtfihVyhgn2twf4DjN23x0Z7A1jCt49tyveBoK4G6X53FY5HagoP42f57BMjTomSP95aGDmcT5jbgOzp</vt:lpwstr>
  </property>
  <property fmtid="{D5CDD505-2E9C-101B-9397-08002B2CF9AE}" pid="132" name="x1ye=57">
    <vt:lpwstr>3NV0LvnlIX2DAga9+1DIN6mwLJXunZoMSu+LUjGBXV/GuXap1rj/hnRVXeSMmig1k84BA78xM+u3cYuubqSxE77xZAfU/58/uFt5m8uOxkc/n1bJKFcnhzrJVtD5iRgUCT+K9bjIigF95eFqq1DXcC3cOQhfuvKb1672I6ad7GvNGGz2njf4Uo+AL1PKZgDys0v8Yw3jEBrM76loYuKl7VYJ70fYdBtgq77d2yug/8h3jHDbldDWuCSl7/MSBf0</vt:lpwstr>
  </property>
  <property fmtid="{D5CDD505-2E9C-101B-9397-08002B2CF9AE}" pid="133" name="x1ye=58">
    <vt:lpwstr>miaBVW2f5cBqL9BMtiHbwopnTj3z1iMAH9RgLTwsn4pgjBG3Fq8CHxkFdkjsj7C/yfBnzHbK0tBInoHPMLraAiAut3U3yowc67yNng1cmSNnYJTxdkjpKbFQDDc/T9iLR/m/DYt31WbUesLfw+QLAVieWPBT+3fWbUucw9nyvdDdEBgIMAfHDXhrv2ItRgzpJ3iqP9fo/b/a1ifdSYoVxKKc5VE+Ok6RiMu8nWKV8NjS5zMfL5gHAQqE99l0WAj</vt:lpwstr>
  </property>
  <property fmtid="{D5CDD505-2E9C-101B-9397-08002B2CF9AE}" pid="134" name="x1ye=59">
    <vt:lpwstr>DA4tI9oxvVbYjFO5UmhXJ2/32jxPClySbQbI9FhUujUJsywDijPF1ejkiNn206mrxsBv/RcoT/RsJkGeRNGPFrtZSP8yxoX7xs/Q6WA3jGlIZxA09HmpOvWG/4M+gFMbJYOL8Ry+2IYVEXcrv3DhtyVz9/WyagGkAX8IHUVanloC9Vi1o1P6MSOZm0YR2gLtQtDf4T7dzg2yhFodssMbMfnE5hZ9WFt/CoorxpMlG59ND3xVDnLBr66y4aAndRB</vt:lpwstr>
  </property>
  <property fmtid="{D5CDD505-2E9C-101B-9397-08002B2CF9AE}" pid="135" name="x1ye=6">
    <vt:lpwstr>vx+Q4dWWEPmd05C9lM2PUZoU3K9hI5JHgNTnT/DGbzmpr4bqwp8vjze9EndJeUnDwmdEVTczCFR5f6DmFaYqiJyoh2knBfhJVfZi8aJnQXoE26C1HZoB+xpMTk5RRuaJk7+6NfBirbBZlwSyfmwVRCfH95jrSOXr6O1Rlc8D7wrtVJf89DR/FUo0Ki1+aXC/AJCP0EH47DdcXp1Ijd6nv482fWfhX28hsEAQmXQF1rv3yk4YkgHeUl8shAeN7SN</vt:lpwstr>
  </property>
  <property fmtid="{D5CDD505-2E9C-101B-9397-08002B2CF9AE}" pid="136" name="x1ye=60">
    <vt:lpwstr>RO1muxeixmnWgsbdfdXfOo5WhdFfpIfwgdO8xTiaXX+yxOVH8bnASf0o7IK4mi9gRvM69I8DOVihdziodPUHOuWgwo+4KrQ6A1jTQa3WXDIoUblxOqJhoGllhiGcUjZwm9gjaYmZ2ApiJp69B0ZBmP5jjwcVkn96YYHrRSyDpirX13p0NOeNUY5VndvuC3Wsfsaue0yVtIXeQMat8elONWJlEJdJC0CfE5bQmivtCesqNns6jbF6MeJ/4JcNrsM</vt:lpwstr>
  </property>
  <property fmtid="{D5CDD505-2E9C-101B-9397-08002B2CF9AE}" pid="137" name="x1ye=61">
    <vt:lpwstr>dYVZeQlOmjYuSioyx8OwaqTlTpVrjxfpYqUBiSKVMKSYg5PEEGzvi5ff9YQviMLKNsC2LXbS+RoCo/IQgEri6ky6vbV97pCugQ0EgnlViaDtpo+xNIkZs3TMgAJJDlz/9m83bpao/M7Ewn3Jtwot42f4AQ3w5SQv4asPiCyKHsIyw0FkDe6+W1v/yDhml2plQxzov4SAxRSZS7g+dyAf258EWUvGnbvoayhhBg4qLhB7zt3zK7TwJ8r5+VnuDGe</vt:lpwstr>
  </property>
  <property fmtid="{D5CDD505-2E9C-101B-9397-08002B2CF9AE}" pid="138" name="x1ye=62">
    <vt:lpwstr>1wvhSUztmhOQULN8HR2pzN4nZRAzkrH/IWQxzITk5vUuelet9Z4v+w8Ksor5YDmgARRtkG88JMPNw0L0YBH9s4lpW94G9U+4UQYNMlmDhFGcxt5rLNDm8+XBcdRwgrqYyW+WBBGX9BtByWan36g4xTn2lYfrxZ3EIw9iUiZtUFkRNV1LYWp08HzkV4iqPFGWGhCZFURrrZHL47+em9YvU2ESxs38zaGBNokZcwTjozcwvuqZqCn9TI8EClAfHCR</vt:lpwstr>
  </property>
  <property fmtid="{D5CDD505-2E9C-101B-9397-08002B2CF9AE}" pid="139" name="x1ye=63">
    <vt:lpwstr>A2czQlaa+Nrk/PMFnsuigqJvIa8nYyCCMppU4GGB+P2iiSsD7Zaea1yTf//PGrGGf4U7MjtzmlGIqQYTtJZtf2vHVifHQTGAJqCtttp0rJnSsHnbfOtF+YIJEDVe3q1P/0G2Eqd1q50AZTOPNGefRhupXjiCY9NZn1YUwjccqOQ5FaueooFmm1JnMIMMp5mILW32kX+LXCE+Az99t0AHTsun8LDZztoWkvxsnuLMH+mMH2LDxzGaP89CZ7e4Hvt</vt:lpwstr>
  </property>
  <property fmtid="{D5CDD505-2E9C-101B-9397-08002B2CF9AE}" pid="140" name="x1ye=64">
    <vt:lpwstr>tBbgxSRh2D0+J9oOYUqBNR7JU1DqkcLWjESWAxT6PefKh5Bn8Rz0NXAz5Q89AUup75KGBzZVya8BvMrkU8kVkkySGhPhULty5MHXSYk/SQLtoFknUF2JCOz8Oy1Q78GzBUx/LjjVVELwPGJk063FqsGpkq/esPWj/ky32WyUqDw86FtkdI8cPVyqlFIFihRRO6QFPEUYMNudvum1cesM/cs2Mo1v+7u0FY79ixODtIy1D98DyDxYTAMycF/RWc1</vt:lpwstr>
  </property>
  <property fmtid="{D5CDD505-2E9C-101B-9397-08002B2CF9AE}" pid="141" name="x1ye=65">
    <vt:lpwstr>hMZFMR/ykA/VKTeHFA7vmn4/Zj0cLdKSsTd+UlxbXrJ16hDkLlESZ8BWryOoPxQSF+ln2JaZ+6UpJ5C+hBajwO+OJqRv/DBqlSWSG+78UdGjqsP/yEJ/fQULLn79af1ybsMs7/6DN4idP4a7oMojxL0epPOKxGASePNHX42kGaQOWH4Fqte5dz2cJIfMQ0Ks5OXF6wkzLTtZG4LTPPAyAckfF7W5tFtZQ7FQt5ePGlyKBu8qowVAGZ7YxQr+GLK</vt:lpwstr>
  </property>
  <property fmtid="{D5CDD505-2E9C-101B-9397-08002B2CF9AE}" pid="142" name="x1ye=66">
    <vt:lpwstr>0eUjGqzA+ntqNFg4pshnbwhgAqW2rp8UK0R8DiLQMx/v/vUiLKmm0M8Xz7BURGEwyFlGwE9G3FoPsg8YzbJ3UKW4QFKlNq7r2wWnlM1rZs8NaAfAPvqp6Nb6l6XYSq11HXyyuwA+oSzRI3MREYq4bRSYKF/zg6j8VWYSiIfhALelsCpncwdUfvvZqvf+RtE4eAdO/MGVuSL6l5STzxmDcre05Dn5JsICwJTF8Levoy4s9dBUBQMcLn8/re1m0Os</vt:lpwstr>
  </property>
  <property fmtid="{D5CDD505-2E9C-101B-9397-08002B2CF9AE}" pid="143" name="x1ye=67">
    <vt:lpwstr>rQXpNGbTHwFTR7bmlu+Sxj54x4lcX2QkgaTYUHN/WTtGRVh2aSfLAx+UInBNNgSoyuqX9xsQdZqn45lQjbvYpvCOnze5Phy4CMgVZF6bqjp6My0Uh0IL/a9p+H4+KjjUWYrUnVA/N6oicJOeEEeJ5MMSyK31bZiuBBu52evi2wmQV8CEru/gf0VsRb9QJ71sJuxs2gcPmLZpJ0vgzGE4fzLlz5fadABbAtrtySemyAVzgbjwjCAEMr1TVIyi0/X</vt:lpwstr>
  </property>
  <property fmtid="{D5CDD505-2E9C-101B-9397-08002B2CF9AE}" pid="144" name="x1ye=68">
    <vt:lpwstr>XbEWvx3s8/AxPACRL/pxPXxwrrtsTktAC6JdA879uaA+zYkJjRY7e/sQ8akWD3hCgw74STQErLs2PtFpzmsCC6I150JXn0zZNTmmpT0PD/RRldG/lPQBtmY129M84d6ToN/9NPJNde2hMp7M1HT65VtCJyv5RbHtWezkNo2joDYN6DO5aB61UEWTJcJh33f13MpaLQQh9WMAXAXHYvUc01TqLUxbBLs+YRSXGi+DHri6fRta2H/fmCo3keBGpa4</vt:lpwstr>
  </property>
  <property fmtid="{D5CDD505-2E9C-101B-9397-08002B2CF9AE}" pid="145" name="x1ye=69">
    <vt:lpwstr>do8XTZV1GBpdeR4YDicPHd1Z0knrCj+YjyapqRiJZ1mczu/pnqG7q3Qs48MlObfXvTXJptiZkJ47cBgSnUBAUxJfL7Yx7MBogPPe+sugDSER3dUgAVO7PBAqDweyQkfVsdTPvvxlwtpUkUKWsFEGtg/0lkxCwry3VFeqJhrQmn9+AAmXOLfsUZnMQ/JYzBN4Inkn07+HO50L5x0li4u2E1n91JWycgHqT+4TXbdGPC07yyB6uYyIxsNPLzQv+jl</vt:lpwstr>
  </property>
  <property fmtid="{D5CDD505-2E9C-101B-9397-08002B2CF9AE}" pid="146" name="x1ye=7">
    <vt:lpwstr>4S8J4PyPUOSdQ6xNqD/oSb2jJhdskDBGLyRQUsF4j29i3oH+lK16eU3b9XoLHePHp4q2yfzKHA4Nh+Wjb2isL3oNYLZi8QS2Uy35Lk2VvP0GNzUpYkrlVkmMOkZWfmat/OsSVaUnAfF+GAQe4W2fh8mlbFO8GFokMvRWSdNgC3ye9ol6Z+zdXOffvrJ7+IOL0sc2OtASS216L+lm9IFgGK4scYVIU23mF2Jd3508Vc0a3GV2E8mkr/f81wwJfsN</vt:lpwstr>
  </property>
  <property fmtid="{D5CDD505-2E9C-101B-9397-08002B2CF9AE}" pid="147" name="x1ye=70">
    <vt:lpwstr>/rcpzUoe0MI421pXCCS5kiCZI9UJEL6Y7LpHIg8nYbp7s7nWG0GLyQzlvkjh7SC2xXsd/aPTUv7XcXNQGFfl6NdZfpDlqcGtQ3F0KfMIccXCQAYBTDZlpxS3t+5J5ykBd2VRq2VIo0Ox/WefSK5RAVAT3JB1xPjZkengu8kOj4dzNOW3utJXYluILQbGgEk/mEple7okl0eXYobyhfJcXZr9bm6eMZkv7rjSkJTVTiz7fmDp8Szw2VwGNSgzAQu</vt:lpwstr>
  </property>
  <property fmtid="{D5CDD505-2E9C-101B-9397-08002B2CF9AE}" pid="148" name="x1ye=71">
    <vt:lpwstr>OBo6Oi+9NNEbfv7+xq+7S8VoiNWsWNjqmScJg+2UK9yboA91QNLr3ThgvfQ6eu9a5Tb9U2hTJmYAuuNDzzO+Qe2JET0PaRfVzYxp7c/BJUENin9BqyvftPZDli+VygP4A4d+Yg2XaDiVnD0t4CtbKvNC6fNzYg80qXFBFKDRv1o/GbMYCCbtMOGDUPNY4CjlvQ5deAsanXpoaK4GYHNyXBQbX6AZM8jDnLUEeVNguIiVC8HElBMGz2MnRLG870k</vt:lpwstr>
  </property>
  <property fmtid="{D5CDD505-2E9C-101B-9397-08002B2CF9AE}" pid="149" name="x1ye=72">
    <vt:lpwstr>Mhz0ssZwDB+oBuG8mcGx+mlgKAxgR/cMMw8biFzxuUkRlmccaBf0ItdRwPX9F3ehn63TrW2DKgqBOaSNn7XqBms/PKAebJ97a8hUU1ByD2DNf+WYWZ5AS9FGrH04ELfqHy8+1OyMmZaagfa4XEvG5l57oCom+GcShSZ2AFpht9c1g3ghktlGHGsDiFn9Tfi0UyLSz+Aw0XzUJh83wa+oooGjgUP1vL074t2UZkj+sW7kqPOMKJP6jTttzv7kYjd</vt:lpwstr>
  </property>
  <property fmtid="{D5CDD505-2E9C-101B-9397-08002B2CF9AE}" pid="150" name="x1ye=73">
    <vt:lpwstr>hYRrPhPyo1yTkZbKQViB4e6XLS+91F+A8w5UOociO6qbYn9FnCabBp+J1eyf0Ew+aMaeVKoAMw7bMnrdqpw3lNEc5f5L9PcAfelUMqXJgwaGP9UsW6ci3Xk8mrQYHtygS93utAxNsgz9OrWgmw0/1YAGlbx3Y+IvO433/5dXcq0gOcOu1YyDPLQS52iB0oPudjxzQuHavhzvW5sdcRGkSo+OReXz0wMPaEjRRjSgzkZ1sweKdcpo3Hfojfpa1SG</vt:lpwstr>
  </property>
  <property fmtid="{D5CDD505-2E9C-101B-9397-08002B2CF9AE}" pid="151" name="x1ye=74">
    <vt:lpwstr>jqQMGfWPkAKFvAG83i8bzumeNTdIz8t6RHZDBjBRWlX40r2DdIC8ePtO0SgLuL35CscIj2MRXtDvjsruV8EsqEGehBr8Rztr5ua5HvKMSL2qFCbLo7Im1nPD/b1VYQRHqYCH0qQQmcAWYwC7mzTyiizN9q3rcRnkkh377H/u/4nYnUk74K0dbQyomzoZ9dD3cZE8f6F9Zx1bUXIFzyoRY+HxYOLmSZYZThGNYTQlkISJKmOKAYMrENV7HT0K42e</vt:lpwstr>
  </property>
  <property fmtid="{D5CDD505-2E9C-101B-9397-08002B2CF9AE}" pid="152" name="x1ye=75">
    <vt:lpwstr>kcgQQsMRl0oDSfUVCQehKb45pQRBApIELu6oeDr5f7vtkF7CrzPmBrRmN97qYa4uKdU6jEWLLHUEJytz35Qe4K0zQBEqBwFP88A+y2Mlub4qPBNGJXqmLep4vedS0QgW9WMAXz2EbG275sVl02Xtnkt9MuSOMksCqjekqbCROOZTMYbIw3/9oSWwvR0wotkvAxUK9oFYslHDh59PdTmRp+TekF25dv4W7F0EKlNBE3wNHwt5IMncoj409BoPGFo</vt:lpwstr>
  </property>
  <property fmtid="{D5CDD505-2E9C-101B-9397-08002B2CF9AE}" pid="153" name="x1ye=76">
    <vt:lpwstr>Jw0YKqW0TPXDLabVs9KuhGo96gAnnobc0gsMj4Lecx7VIo40lk2EUG/mpzyeG0is0C0fzw2D1PpFUKr5sQJhkHW8Bs2tZoY8kblU4ps6QaEnY9euI6Mef5fy2tGbZaKI/GVtxPzGcZrqhdoXpIk9o/W/9Lie5vDksgU6tPdU9dnQ8eVa1i0NRgbDxxFQIALzytlA0tcuztYQkqcNfZmqaxVqrdLFW0qX2jfStz/6l+u7OtHjg6FfZkMW2aNQi+a</vt:lpwstr>
  </property>
  <property fmtid="{D5CDD505-2E9C-101B-9397-08002B2CF9AE}" pid="154" name="x1ye=77">
    <vt:lpwstr>YP7wyWCcpIn/OO67yM6xmgwLwapwDMbvfYnheAg5gkyQZIUym8iN2vIZ3pmLzXfALTO/gEwmkVcZ4drFUylmHBEGLiWA9xJXyJrCbnc/IMH8Y+RMPw/uS+/T9VI/fes8ZzeSXatfWerpma1kJHFIFiL8o85L5fks6uDM29nS/+ivLNyICZ6+3hbHuYLeLWE3J/LX8khQLv/pnHVjhtBkg3jMLi265q+XFlEgBedv/rTMM5SDsS6PJV7g/F2iLhy</vt:lpwstr>
  </property>
  <property fmtid="{D5CDD505-2E9C-101B-9397-08002B2CF9AE}" pid="155" name="x1ye=78">
    <vt:lpwstr>VmWylIflegHXgSVmI7Yu9yaxY/doqlJ6sIyw+Xv1lniuVIa/cxO9gbRA9AplwYsr50xOu5Zb7qC2wXPS0Afrt8HM22P1EIWODYdVLjVkwqbdkH9vRg+aEJKbNZzbwD4pwA7RgwgWAKkFAQy8Z+LTUQ+i2Ac6i2POVHR60waJuYh2YlVPiDLpvNYJoW70DOzMg4CLIaD3JQi7H5IN8iokkXsiiQwiy7hYa02ws7MOfnPoNslYOq1C77LsCmPMyfl</vt:lpwstr>
  </property>
  <property fmtid="{D5CDD505-2E9C-101B-9397-08002B2CF9AE}" pid="156" name="x1ye=79">
    <vt:lpwstr>N2fm1zL/A3rkGLjx+lF45fVnt89knUeTXfFNyQfFjz9NbNXyVnXGYasB4PJ4tyCQIKDwh1XUOMsSfYLo86OtUCM9zERn7Fp/5wSMjn5Jj2DoYt5ydEr8p3gAMoY4dsSfZeJyJRDuHSvjaUj5+cEpiL5EqRUTz+9ocWI6Yr16lmo8q7F6FWfax/ejVjkygujr8nfkERvXrezDmuvt8KHMdOVIO5TYvLjs/Mjyjbm0Da+auwHHYkwoOL6LxAWrEot</vt:lpwstr>
  </property>
  <property fmtid="{D5CDD505-2E9C-101B-9397-08002B2CF9AE}" pid="157" name="x1ye=8">
    <vt:lpwstr>kCxmH74u+cw2ewrMvyFqGA25wZuLLKEP6VBTDy/E9wnBKuxWPXsxZVwu5Pl3wQL3PilL7FhrW2D2wz7ZJ2O8k8jGhO4n8tE6SmRvofxdcIpiMoWjn8AIoGjO9S8Fj4sm7OF1LxOjhu347ob7MY70URRatSwqh8AKjp90Lna4HprUuGt7Kj2qxaTQf+TIOrY2f6R+J2aXCwZgxrHRnfx8k31Af9c85l5BlyDvGXeSZCiUPddvVaZe586oMlMKjIH</vt:lpwstr>
  </property>
  <property fmtid="{D5CDD505-2E9C-101B-9397-08002B2CF9AE}" pid="158" name="x1ye=80">
    <vt:lpwstr>0Ekz3ndqGTYKxxOTgXQW2QcE2/VqGO1NM23fVyhMvpJ/3zgS5+8N2vluWZSKPlthdBHl3ncZa778JlMmswe6LSkuzNmKDXNzgwzXpgjAc16vYdz7/PXx0GY/osBS5VI3bW1yd2VxeyguOIZ3uHVcOFHt95q5x9J2Oxmjx2iRbeKRQSQwX8WUqfMXgeLNO3d/a3rW+1fiSZXmJQPmX7TsxDMO45v8HvIGiI823DlB0TQipQANKHDlDsMoFRcJ4UD</vt:lpwstr>
  </property>
  <property fmtid="{D5CDD505-2E9C-101B-9397-08002B2CF9AE}" pid="159" name="x1ye=81">
    <vt:lpwstr>e05YTTpAMe1dl2JD20u7IPqr6jnuDVBhlEUsMg6nDLurvl18LUUZwvDA0n35lwDjzSqm/1KENqa9hpUkiMRx3o5GCJ5okH38pDYFNHFdHn7gnTFyxySp73dlxZRpDCld9gpLUlTwVlmo9X+kqgcv5raxhEp9882r1vVO+ZQloAWsASTBULXpw/9WPLYr6TypEvXQSEelisyw/a85PVPrhbWRaekHz18PnbgEAK83QMGTtk7vcRu/e+rVReoDVoi</vt:lpwstr>
  </property>
  <property fmtid="{D5CDD505-2E9C-101B-9397-08002B2CF9AE}" pid="160" name="x1ye=82">
    <vt:lpwstr>iuyH4n+TVNC6xsblucJCqnrnI5RX0VynJsIHwwj+m0TQ9wA29N0Na49GsO+yqi7s7m777gPu7VleO13pxvkgZwCAjxfX7jJwohPs++S+Or9sKbsGTApeGafr/W/h6GvMLFV6eZiFh6AKtKEybTBnOSKnTCFeDxZw4Izu18WIGnNPrQldB15ZgK87aMoaML2TDxTcC7q+H3yt/cS2j7Fk4FfJVIoSHfoOuQ+KltnWLEr1g9/2Lzh3G5X7cp1KfWv</vt:lpwstr>
  </property>
  <property fmtid="{D5CDD505-2E9C-101B-9397-08002B2CF9AE}" pid="161" name="x1ye=83">
    <vt:lpwstr>hfdiy4gCGv1gbtOfLmTCx2CNFQ81jbYJShOSGglnFNx88gwsl22gM9WUfGdJC8INJAAKLm1DUGKFZgpo2/y0TPbD/e72EDWvm1PPeHa+r3PSykGUjpDWMH70UH4s5QVXAMOa9cdNaws/du7/H1ysA7QzWx8GxOTi7RrWOUfYzPpUm0p8Rd8QVSN1rKDHhxcegluIyid8mt1Dj82HzoXMIt+YbSa18xMzjRHLPCURoxmBUNnB4LHOxBIxwSdl7le</vt:lpwstr>
  </property>
  <property fmtid="{D5CDD505-2E9C-101B-9397-08002B2CF9AE}" pid="162" name="x1ye=84">
    <vt:lpwstr>Tbx46HmoPzLE7XBo8fCKRbCPfYVf94PqCPSfCXeaJUp1KXpw5sggqiqjxfJ6qUiMDG3rUl1ij0ejLOlcc9NUuC+yjY5fPTDMjoWFsavjQyCOzzL8Px3pHAyv+fUo5A8dZBq1pWGCAVhHs4flOOPo46CiiSKH8ZtFrPC0qFhPlvZ9K/bMZ/5+T+WVOUe1EXKpaJX5VNH+O/ZwiQkd+1RkJuf46ogqswXJklH2h7HNBS6HoQNHHsBh17WqmpNZpTp</vt:lpwstr>
  </property>
  <property fmtid="{D5CDD505-2E9C-101B-9397-08002B2CF9AE}" pid="163" name="x1ye=85">
    <vt:lpwstr>gdC0XbJW5gfF54dsx8yvykbXw3zcwXpdC3w9zN10MOF73MRwrnSH4/LEfyf0ppcKumxe9JuJftvYV7wkM0oHukbz4MWJ/cDWGftpfQ/Ns7rZ3/9mDnxsksmKta466VDqROLYmaegeuRVtDaPqSFvHWYRPSn1zvAlMOBGp62qR3tErS75m4tS/Q7OrRdT2dCMDvwlv7X1PkXFQELDP+hhrEP8C2S5oE6v8+LWiVlHymv/KhOPkheCSFpuYUccdBL</vt:lpwstr>
  </property>
  <property fmtid="{D5CDD505-2E9C-101B-9397-08002B2CF9AE}" pid="164" name="x1ye=86">
    <vt:lpwstr>0uyrIpgFjeUWvY9M+nkVIXc9w2M4FMmk3na8vfL/EGvyiWgIWp3ZYVtgGeRXJgUpD5W91IASxCqnUsnKng+PXPNU1EEFBCYKenQhYk+RggZsbtY5tFppcSHe2sihAuiTlYYnGdja7XRmUqlSdqTIKPK68XDEVWNvQ+h0OMEe8TzySb0WcvMGeFevoe9uxYMeYK1y2WFTejo2ADfq6xkV1dWjmslNFGTpWttv7efBoM3SJo43mcS3HFH69baEVx/</vt:lpwstr>
  </property>
  <property fmtid="{D5CDD505-2E9C-101B-9397-08002B2CF9AE}" pid="165" name="x1ye=87">
    <vt:lpwstr>EK7iOBPhWITksgK5ulrbP3srKLY8puv3lzBwO39+BhMLH/lVVZlcK76J6muQU7p7JPQaIq2C3+LyaRGVWC1Xw4ZMqSBnVlIeSQu0MUHXaSpk+oL+ExYp+sCA3A13lgbsBU0tz3guNbWzp94G9j82qnL5vaI8khqUjwYvovMyGTfPvhzaEHx+vhPw6C47yMpIlOeH9M3EKrpuLrsjMxUNyIhXwN62IJuvJ1CPwXEiF+o4mKnzzyVWArEWHW9ZUR3</vt:lpwstr>
  </property>
  <property fmtid="{D5CDD505-2E9C-101B-9397-08002B2CF9AE}" pid="166" name="x1ye=88">
    <vt:lpwstr>SsOjiJrM4hW7jP5YcNl/jqo5YWtS+PQJ+NQnjICYlVQFdZT+LcPnpGBMsSct/jvo5Y4vn+21QhWJ+gjHbcGl1/+cLIMBy2lz0i/HoPF7OrKnF/FPUfJf/0fPDg58qo06GTgHRzRkLi9//XcqVBOOprqoYvmQKOYyLusN1YlZ0drqDbS/tJPFeGUb0rRZogm5ifO3STTz1/c0NWWhnNvXL57cL2HcjI7l2zQAQ5/5yFe7ohXjjgNS3GJDv4ssAgS</vt:lpwstr>
  </property>
  <property fmtid="{D5CDD505-2E9C-101B-9397-08002B2CF9AE}" pid="167" name="x1ye=89">
    <vt:lpwstr>pGVIVBVYe85gZ5RWwlNHaDraRe+BITeDXEXhI4Oa7p2xrxG1o6Jer2zsuhmj0ZfKrnAYhS2PXJj+EySZC+2P33AxMz4rQsL/wFRuq8CDEW8lHQz5LfzYfWG7o735RYdq1IL63ywewxzFquc6fT3ntYE20YJWYKS47mtuYsxP+nrsIOx383oy0zNbvhqil7KpfDdnsOCozV9UfGg0MJX0VPNlz2w3W7oR6CEYCSsycQqXnSzIPTAqTnNdIOEC/hM</vt:lpwstr>
  </property>
  <property fmtid="{D5CDD505-2E9C-101B-9397-08002B2CF9AE}" pid="168" name="x1ye=9">
    <vt:lpwstr>Kc03Wqqlfu0pf0nXbuHBO7IPLuUau1tysApq0XZp9q8wTf5oe71ZhHJz4nVJkUQWrxbiizrXC+SMPPAr+psmzx6vQtjDY/XxlTlJW16RIY7riH8JJVuN32aehKELRm8KdVj4Sk0Ph6hX3IBR0mtFNuVTEvZiaN9WgQjhOiDIngW2cmsUu8kCRButvD8/GUbUrBmQ98yf1vgxClEZCsO/JJ1TS/sUCMdsYgikfOOHW23seDtc1xSvv46DXjLRAdP</vt:lpwstr>
  </property>
  <property fmtid="{D5CDD505-2E9C-101B-9397-08002B2CF9AE}" pid="169" name="x1ye=90">
    <vt:lpwstr>hQAAHMwTHwub3KYDwr4LQBjVj6em5Ws4raIzjW9aSMJ0+fz2AKKCDBUsbukML0zN4ydiAXv3KQ5nMWgwtmDHgZyrS8P8+Ky43AFDo4qm/Io1xtTfkrz+KvpeWkplTx02d7J1CsyOHPMU/JF1fCGmT8H/OjfgpFLPAYfOE9/JYTlxs8JAc10MdMOV17wUsoo4Q/GKBx/GlvU2TjHTdEYRYEMH/Kn1nJ07dcP5DZiSJlrtGMLsjpyllQ9wCOllX39</vt:lpwstr>
  </property>
  <property fmtid="{D5CDD505-2E9C-101B-9397-08002B2CF9AE}" pid="170" name="x1ye=91">
    <vt:lpwstr>fQDqidOPucf8Ol1+sH51vCvgGR47VEJSdJNz53cSF4WSPfW8SPxZNb+dk5rpmn0CKZzo3JALwfpzm+vg6TWxA2y+w+ZAFouio/QJ7oE1zt+RnGT6EYtJviaFpWVXs46BWixKvYWrN+c+nabQZcGUO4DY37Sty8v6i0iHrula3ljAn9LAs4oS4D2s0DA4eUiyQ5y3mywIwGudqfhuHur2rxBD9sbbMOi8QKz0IvdlUXC3xJHd2CFPWjKg/Vw8VT1</vt:lpwstr>
  </property>
  <property fmtid="{D5CDD505-2E9C-101B-9397-08002B2CF9AE}" pid="171" name="x1ye=92">
    <vt:lpwstr>r3l5yVDvxgsA3WEtwBLNNT2Kk/nEmtGlymakZ9pyf9cn9EtNAmovc5J34GvOoCSb4xvbdD9TuZLJ/QkSaSIgkgTZ4Iee0lIj9bn1Uh9JuacAkYV34YfZqDBK14/CAmyOAGG89cLnK6qQmSpH51DX5wcOsAVrgz6uZRFpI+GLwECo3xF0QJRB+Ld6GIz+anKAJ19sWsNMzw1c6579UKw4VDGOhsRh+IYINTm7LcrKzySGNlZ7E/Ep2j7SEuQNnE9</vt:lpwstr>
  </property>
  <property fmtid="{D5CDD505-2E9C-101B-9397-08002B2CF9AE}" pid="172" name="x1ye=93">
    <vt:lpwstr>pB6gtZ4pTsLk3gv09XgluI7MaccUxC0vi+YAWo5X+bZsyNm/gCJ0T/05AuDpHcCmZ5bFj2/fCicG1GlvHqgMZSYKMelnOLXiv6ZnRJ/k8iuSYgCPUx7SSOOrNrfSYyuqz2MbaqdQhXQxe+gSYP5PsNZSWnALj8mSO4cq/yn6+a6LFbmCJPNRFYzI6wi422/oCxFWG6UeBjzsHpdb/OdPiEMUO15/uiBJcjM71q4uTbl3rjGgB84UdAyLFDj3q1v</vt:lpwstr>
  </property>
  <property fmtid="{D5CDD505-2E9C-101B-9397-08002B2CF9AE}" pid="173" name="x1ye=94">
    <vt:lpwstr>3iPtgbabVXNtYBC6Kw7EYarGksqSmwCLpCzYhNgz55+ZtPkct4VFqwyt8ANEBU7SLeY0ag4oTxDIv/lWmK3Mg8Z74QPdpgS/Mz2a+tmFgQUnXRj4CQZfr1bBZ1hiacMiUuQzE7UdBcp1uOQqi3X+buuFNsvPMG8PhXzAuQAbWawRztM47B5g7IP61M0TUz1ba/YJaaeHmC2dTGOM9A4taK1F9ztWz+7zC4zbIPSY1vkHXFTvS9g4HbGxBocpGXA</vt:lpwstr>
  </property>
  <property fmtid="{D5CDD505-2E9C-101B-9397-08002B2CF9AE}" pid="174" name="x1ye=95">
    <vt:lpwstr>EAwOwkdeEixqvN0lSp4MWUQ5+QuzkPr9XbjsYpI+O7e0sCYnNNuF7U4v5zI5MD7yhMeWe+kd5pUJkkZvt0n0byRUIZ74IgusZuMba3b/PKZjGtOdJ5v4o2a8efJxtpPlpbxQx+hpZlFD9M0heXRD+w+WxxCwa6sbA5AfmlsLXP++hepzvOXGNDERsJRoD0FpTDhTbZWFYRPPXq1xJvKGtcD93ncGK6gTEV7+Yr8DgEoQRXoPAz68z7wT0iou+dm</vt:lpwstr>
  </property>
  <property fmtid="{D5CDD505-2E9C-101B-9397-08002B2CF9AE}" pid="175" name="x1ye=96">
    <vt:lpwstr>BcyiHEz23G6WfSgVL3VsIDm1yVEeIQt3OCX6ioYo5KSDinIq39zm4XN1eQ4Cv6oitbu0sm3WSeeZ9GdE4H/H4DUdX+KyIXUTf/oFYs+RMCAcBBUzcIBNHkIL/OMyrFgwCXTN7vu2H/QNZiD3At3Mpc8v61roHBMa46UJ0IOmF6HTtgvjqT4f/3WBw0WXZJvIDwug6BQZqTqinnY+D/AxK8qRHFl/Wbl4MCDvbsbTP6wV/hLE+aEX+bdcUkMjWtc</vt:lpwstr>
  </property>
  <property fmtid="{D5CDD505-2E9C-101B-9397-08002B2CF9AE}" pid="176" name="x1ye=97">
    <vt:lpwstr>YWrKGtyRIL2eQYNP0e+oaaSkKLAK/P4j6fnbVqoDzmN9cuEYlhEj4BJfv3Xx91sGbDw82qJ2HzS6+zi+Le8beXxb8VgtAm2uGroNJygSBoxSCzVLaoBq+wmVPcU8clcjMfhjlUjAMQfhWcQzJDzIFqGlB16qsyMnTyFgmahOlJ1mE/+GSmnHzI4BjKdLTQI6824E5sSkadKdHam9+Qid0ZopTN31vFOSr5sj1wffzJ/e2DyGzKFSJ0+2x5IV+TK</vt:lpwstr>
  </property>
  <property fmtid="{D5CDD505-2E9C-101B-9397-08002B2CF9AE}" pid="177" name="x1ye=98">
    <vt:lpwstr>QeATE/VIFlZSl+jksBz0Q8BBCBphaicskC+cmGa+bzOVS/Ej5bfRp43rnUZ8HHUP04odH97Yd7OCHV+v4Oid4LWRP/smhZ0p+E8V1HX8xpnGOPO5wgM6yDofjhKNZab93wMHnJ0U4tj3ou8Dorkn/ACFY8sII8DGxz3tju7t2ReOGt8SEtDjcmOnbfLHt8ZjaHgM61jdRANwoSdFCo8MYaPj7tSyRXaMpZIj+5FSCSGsaxkNsVNVs3+UI4hzX+P</vt:lpwstr>
  </property>
  <property fmtid="{D5CDD505-2E9C-101B-9397-08002B2CF9AE}" pid="178" name="x1ye=99">
    <vt:lpwstr>nybF4Ra6Elo5EN21UDHWaFXZ0DgEv7iGOqOiXDP20FSe4uY14yXve4tP4B+H2B29eadVjxzhT1ZfUc2C8eccb7DoBfPotjAv8vnmXqIofACOyCJeC+uYbgi3q71m5xxVqMST06bJcDkI8rTR1+QoqqF0lmvq8el9eBivQi3t8JlztTR++wuZPKF+y1slN4+hiCya3G+c9YVbfwTiIejqj6wDkQ6ul1dM7fKULSvAYbXH2LjwvzuC1v2GiKMPqSM</vt:lpwstr>
  </property>
</Properties>
</file>